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ackground w:color="FFFFFF"/>
  <w:body>
    <w:p xmlns:wp14="http://schemas.microsoft.com/office/word/2010/wordml" w:rsidR="006F05C2" w:rsidP="006F05C2" w:rsidRDefault="006F05C2" w14:paraId="663AE28B" wp14:textId="77777777">
      <w:pPr>
        <w:pStyle w:val="af0"/>
      </w:pPr>
      <w:r>
        <w:t>МИНИСТЕРСТВО ОБРАЗОВАНИЯ И НАУКИ РОССИЙСКОЙ ФЕДЕРАЦИИ</w:t>
      </w:r>
    </w:p>
    <w:p xmlns:wp14="http://schemas.microsoft.com/office/word/2010/wordml" w:rsidR="00844B38" w:rsidP="006F05C2" w:rsidRDefault="006F05C2" w14:paraId="4493EEE3" wp14:textId="77777777">
      <w:pPr>
        <w:pStyle w:val="af0"/>
      </w:pPr>
      <w:r>
        <w:t xml:space="preserve">Федеральное государственное автономное образовательное учреждение </w:t>
      </w:r>
    </w:p>
    <w:p xmlns:wp14="http://schemas.microsoft.com/office/word/2010/wordml" w:rsidR="006F05C2" w:rsidP="006F05C2" w:rsidRDefault="006F05C2" w14:paraId="728691EF" wp14:textId="77777777">
      <w:pPr>
        <w:pStyle w:val="af0"/>
      </w:pPr>
      <w:r>
        <w:t xml:space="preserve">высшего образования </w:t>
      </w:r>
    </w:p>
    <w:p xmlns:wp14="http://schemas.microsoft.com/office/word/2010/wordml" w:rsidRPr="00844B38" w:rsidR="00844B38" w:rsidP="006F05C2" w:rsidRDefault="006F05C2" w14:paraId="04F004FE" wp14:textId="77777777">
      <w:pPr>
        <w:pStyle w:val="af0"/>
        <w:rPr>
          <w:b/>
        </w:rPr>
      </w:pPr>
      <w:r w:rsidRPr="00844B38">
        <w:rPr>
          <w:b/>
        </w:rPr>
        <w:t>«Национальный исследовательский</w:t>
      </w:r>
      <w:r w:rsidRPr="00844B38" w:rsidR="00844B38">
        <w:rPr>
          <w:b/>
        </w:rPr>
        <w:t xml:space="preserve"> </w:t>
      </w:r>
    </w:p>
    <w:p xmlns:wp14="http://schemas.microsoft.com/office/word/2010/wordml" w:rsidRPr="00844B38" w:rsidR="006F05C2" w:rsidP="00844B38" w:rsidRDefault="006F05C2" w14:paraId="0D4776C1" wp14:textId="77777777">
      <w:pPr>
        <w:pStyle w:val="af0"/>
        <w:rPr>
          <w:b/>
        </w:rPr>
      </w:pPr>
      <w:r w:rsidRPr="00844B38">
        <w:rPr>
          <w:b/>
        </w:rPr>
        <w:t>Нижегородский государственный университет им. Н.И. Лобачевского»</w:t>
      </w:r>
    </w:p>
    <w:p xmlns:wp14="http://schemas.microsoft.com/office/word/2010/wordml" w:rsidRPr="00844B38" w:rsidR="000E6AA5" w:rsidP="006F05C2" w:rsidRDefault="006F05C2" w14:paraId="7BFD2C3F" wp14:textId="77777777">
      <w:pPr>
        <w:pStyle w:val="af0"/>
        <w:rPr>
          <w:b/>
        </w:rPr>
      </w:pPr>
      <w:r w:rsidRPr="00844B38">
        <w:rPr>
          <w:b/>
        </w:rPr>
        <w:t>(ННГУ)</w:t>
      </w:r>
    </w:p>
    <w:p xmlns:wp14="http://schemas.microsoft.com/office/word/2010/wordml" w:rsidRPr="000108F7" w:rsidR="000E6AA5" w:rsidRDefault="000E6AA5" w14:paraId="672A6659" wp14:textId="77777777">
      <w:pPr>
        <w:pStyle w:val="af0"/>
      </w:pPr>
    </w:p>
    <w:p xmlns:wp14="http://schemas.microsoft.com/office/word/2010/wordml" w:rsidR="000E6AA5" w:rsidRDefault="000E6AA5" w14:paraId="0A37501D" wp14:textId="77777777">
      <w:pPr>
        <w:pStyle w:val="af0"/>
      </w:pPr>
    </w:p>
    <w:p xmlns:wp14="http://schemas.microsoft.com/office/word/2010/wordml" w:rsidR="00844B38" w:rsidRDefault="00844B38" w14:paraId="5DAB6C7B" wp14:textId="77777777">
      <w:pPr>
        <w:pStyle w:val="af0"/>
      </w:pPr>
    </w:p>
    <w:p xmlns:wp14="http://schemas.microsoft.com/office/word/2010/wordml" w:rsidR="000E6AA5" w:rsidRDefault="000E6AA5" w14:paraId="02EB378F" wp14:textId="77777777">
      <w:pPr>
        <w:pStyle w:val="af0"/>
      </w:pPr>
    </w:p>
    <w:p xmlns:wp14="http://schemas.microsoft.com/office/word/2010/wordml" w:rsidR="000E6AA5" w:rsidRDefault="000E6AA5" w14:paraId="6A05A809" wp14:textId="77777777">
      <w:pPr>
        <w:pStyle w:val="af0"/>
      </w:pPr>
    </w:p>
    <w:p xmlns:wp14="http://schemas.microsoft.com/office/word/2010/wordml" w:rsidR="000E6AA5" w:rsidRDefault="000E6AA5" w14:paraId="5A39BBE3" wp14:textId="77777777">
      <w:pPr>
        <w:pStyle w:val="af0"/>
      </w:pPr>
    </w:p>
    <w:p xmlns:wp14="http://schemas.microsoft.com/office/word/2010/wordml" w:rsidR="00844B38" w:rsidRDefault="00844B38" w14:paraId="41C8F396" wp14:textId="77777777">
      <w:pPr>
        <w:pStyle w:val="af0"/>
      </w:pPr>
    </w:p>
    <w:p xmlns:wp14="http://schemas.microsoft.com/office/word/2010/wordml" w:rsidR="000E6AA5" w:rsidRDefault="000E6AA5" w14:paraId="72A3D3EC" wp14:textId="77777777">
      <w:pPr>
        <w:pStyle w:val="af0"/>
      </w:pPr>
    </w:p>
    <w:p xmlns:wp14="http://schemas.microsoft.com/office/word/2010/wordml" w:rsidR="000E6AA5" w:rsidRDefault="000E6AA5" w14:paraId="16665FD3" wp14:textId="77777777">
      <w:pPr>
        <w:pStyle w:val="af0"/>
      </w:pPr>
      <w:r>
        <w:t>Отчёт по лабораторной работе</w:t>
      </w:r>
    </w:p>
    <w:p xmlns:wp14="http://schemas.microsoft.com/office/word/2010/wordml" w:rsidR="000E6AA5" w:rsidRDefault="000E6AA5" w14:paraId="0D0B940D" wp14:textId="77777777">
      <w:pPr>
        <w:pStyle w:val="af0"/>
      </w:pPr>
    </w:p>
    <w:p xmlns:wp14="http://schemas.microsoft.com/office/word/2010/wordml" w:rsidR="00844B38" w:rsidRDefault="00A37C31" w14:paraId="1F8678EB" wp14:textId="77777777">
      <w:pPr>
        <w:pStyle w:val="af1"/>
        <w:rPr>
          <w:b/>
          <w:szCs w:val="40"/>
        </w:rPr>
      </w:pPr>
      <w:r>
        <w:rPr>
          <w:b/>
          <w:szCs w:val="40"/>
        </w:rPr>
        <w:t>Векторы</w:t>
      </w:r>
    </w:p>
    <w:p xmlns:wp14="http://schemas.microsoft.com/office/word/2010/wordml" w:rsidR="000E6AA5" w:rsidP="007A1757" w:rsidRDefault="007A1757" w14:paraId="0E27B00A" wp14:textId="77777777">
      <w:pPr>
        <w:pStyle w:val="af1"/>
        <w:tabs>
          <w:tab w:val="left" w:pos="4211"/>
          <w:tab w:val="center" w:pos="4818"/>
        </w:tabs>
        <w:jc w:val="left"/>
        <w:rPr>
          <w:b/>
          <w:szCs w:val="40"/>
        </w:rPr>
      </w:pPr>
      <w:r>
        <w:rPr>
          <w:b/>
          <w:szCs w:val="40"/>
        </w:rPr>
        <w:tab/>
      </w:r>
      <w:r>
        <w:rPr>
          <w:b/>
          <w:szCs w:val="40"/>
        </w:rPr>
        <w:tab/>
      </w:r>
    </w:p>
    <w:p xmlns:wp14="http://schemas.microsoft.com/office/word/2010/wordml" w:rsidR="007A1757" w:rsidP="007A1757" w:rsidRDefault="007A1757" w14:paraId="60061E4C" wp14:textId="77777777">
      <w:pPr>
        <w:pStyle w:val="af1"/>
        <w:tabs>
          <w:tab w:val="left" w:pos="4211"/>
          <w:tab w:val="center" w:pos="4818"/>
        </w:tabs>
        <w:jc w:val="left"/>
        <w:rPr>
          <w:b/>
          <w:szCs w:val="40"/>
        </w:rPr>
      </w:pPr>
    </w:p>
    <w:p xmlns:wp14="http://schemas.microsoft.com/office/word/2010/wordml" w:rsidR="000E6AA5" w:rsidRDefault="000E6AA5" w14:paraId="44EAFD9C" wp14:textId="77777777">
      <w:pPr>
        <w:pStyle w:val="af0"/>
        <w:rPr>
          <w:sz w:val="40"/>
          <w:szCs w:val="40"/>
        </w:rPr>
      </w:pPr>
    </w:p>
    <w:p xmlns:wp14="http://schemas.microsoft.com/office/word/2010/wordml" w:rsidR="000E6AA5" w:rsidRDefault="000E6AA5" w14:paraId="4B94D5A5" wp14:textId="77777777">
      <w:pPr>
        <w:pStyle w:val="af0"/>
      </w:pPr>
    </w:p>
    <w:p xmlns:wp14="http://schemas.microsoft.com/office/word/2010/wordml" w:rsidR="000E6AA5" w:rsidRDefault="000E6AA5" w14:paraId="3DEEC669" wp14:textId="77777777">
      <w:pPr>
        <w:pStyle w:val="af0"/>
      </w:pPr>
    </w:p>
    <w:p xmlns:wp14="http://schemas.microsoft.com/office/word/2010/wordml" w:rsidR="00844B38" w:rsidRDefault="00844B38" w14:paraId="3656B9AB" wp14:textId="77777777">
      <w:pPr>
        <w:pStyle w:val="af0"/>
      </w:pPr>
    </w:p>
    <w:p xmlns:wp14="http://schemas.microsoft.com/office/word/2010/wordml" w:rsidR="00844B38" w:rsidRDefault="00844B38" w14:paraId="45FB0818" wp14:textId="77777777">
      <w:pPr>
        <w:pStyle w:val="af0"/>
      </w:pPr>
    </w:p>
    <w:p xmlns:wp14="http://schemas.microsoft.com/office/word/2010/wordml" w:rsidR="000E6AA5" w:rsidRDefault="000E6AA5" w14:paraId="049F31CB" wp14:textId="77777777">
      <w:pPr>
        <w:pStyle w:val="af0"/>
      </w:pPr>
    </w:p>
    <w:p xmlns:wp14="http://schemas.microsoft.com/office/word/2010/wordml" w:rsidR="000E6AA5" w:rsidRDefault="000E6AA5" w14:paraId="53128261" wp14:textId="77777777">
      <w:pPr>
        <w:pStyle w:val="af0"/>
      </w:pPr>
    </w:p>
    <w:p xmlns:wp14="http://schemas.microsoft.com/office/word/2010/wordml" w:rsidR="000E6AA5" w:rsidRDefault="000E6AA5" w14:paraId="62486C05" wp14:textId="77777777">
      <w:pPr>
        <w:pStyle w:val="af0"/>
      </w:pPr>
    </w:p>
    <w:p xmlns:wp14="http://schemas.microsoft.com/office/word/2010/wordml" w:rsidR="000E6AA5" w:rsidRDefault="000E6AA5" w14:paraId="4101652C" wp14:textId="77777777">
      <w:pPr>
        <w:pStyle w:val="af0"/>
      </w:pPr>
    </w:p>
    <w:p xmlns:wp14="http://schemas.microsoft.com/office/word/2010/wordml" w:rsidR="000E6AA5" w:rsidRDefault="000E6AA5" w14:paraId="1FEE4855" wp14:textId="77777777">
      <w:pPr>
        <w:pStyle w:val="20"/>
        <w:ind w:left="5400"/>
      </w:pPr>
      <w:r>
        <w:t>Выполнил:</w:t>
      </w:r>
    </w:p>
    <w:p xmlns:wp14="http://schemas.microsoft.com/office/word/2010/wordml" w:rsidR="000E6AA5" w:rsidP="00844B38" w:rsidRDefault="000E6AA5" w14:paraId="57EB539D" wp14:textId="77777777">
      <w:pPr>
        <w:pStyle w:val="20"/>
        <w:ind w:left="5400"/>
        <w:jc w:val="center"/>
      </w:pPr>
      <w:r>
        <w:t>студент группы 3821Б1ПМ3</w:t>
      </w:r>
    </w:p>
    <w:p xmlns:wp14="http://schemas.microsoft.com/office/word/2010/wordml" w:rsidR="000E6AA5" w:rsidRDefault="000E6AA5" w14:paraId="4B99056E" wp14:textId="77777777">
      <w:pPr>
        <w:pStyle w:val="20"/>
        <w:ind w:left="7527"/>
      </w:pPr>
    </w:p>
    <w:p xmlns:wp14="http://schemas.microsoft.com/office/word/2010/wordml" w:rsidR="000E6AA5" w:rsidP="00844B38" w:rsidRDefault="000E6AA5" w14:paraId="03AB0E66" wp14:textId="032B6719">
      <w:pPr>
        <w:pStyle w:val="20"/>
        <w:ind w:left="7527"/>
        <w:jc w:val="right"/>
      </w:pPr>
      <w:r w:rsidR="217C8C23">
        <w:rPr/>
        <w:t>Еремеев В.П.</w:t>
      </w:r>
    </w:p>
    <w:p xmlns:wp14="http://schemas.microsoft.com/office/word/2010/wordml" w:rsidR="000E6AA5" w:rsidRDefault="000E6AA5" w14:paraId="1299C43A" wp14:textId="77777777">
      <w:pPr>
        <w:pStyle w:val="20"/>
        <w:ind w:left="7527"/>
      </w:pPr>
    </w:p>
    <w:p xmlns:wp14="http://schemas.microsoft.com/office/word/2010/wordml" w:rsidR="000E6AA5" w:rsidRDefault="000E6AA5" w14:paraId="4DDBEF00" wp14:textId="77777777">
      <w:pPr>
        <w:pStyle w:val="20"/>
        <w:ind w:left="7527"/>
      </w:pPr>
    </w:p>
    <w:p xmlns:wp14="http://schemas.microsoft.com/office/word/2010/wordml" w:rsidR="000E6AA5" w:rsidRDefault="000E6AA5" w14:paraId="3461D779" wp14:textId="77777777">
      <w:pPr>
        <w:pStyle w:val="20"/>
        <w:ind w:left="7527"/>
      </w:pPr>
    </w:p>
    <w:p xmlns:wp14="http://schemas.microsoft.com/office/word/2010/wordml" w:rsidR="000E6AA5" w:rsidRDefault="000E6AA5" w14:paraId="3860842E" wp14:textId="77777777">
      <w:pPr>
        <w:pStyle w:val="20"/>
        <w:ind w:left="5400"/>
      </w:pPr>
      <w:r>
        <w:t xml:space="preserve">Проверил: </w:t>
      </w:r>
    </w:p>
    <w:p xmlns:wp14="http://schemas.microsoft.com/office/word/2010/wordml" w:rsidR="000E6AA5" w:rsidP="00844B38" w:rsidRDefault="000E6AA5" w14:paraId="1A4BFF1D" wp14:textId="77777777">
      <w:pPr>
        <w:pStyle w:val="20"/>
        <w:ind w:left="5400"/>
        <w:jc w:val="center"/>
      </w:pPr>
      <w:r>
        <w:t>Заведующий лабораторией суперкомпьютерных технологий и высокопроизводительных вычислений</w:t>
      </w:r>
    </w:p>
    <w:p xmlns:wp14="http://schemas.microsoft.com/office/word/2010/wordml" w:rsidR="000E6AA5" w:rsidRDefault="000E6AA5" w14:paraId="3CF2D8B6" wp14:textId="77777777">
      <w:pPr>
        <w:pStyle w:val="20"/>
        <w:ind w:left="5400"/>
      </w:pPr>
    </w:p>
    <w:p xmlns:wp14="http://schemas.microsoft.com/office/word/2010/wordml" w:rsidR="000E6AA5" w:rsidP="00844B38" w:rsidRDefault="000E6AA5" w14:paraId="6101156C" wp14:textId="77777777">
      <w:pPr>
        <w:pStyle w:val="20"/>
        <w:ind w:left="7527"/>
        <w:jc w:val="right"/>
      </w:pPr>
      <w:r>
        <w:t>Лебедев И.Г.</w:t>
      </w:r>
    </w:p>
    <w:p xmlns:wp14="http://schemas.microsoft.com/office/word/2010/wordml" w:rsidR="000E6AA5" w:rsidRDefault="000E6AA5" w14:paraId="0FB78278" wp14:textId="77777777">
      <w:pPr>
        <w:pStyle w:val="af0"/>
      </w:pPr>
    </w:p>
    <w:p xmlns:wp14="http://schemas.microsoft.com/office/word/2010/wordml" w:rsidR="000E6AA5" w:rsidRDefault="000E6AA5" w14:paraId="1FC39945" wp14:textId="77777777">
      <w:pPr>
        <w:pStyle w:val="af0"/>
      </w:pPr>
    </w:p>
    <w:p xmlns:wp14="http://schemas.microsoft.com/office/word/2010/wordml" w:rsidR="00844B38" w:rsidRDefault="00844B38" w14:paraId="0562CB0E" wp14:textId="77777777">
      <w:pPr>
        <w:pStyle w:val="af0"/>
      </w:pPr>
    </w:p>
    <w:p xmlns:wp14="http://schemas.microsoft.com/office/word/2010/wordml" w:rsidR="000E6AA5" w:rsidRDefault="000E6AA5" w14:paraId="34CE0A41" wp14:textId="77777777">
      <w:pPr>
        <w:pStyle w:val="af0"/>
      </w:pPr>
    </w:p>
    <w:p xmlns:wp14="http://schemas.microsoft.com/office/word/2010/wordml" w:rsidR="000E6AA5" w:rsidRDefault="000E6AA5" w14:paraId="62EBF3C5" wp14:textId="77777777">
      <w:pPr>
        <w:pStyle w:val="af0"/>
      </w:pPr>
    </w:p>
    <w:p xmlns:wp14="http://schemas.microsoft.com/office/word/2010/wordml" w:rsidR="000E6AA5" w:rsidRDefault="000E6AA5" w14:paraId="6D98A12B" wp14:textId="77777777">
      <w:pPr>
        <w:pStyle w:val="af0"/>
      </w:pPr>
    </w:p>
    <w:p xmlns:wp14="http://schemas.microsoft.com/office/word/2010/wordml" w:rsidR="000E6AA5" w:rsidRDefault="000E6AA5" w14:paraId="2946DB82" wp14:textId="77777777">
      <w:pPr>
        <w:pStyle w:val="af0"/>
      </w:pPr>
    </w:p>
    <w:p xmlns:wp14="http://schemas.microsoft.com/office/word/2010/wordml" w:rsidR="000E6AA5" w:rsidRDefault="000E6AA5" w14:paraId="01E4384C" wp14:textId="77777777">
      <w:pPr>
        <w:pStyle w:val="af0"/>
      </w:pPr>
      <w:r>
        <w:t>Нижний Новгород</w:t>
      </w:r>
    </w:p>
    <w:p xmlns:wp14="http://schemas.microsoft.com/office/word/2010/wordml" w:rsidR="000E6AA5" w:rsidRDefault="000E6AA5" w14:paraId="5D3B1C84" wp14:textId="77777777">
      <w:pPr>
        <w:pStyle w:val="af0"/>
        <w:sectPr w:rsidR="000E6AA5" w:rsidSect="000108F7">
          <w:headerReference w:type="default" r:id="rId8"/>
          <w:footerReference w:type="default" r:id="rId9"/>
          <w:pgSz w:w="11906" w:h="16838" w:orient="portrait"/>
          <w:pgMar w:top="1134" w:right="851" w:bottom="1134" w:left="1418" w:header="720" w:footer="709" w:gutter="0"/>
          <w:cols w:space="720"/>
          <w:titlePg/>
          <w:docGrid w:linePitch="360"/>
        </w:sectPr>
      </w:pPr>
      <w:r>
        <w:t>20</w:t>
      </w:r>
      <w:r w:rsidRPr="000108F7">
        <w:t>2</w:t>
      </w:r>
      <w:r w:rsidR="00A37C31">
        <w:t>2</w:t>
      </w:r>
      <w:r>
        <w:t xml:space="preserve"> г.</w:t>
      </w:r>
    </w:p>
    <w:p xmlns:wp14="http://schemas.microsoft.com/office/word/2010/wordml" w:rsidR="000E6AA5" w:rsidRDefault="000E6AA5" w14:paraId="5BA24CAF" wp14:textId="77777777">
      <w:pPr>
        <w:pStyle w:val="af3"/>
      </w:pPr>
      <w:r>
        <w:rPr>
          <w:rFonts w:ascii="Times New Roman" w:hAnsi="Times New Roman" w:cs="Times New Roman"/>
        </w:rPr>
        <w:t>Содержание</w:t>
      </w:r>
    </w:p>
    <w:p xmlns:wp14="http://schemas.microsoft.com/office/word/2010/wordml" w:rsidRPr="00FC1666" w:rsidR="006B234A" w:rsidRDefault="000E6AA5" w14:paraId="29970A89" wp14:textId="77777777">
      <w:pPr>
        <w:pStyle w:val="13"/>
        <w:rPr>
          <w:rFonts w:ascii="Calibri" w:hAnsi="Calibri"/>
          <w:noProof/>
          <w:sz w:val="22"/>
          <w:szCs w:val="22"/>
          <w:lang w:eastAsia="ru-RU"/>
        </w:rPr>
      </w:pPr>
      <w:r>
        <w:fldChar w:fldCharType="begin"/>
      </w:r>
      <w:r>
        <w:instrText xml:space="preserve"> TOC \o "1-3" \h \z \u </w:instrText>
      </w:r>
      <w:r>
        <w:fldChar w:fldCharType="separate"/>
      </w:r>
      <w:hyperlink w:history="1" w:anchor="_Toc104067892">
        <w:r w:rsidRPr="00093636" w:rsidR="006B234A">
          <w:rPr>
            <w:rStyle w:val="a8"/>
            <w:noProof/>
          </w:rPr>
          <w:t>Введение</w:t>
        </w:r>
        <w:r w:rsidR="006B234A">
          <w:rPr>
            <w:noProof/>
            <w:webHidden/>
          </w:rPr>
          <w:tab/>
        </w:r>
        <w:r w:rsidR="006B234A">
          <w:rPr>
            <w:noProof/>
            <w:webHidden/>
          </w:rPr>
          <w:fldChar w:fldCharType="begin"/>
        </w:r>
        <w:r w:rsidR="006B234A">
          <w:rPr>
            <w:noProof/>
            <w:webHidden/>
          </w:rPr>
          <w:instrText xml:space="preserve"> PAGEREF _Toc104067892 \h </w:instrText>
        </w:r>
        <w:r w:rsidR="006B234A">
          <w:rPr>
            <w:noProof/>
            <w:webHidden/>
          </w:rPr>
        </w:r>
        <w:r w:rsidR="006B234A">
          <w:rPr>
            <w:noProof/>
            <w:webHidden/>
          </w:rPr>
          <w:fldChar w:fldCharType="separate"/>
        </w:r>
        <w:r w:rsidR="00FA5BC5">
          <w:rPr>
            <w:noProof/>
            <w:webHidden/>
          </w:rPr>
          <w:t>3</w:t>
        </w:r>
        <w:r w:rsidR="006B234A">
          <w:rPr>
            <w:noProof/>
            <w:webHidden/>
          </w:rPr>
          <w:fldChar w:fldCharType="end"/>
        </w:r>
      </w:hyperlink>
    </w:p>
    <w:p xmlns:wp14="http://schemas.microsoft.com/office/word/2010/wordml" w:rsidRPr="00FC1666" w:rsidR="006B234A" w:rsidRDefault="006B234A" w14:paraId="64F2DA10" wp14:textId="77777777">
      <w:pPr>
        <w:pStyle w:val="13"/>
        <w:tabs>
          <w:tab w:val="left" w:pos="540"/>
        </w:tabs>
        <w:rPr>
          <w:rFonts w:ascii="Calibri" w:hAnsi="Calibri"/>
          <w:noProof/>
          <w:sz w:val="22"/>
          <w:szCs w:val="22"/>
          <w:lang w:eastAsia="ru-RU"/>
        </w:rPr>
      </w:pPr>
      <w:hyperlink w:history="1" w:anchor="_Toc104067893">
        <w:r w:rsidRPr="00093636">
          <w:rPr>
            <w:rStyle w:val="a8"/>
            <w:noProof/>
          </w:rPr>
          <w:t>1.</w:t>
        </w:r>
        <w:r w:rsidRPr="00FC1666">
          <w:rPr>
            <w:rFonts w:ascii="Calibri" w:hAnsi="Calibri"/>
            <w:noProof/>
            <w:sz w:val="22"/>
            <w:szCs w:val="22"/>
            <w:lang w:eastAsia="ru-RU"/>
          </w:rPr>
          <w:tab/>
        </w:r>
        <w:r w:rsidRPr="00093636">
          <w:rPr>
            <w:rStyle w:val="a8"/>
            <w:noProof/>
          </w:rPr>
          <w:t>Постановка задачи</w:t>
        </w:r>
        <w:r>
          <w:rPr>
            <w:noProof/>
            <w:webHidden/>
          </w:rPr>
          <w:tab/>
        </w:r>
        <w:r>
          <w:rPr>
            <w:noProof/>
            <w:webHidden/>
          </w:rPr>
          <w:fldChar w:fldCharType="begin"/>
        </w:r>
        <w:r>
          <w:rPr>
            <w:noProof/>
            <w:webHidden/>
          </w:rPr>
          <w:instrText xml:space="preserve"> PAGEREF _Toc104067893 \h </w:instrText>
        </w:r>
        <w:r>
          <w:rPr>
            <w:noProof/>
            <w:webHidden/>
          </w:rPr>
        </w:r>
        <w:r>
          <w:rPr>
            <w:noProof/>
            <w:webHidden/>
          </w:rPr>
          <w:fldChar w:fldCharType="separate"/>
        </w:r>
        <w:r w:rsidR="00FA5BC5">
          <w:rPr>
            <w:noProof/>
            <w:webHidden/>
          </w:rPr>
          <w:t>4</w:t>
        </w:r>
        <w:r>
          <w:rPr>
            <w:noProof/>
            <w:webHidden/>
          </w:rPr>
          <w:fldChar w:fldCharType="end"/>
        </w:r>
      </w:hyperlink>
    </w:p>
    <w:p xmlns:wp14="http://schemas.microsoft.com/office/word/2010/wordml" w:rsidRPr="00FC1666" w:rsidR="006B234A" w:rsidRDefault="006B234A" w14:paraId="31D7AA3F" wp14:textId="77777777">
      <w:pPr>
        <w:pStyle w:val="13"/>
        <w:tabs>
          <w:tab w:val="left" w:pos="540"/>
        </w:tabs>
        <w:rPr>
          <w:rFonts w:ascii="Calibri" w:hAnsi="Calibri"/>
          <w:noProof/>
          <w:sz w:val="22"/>
          <w:szCs w:val="22"/>
          <w:lang w:eastAsia="ru-RU"/>
        </w:rPr>
      </w:pPr>
      <w:hyperlink w:history="1" w:anchor="_Toc104067894">
        <w:r w:rsidRPr="00093636">
          <w:rPr>
            <w:rStyle w:val="a8"/>
            <w:noProof/>
          </w:rPr>
          <w:t>2.</w:t>
        </w:r>
        <w:r w:rsidRPr="00FC1666">
          <w:rPr>
            <w:rFonts w:ascii="Calibri" w:hAnsi="Calibri"/>
            <w:noProof/>
            <w:sz w:val="22"/>
            <w:szCs w:val="22"/>
            <w:lang w:eastAsia="ru-RU"/>
          </w:rPr>
          <w:tab/>
        </w:r>
        <w:r w:rsidRPr="00093636">
          <w:rPr>
            <w:rStyle w:val="a8"/>
            <w:noProof/>
          </w:rPr>
          <w:t>Руководство пользователя</w:t>
        </w:r>
        <w:r>
          <w:rPr>
            <w:noProof/>
            <w:webHidden/>
          </w:rPr>
          <w:tab/>
        </w:r>
        <w:r>
          <w:rPr>
            <w:noProof/>
            <w:webHidden/>
          </w:rPr>
          <w:fldChar w:fldCharType="begin"/>
        </w:r>
        <w:r>
          <w:rPr>
            <w:noProof/>
            <w:webHidden/>
          </w:rPr>
          <w:instrText xml:space="preserve"> PAGEREF _Toc104067894 \h </w:instrText>
        </w:r>
        <w:r>
          <w:rPr>
            <w:noProof/>
            <w:webHidden/>
          </w:rPr>
        </w:r>
        <w:r>
          <w:rPr>
            <w:noProof/>
            <w:webHidden/>
          </w:rPr>
          <w:fldChar w:fldCharType="separate"/>
        </w:r>
        <w:r w:rsidR="00FA5BC5">
          <w:rPr>
            <w:noProof/>
            <w:webHidden/>
          </w:rPr>
          <w:t>5</w:t>
        </w:r>
        <w:r>
          <w:rPr>
            <w:noProof/>
            <w:webHidden/>
          </w:rPr>
          <w:fldChar w:fldCharType="end"/>
        </w:r>
      </w:hyperlink>
    </w:p>
    <w:p xmlns:wp14="http://schemas.microsoft.com/office/word/2010/wordml" w:rsidRPr="00FC1666" w:rsidR="006B234A" w:rsidRDefault="006B234A" w14:paraId="29F15708" wp14:textId="77777777">
      <w:pPr>
        <w:pStyle w:val="13"/>
        <w:tabs>
          <w:tab w:val="left" w:pos="540"/>
        </w:tabs>
        <w:rPr>
          <w:rFonts w:ascii="Calibri" w:hAnsi="Calibri"/>
          <w:noProof/>
          <w:sz w:val="22"/>
          <w:szCs w:val="22"/>
          <w:lang w:eastAsia="ru-RU"/>
        </w:rPr>
      </w:pPr>
      <w:hyperlink w:history="1" w:anchor="_Toc104067895">
        <w:r w:rsidRPr="00093636">
          <w:rPr>
            <w:rStyle w:val="a8"/>
            <w:noProof/>
          </w:rPr>
          <w:t>3.</w:t>
        </w:r>
        <w:r w:rsidRPr="00FC1666">
          <w:rPr>
            <w:rFonts w:ascii="Calibri" w:hAnsi="Calibri"/>
            <w:noProof/>
            <w:sz w:val="22"/>
            <w:szCs w:val="22"/>
            <w:lang w:eastAsia="ru-RU"/>
          </w:rPr>
          <w:tab/>
        </w:r>
        <w:r w:rsidRPr="00093636">
          <w:rPr>
            <w:rStyle w:val="a8"/>
            <w:noProof/>
          </w:rPr>
          <w:t>Руководство программиста</w:t>
        </w:r>
        <w:r>
          <w:rPr>
            <w:noProof/>
            <w:webHidden/>
          </w:rPr>
          <w:tab/>
        </w:r>
        <w:r>
          <w:rPr>
            <w:noProof/>
            <w:webHidden/>
          </w:rPr>
          <w:fldChar w:fldCharType="begin"/>
        </w:r>
        <w:r>
          <w:rPr>
            <w:noProof/>
            <w:webHidden/>
          </w:rPr>
          <w:instrText xml:space="preserve"> PAGEREF _Toc104067895 \h </w:instrText>
        </w:r>
        <w:r>
          <w:rPr>
            <w:noProof/>
            <w:webHidden/>
          </w:rPr>
        </w:r>
        <w:r>
          <w:rPr>
            <w:noProof/>
            <w:webHidden/>
          </w:rPr>
          <w:fldChar w:fldCharType="separate"/>
        </w:r>
        <w:r w:rsidR="00FA5BC5">
          <w:rPr>
            <w:noProof/>
            <w:webHidden/>
          </w:rPr>
          <w:t>10</w:t>
        </w:r>
        <w:r>
          <w:rPr>
            <w:noProof/>
            <w:webHidden/>
          </w:rPr>
          <w:fldChar w:fldCharType="end"/>
        </w:r>
      </w:hyperlink>
    </w:p>
    <w:p xmlns:wp14="http://schemas.microsoft.com/office/word/2010/wordml" w:rsidRPr="00FC1666" w:rsidR="006B234A" w:rsidRDefault="006B234A" w14:paraId="7AE22AA7" wp14:textId="77777777">
      <w:pPr>
        <w:pStyle w:val="21"/>
        <w:tabs>
          <w:tab w:val="left" w:pos="1100"/>
        </w:tabs>
        <w:rPr>
          <w:rFonts w:ascii="Calibri" w:hAnsi="Calibri"/>
          <w:noProof/>
          <w:sz w:val="22"/>
          <w:szCs w:val="22"/>
          <w:lang w:eastAsia="ru-RU"/>
        </w:rPr>
      </w:pPr>
      <w:hyperlink w:history="1" w:anchor="_Toc104067896">
        <w:r w:rsidRPr="00093636">
          <w:rPr>
            <w:rStyle w:val="a8"/>
            <w:noProof/>
          </w:rPr>
          <w:t>a.</w:t>
        </w:r>
        <w:r w:rsidRPr="00FC1666">
          <w:rPr>
            <w:rFonts w:ascii="Calibri" w:hAnsi="Calibri"/>
            <w:noProof/>
            <w:sz w:val="22"/>
            <w:szCs w:val="22"/>
            <w:lang w:eastAsia="ru-RU"/>
          </w:rPr>
          <w:tab/>
        </w:r>
        <w:r w:rsidRPr="00093636">
          <w:rPr>
            <w:rStyle w:val="a8"/>
            <w:noProof/>
          </w:rPr>
          <w:t>Описание структуры программы</w:t>
        </w:r>
        <w:r>
          <w:rPr>
            <w:noProof/>
            <w:webHidden/>
          </w:rPr>
          <w:tab/>
        </w:r>
        <w:r>
          <w:rPr>
            <w:noProof/>
            <w:webHidden/>
          </w:rPr>
          <w:fldChar w:fldCharType="begin"/>
        </w:r>
        <w:r>
          <w:rPr>
            <w:noProof/>
            <w:webHidden/>
          </w:rPr>
          <w:instrText xml:space="preserve"> PAGEREF _Toc104067896 \h </w:instrText>
        </w:r>
        <w:r>
          <w:rPr>
            <w:noProof/>
            <w:webHidden/>
          </w:rPr>
        </w:r>
        <w:r>
          <w:rPr>
            <w:noProof/>
            <w:webHidden/>
          </w:rPr>
          <w:fldChar w:fldCharType="separate"/>
        </w:r>
        <w:r w:rsidR="00FA5BC5">
          <w:rPr>
            <w:noProof/>
            <w:webHidden/>
          </w:rPr>
          <w:t>10</w:t>
        </w:r>
        <w:r>
          <w:rPr>
            <w:noProof/>
            <w:webHidden/>
          </w:rPr>
          <w:fldChar w:fldCharType="end"/>
        </w:r>
      </w:hyperlink>
    </w:p>
    <w:p xmlns:wp14="http://schemas.microsoft.com/office/word/2010/wordml" w:rsidRPr="00FC1666" w:rsidR="006B234A" w:rsidRDefault="006B234A" w14:paraId="79593015" wp14:textId="77777777">
      <w:pPr>
        <w:pStyle w:val="21"/>
        <w:tabs>
          <w:tab w:val="left" w:pos="1100"/>
        </w:tabs>
        <w:rPr>
          <w:rFonts w:ascii="Calibri" w:hAnsi="Calibri"/>
          <w:noProof/>
          <w:sz w:val="22"/>
          <w:szCs w:val="22"/>
          <w:lang w:eastAsia="ru-RU"/>
        </w:rPr>
      </w:pPr>
      <w:hyperlink w:history="1" w:anchor="_Toc104067897">
        <w:r w:rsidRPr="00093636">
          <w:rPr>
            <w:rStyle w:val="a8"/>
            <w:noProof/>
          </w:rPr>
          <w:t>b.</w:t>
        </w:r>
        <w:r w:rsidRPr="00FC1666">
          <w:rPr>
            <w:rFonts w:ascii="Calibri" w:hAnsi="Calibri"/>
            <w:noProof/>
            <w:sz w:val="22"/>
            <w:szCs w:val="22"/>
            <w:lang w:eastAsia="ru-RU"/>
          </w:rPr>
          <w:tab/>
        </w:r>
        <w:r w:rsidRPr="00093636">
          <w:rPr>
            <w:rStyle w:val="a8"/>
            <w:noProof/>
          </w:rPr>
          <w:t>Описание структур данных</w:t>
        </w:r>
        <w:r>
          <w:rPr>
            <w:noProof/>
            <w:webHidden/>
          </w:rPr>
          <w:tab/>
        </w:r>
        <w:r>
          <w:rPr>
            <w:noProof/>
            <w:webHidden/>
          </w:rPr>
          <w:fldChar w:fldCharType="begin"/>
        </w:r>
        <w:r>
          <w:rPr>
            <w:noProof/>
            <w:webHidden/>
          </w:rPr>
          <w:instrText xml:space="preserve"> PAGEREF _Toc104067897 \h </w:instrText>
        </w:r>
        <w:r>
          <w:rPr>
            <w:noProof/>
            <w:webHidden/>
          </w:rPr>
        </w:r>
        <w:r>
          <w:rPr>
            <w:noProof/>
            <w:webHidden/>
          </w:rPr>
          <w:fldChar w:fldCharType="separate"/>
        </w:r>
        <w:r w:rsidR="00FA5BC5">
          <w:rPr>
            <w:noProof/>
            <w:webHidden/>
          </w:rPr>
          <w:t>15</w:t>
        </w:r>
        <w:r>
          <w:rPr>
            <w:noProof/>
            <w:webHidden/>
          </w:rPr>
          <w:fldChar w:fldCharType="end"/>
        </w:r>
      </w:hyperlink>
    </w:p>
    <w:p xmlns:wp14="http://schemas.microsoft.com/office/word/2010/wordml" w:rsidRPr="00FC1666" w:rsidR="006B234A" w:rsidRDefault="006B234A" w14:paraId="256C1DC4" wp14:textId="77777777">
      <w:pPr>
        <w:pStyle w:val="21"/>
        <w:tabs>
          <w:tab w:val="left" w:pos="1100"/>
        </w:tabs>
        <w:rPr>
          <w:rFonts w:ascii="Calibri" w:hAnsi="Calibri"/>
          <w:noProof/>
          <w:sz w:val="22"/>
          <w:szCs w:val="22"/>
          <w:lang w:eastAsia="ru-RU"/>
        </w:rPr>
      </w:pPr>
      <w:hyperlink w:history="1" w:anchor="_Toc104067898">
        <w:r w:rsidRPr="00093636">
          <w:rPr>
            <w:rStyle w:val="a8"/>
            <w:noProof/>
          </w:rPr>
          <w:t>c.</w:t>
        </w:r>
        <w:r w:rsidRPr="00FC1666">
          <w:rPr>
            <w:rFonts w:ascii="Calibri" w:hAnsi="Calibri"/>
            <w:noProof/>
            <w:sz w:val="22"/>
            <w:szCs w:val="22"/>
            <w:lang w:eastAsia="ru-RU"/>
          </w:rPr>
          <w:tab/>
        </w:r>
        <w:r w:rsidRPr="00093636">
          <w:rPr>
            <w:rStyle w:val="a8"/>
            <w:noProof/>
          </w:rPr>
          <w:t>Описание алгоритмов</w:t>
        </w:r>
        <w:r>
          <w:rPr>
            <w:noProof/>
            <w:webHidden/>
          </w:rPr>
          <w:tab/>
        </w:r>
        <w:r>
          <w:rPr>
            <w:noProof/>
            <w:webHidden/>
          </w:rPr>
          <w:fldChar w:fldCharType="begin"/>
        </w:r>
        <w:r>
          <w:rPr>
            <w:noProof/>
            <w:webHidden/>
          </w:rPr>
          <w:instrText xml:space="preserve"> PAGEREF _Toc104067898 \h </w:instrText>
        </w:r>
        <w:r>
          <w:rPr>
            <w:noProof/>
            <w:webHidden/>
          </w:rPr>
        </w:r>
        <w:r>
          <w:rPr>
            <w:noProof/>
            <w:webHidden/>
          </w:rPr>
          <w:fldChar w:fldCharType="separate"/>
        </w:r>
        <w:r w:rsidR="00FA5BC5">
          <w:rPr>
            <w:noProof/>
            <w:webHidden/>
          </w:rPr>
          <w:t>18</w:t>
        </w:r>
        <w:r>
          <w:rPr>
            <w:noProof/>
            <w:webHidden/>
          </w:rPr>
          <w:fldChar w:fldCharType="end"/>
        </w:r>
      </w:hyperlink>
    </w:p>
    <w:p xmlns:wp14="http://schemas.microsoft.com/office/word/2010/wordml" w:rsidRPr="00FC1666" w:rsidR="006B234A" w:rsidRDefault="006B234A" w14:paraId="52444A28" wp14:textId="77777777">
      <w:pPr>
        <w:pStyle w:val="13"/>
        <w:tabs>
          <w:tab w:val="left" w:pos="540"/>
        </w:tabs>
        <w:rPr>
          <w:rFonts w:ascii="Calibri" w:hAnsi="Calibri"/>
          <w:noProof/>
          <w:sz w:val="22"/>
          <w:szCs w:val="22"/>
          <w:lang w:eastAsia="ru-RU"/>
        </w:rPr>
      </w:pPr>
      <w:hyperlink w:history="1" w:anchor="_Toc104067899">
        <w:r w:rsidRPr="00093636">
          <w:rPr>
            <w:rStyle w:val="a8"/>
            <w:noProof/>
          </w:rPr>
          <w:t>4.</w:t>
        </w:r>
        <w:r w:rsidRPr="00FC1666">
          <w:rPr>
            <w:rFonts w:ascii="Calibri" w:hAnsi="Calibri"/>
            <w:noProof/>
            <w:sz w:val="22"/>
            <w:szCs w:val="22"/>
            <w:lang w:eastAsia="ru-RU"/>
          </w:rPr>
          <w:tab/>
        </w:r>
        <w:r w:rsidRPr="00093636">
          <w:rPr>
            <w:rStyle w:val="a8"/>
            <w:noProof/>
          </w:rPr>
          <w:t>Эксперименты</w:t>
        </w:r>
        <w:r>
          <w:rPr>
            <w:noProof/>
            <w:webHidden/>
          </w:rPr>
          <w:tab/>
        </w:r>
        <w:r>
          <w:rPr>
            <w:noProof/>
            <w:webHidden/>
          </w:rPr>
          <w:fldChar w:fldCharType="begin"/>
        </w:r>
        <w:r>
          <w:rPr>
            <w:noProof/>
            <w:webHidden/>
          </w:rPr>
          <w:instrText xml:space="preserve"> PAGEREF _Toc104067899 \h </w:instrText>
        </w:r>
        <w:r>
          <w:rPr>
            <w:noProof/>
            <w:webHidden/>
          </w:rPr>
        </w:r>
        <w:r>
          <w:rPr>
            <w:noProof/>
            <w:webHidden/>
          </w:rPr>
          <w:fldChar w:fldCharType="separate"/>
        </w:r>
        <w:r w:rsidR="00FA5BC5">
          <w:rPr>
            <w:noProof/>
            <w:webHidden/>
          </w:rPr>
          <w:t>25</w:t>
        </w:r>
        <w:r>
          <w:rPr>
            <w:noProof/>
            <w:webHidden/>
          </w:rPr>
          <w:fldChar w:fldCharType="end"/>
        </w:r>
      </w:hyperlink>
    </w:p>
    <w:p xmlns:wp14="http://schemas.microsoft.com/office/word/2010/wordml" w:rsidRPr="00FC1666" w:rsidR="006B234A" w:rsidRDefault="006B234A" w14:paraId="78EBC16D" wp14:textId="77777777">
      <w:pPr>
        <w:pStyle w:val="13"/>
        <w:rPr>
          <w:rFonts w:ascii="Calibri" w:hAnsi="Calibri"/>
          <w:noProof/>
          <w:sz w:val="22"/>
          <w:szCs w:val="22"/>
          <w:lang w:eastAsia="ru-RU"/>
        </w:rPr>
      </w:pPr>
      <w:hyperlink w:history="1" w:anchor="_Toc104067900">
        <w:r w:rsidRPr="00093636">
          <w:rPr>
            <w:rStyle w:val="a8"/>
            <w:noProof/>
          </w:rPr>
          <w:t>Заключение</w:t>
        </w:r>
        <w:r>
          <w:rPr>
            <w:noProof/>
            <w:webHidden/>
          </w:rPr>
          <w:tab/>
        </w:r>
        <w:r>
          <w:rPr>
            <w:noProof/>
            <w:webHidden/>
          </w:rPr>
          <w:fldChar w:fldCharType="begin"/>
        </w:r>
        <w:r>
          <w:rPr>
            <w:noProof/>
            <w:webHidden/>
          </w:rPr>
          <w:instrText xml:space="preserve"> PAGEREF _Toc104067900 \h </w:instrText>
        </w:r>
        <w:r>
          <w:rPr>
            <w:noProof/>
            <w:webHidden/>
          </w:rPr>
        </w:r>
        <w:r>
          <w:rPr>
            <w:noProof/>
            <w:webHidden/>
          </w:rPr>
          <w:fldChar w:fldCharType="separate"/>
        </w:r>
        <w:r w:rsidR="00FA5BC5">
          <w:rPr>
            <w:noProof/>
            <w:webHidden/>
          </w:rPr>
          <w:t>26</w:t>
        </w:r>
        <w:r>
          <w:rPr>
            <w:noProof/>
            <w:webHidden/>
          </w:rPr>
          <w:fldChar w:fldCharType="end"/>
        </w:r>
      </w:hyperlink>
    </w:p>
    <w:p xmlns:wp14="http://schemas.microsoft.com/office/word/2010/wordml" w:rsidRPr="00FC1666" w:rsidR="006B234A" w:rsidRDefault="006B234A" w14:paraId="5A8CCE3E" wp14:textId="77777777">
      <w:pPr>
        <w:pStyle w:val="13"/>
        <w:rPr>
          <w:rFonts w:ascii="Calibri" w:hAnsi="Calibri"/>
          <w:noProof/>
          <w:sz w:val="22"/>
          <w:szCs w:val="22"/>
          <w:lang w:eastAsia="ru-RU"/>
        </w:rPr>
      </w:pPr>
      <w:hyperlink w:history="1" w:anchor="_Toc104067901">
        <w:r w:rsidRPr="00093636">
          <w:rPr>
            <w:rStyle w:val="a8"/>
            <w:noProof/>
          </w:rPr>
          <w:t>Литература</w:t>
        </w:r>
        <w:r>
          <w:rPr>
            <w:noProof/>
            <w:webHidden/>
          </w:rPr>
          <w:tab/>
        </w:r>
        <w:r>
          <w:rPr>
            <w:noProof/>
            <w:webHidden/>
          </w:rPr>
          <w:fldChar w:fldCharType="begin"/>
        </w:r>
        <w:r>
          <w:rPr>
            <w:noProof/>
            <w:webHidden/>
          </w:rPr>
          <w:instrText xml:space="preserve"> PAGEREF _Toc104067901 \h </w:instrText>
        </w:r>
        <w:r>
          <w:rPr>
            <w:noProof/>
            <w:webHidden/>
          </w:rPr>
        </w:r>
        <w:r>
          <w:rPr>
            <w:noProof/>
            <w:webHidden/>
          </w:rPr>
          <w:fldChar w:fldCharType="separate"/>
        </w:r>
        <w:r w:rsidR="00FA5BC5">
          <w:rPr>
            <w:noProof/>
            <w:webHidden/>
          </w:rPr>
          <w:t>27</w:t>
        </w:r>
        <w:r>
          <w:rPr>
            <w:noProof/>
            <w:webHidden/>
          </w:rPr>
          <w:fldChar w:fldCharType="end"/>
        </w:r>
      </w:hyperlink>
    </w:p>
    <w:p xmlns:wp14="http://schemas.microsoft.com/office/word/2010/wordml" w:rsidR="000E6AA5" w:rsidRDefault="000E6AA5" w14:paraId="5997CC1D" wp14:textId="77777777">
      <w:pPr>
        <w:rPr>
          <w:sz w:val="22"/>
          <w:szCs w:val="22"/>
          <w:lang w:val="ru-RU" w:eastAsia="ja-JP"/>
        </w:rPr>
        <w:sectPr w:rsidR="000E6AA5" w:rsidSect="000108F7">
          <w:footerReference w:type="even" r:id="rId10"/>
          <w:footerReference w:type="default" r:id="rId11"/>
          <w:footerReference w:type="first" r:id="rId12"/>
          <w:pgSz w:w="11906" w:h="16838" w:orient="portrait"/>
          <w:pgMar w:top="1134" w:right="851" w:bottom="1134" w:left="1418" w:header="720" w:footer="709" w:gutter="0"/>
          <w:cols w:space="720"/>
          <w:docGrid w:linePitch="360"/>
        </w:sectPr>
      </w:pPr>
      <w:r>
        <w:fldChar w:fldCharType="end"/>
      </w:r>
    </w:p>
    <w:p xmlns:wp14="http://schemas.microsoft.com/office/word/2010/wordml" w:rsidR="000E6AA5" w:rsidP="00E869EE" w:rsidRDefault="000E6AA5" w14:paraId="64AAB056" wp14:textId="77777777">
      <w:pPr>
        <w:pStyle w:val="1"/>
        <w:spacing w:line="360" w:lineRule="auto"/>
        <w:ind w:firstLine="709"/>
      </w:pPr>
      <w:bookmarkStart w:name="_Toc104067892" w:id="0"/>
      <w:r>
        <w:rPr>
          <w:rFonts w:ascii="Times New Roman" w:hAnsi="Times New Roman" w:cs="Times New Roman"/>
        </w:rPr>
        <w:t>Введение</w:t>
      </w:r>
      <w:bookmarkEnd w:id="0"/>
    </w:p>
    <w:p xmlns:wp14="http://schemas.microsoft.com/office/word/2010/wordml" w:rsidRPr="00CF50D3" w:rsidR="00A37C31" w:rsidP="00E869EE" w:rsidRDefault="00A37C31" w14:paraId="1E5243E4" wp14:textId="77777777">
      <w:pPr>
        <w:spacing w:line="360" w:lineRule="auto"/>
      </w:pPr>
      <w:r w:rsidRPr="00CF50D3">
        <w:t>Весь реальный мир состоит из объектов. Города состоят из районов, в каждом районе есть свои названия улиц, на каждой улице находятся жилые дома, которые также состоят из объектов. Практически любой материальный предмет можно представить в виде совокупности объектов, из которых он состоит.</w:t>
      </w:r>
    </w:p>
    <w:p xmlns:wp14="http://schemas.microsoft.com/office/word/2010/wordml" w:rsidRPr="00CF50D3" w:rsidR="00844B38" w:rsidP="00E869EE" w:rsidRDefault="00A37C31" w14:paraId="6852676E" wp14:textId="77777777">
      <w:pPr>
        <w:spacing w:line="360" w:lineRule="auto"/>
      </w:pPr>
      <w:r w:rsidRPr="00CF50D3">
        <w:t xml:space="preserve"> Распределение по классам, есть везде и язык программирования С++ не является исключением. Классы являются основой С++. Эта структура данных позволяет группировать данные и методы внутри одной переменной. В данной лабораторной работе мы рассмотрим классы векторов и матриц, их методы, а так же классическое применение механизма перегрузки стандартных операций. Данная программа  позволит нам провести работу с объектами линейной алгебры.</w:t>
      </w:r>
    </w:p>
    <w:p xmlns:wp14="http://schemas.microsoft.com/office/word/2010/wordml" w:rsidRPr="00CF50D3" w:rsidR="00844B38" w:rsidP="00E869EE" w:rsidRDefault="00844B38" w14:paraId="110FFD37" wp14:textId="77777777">
      <w:pPr>
        <w:spacing w:line="360" w:lineRule="auto"/>
        <w:ind w:firstLine="709"/>
        <w:sectPr w:rsidRPr="00CF50D3" w:rsidR="00844B38" w:rsidSect="000108F7">
          <w:footerReference w:type="even" r:id="rId13"/>
          <w:footerReference w:type="default" r:id="rId14"/>
          <w:footerReference w:type="first" r:id="rId15"/>
          <w:pgSz w:w="11906" w:h="16838" w:orient="portrait"/>
          <w:pgMar w:top="1134" w:right="851" w:bottom="1134" w:left="1418" w:header="720" w:footer="709" w:gutter="0"/>
          <w:cols w:space="720"/>
          <w:docGrid w:linePitch="360"/>
        </w:sectPr>
      </w:pPr>
    </w:p>
    <w:p xmlns:wp14="http://schemas.microsoft.com/office/word/2010/wordml" w:rsidR="000E6AA5" w:rsidP="00E869EE" w:rsidRDefault="000E6AA5" w14:paraId="13D752E7" wp14:textId="77777777">
      <w:pPr>
        <w:pStyle w:val="1"/>
        <w:numPr>
          <w:ilvl w:val="0"/>
          <w:numId w:val="5"/>
        </w:numPr>
        <w:spacing w:after="0" w:line="360" w:lineRule="auto"/>
      </w:pPr>
      <w:bookmarkStart w:name="_Toc104067893" w:id="1"/>
      <w:r>
        <w:rPr>
          <w:rFonts w:ascii="Times New Roman" w:hAnsi="Times New Roman" w:cs="Times New Roman"/>
        </w:rPr>
        <w:t>Постановка задачи</w:t>
      </w:r>
      <w:bookmarkEnd w:id="1"/>
    </w:p>
    <w:p xmlns:wp14="http://schemas.microsoft.com/office/word/2010/wordml" w:rsidRPr="00CF50D3" w:rsidR="00A37C31" w:rsidP="00E869EE" w:rsidRDefault="00A37C31" w14:paraId="5C188D51" wp14:textId="77777777">
      <w:pPr>
        <w:spacing w:line="360" w:lineRule="auto"/>
        <w:ind w:firstLine="709"/>
      </w:pPr>
      <w:r w:rsidRPr="00CF50D3">
        <w:t>Необходимо написать классы для работы с векторами и матрицами, использовав шаблоны. Матрица должна быть наследником вектора. Классы вектора и матрицы должны быть внесены в статическую библиотеку. Необходимо продемонстрировать их работу на примере.</w:t>
      </w:r>
    </w:p>
    <w:p xmlns:wp14="http://schemas.microsoft.com/office/word/2010/wordml" w:rsidRPr="00CF50D3" w:rsidR="00A37C31" w:rsidP="00E869EE" w:rsidRDefault="00A37C31" w14:paraId="378DFDD6" wp14:textId="77777777">
      <w:pPr>
        <w:spacing w:line="360" w:lineRule="auto"/>
        <w:ind w:firstLine="709"/>
      </w:pPr>
      <w:r w:rsidRPr="00CF50D3">
        <w:t>В программе должны быть:</w:t>
      </w:r>
    </w:p>
    <w:p xmlns:wp14="http://schemas.microsoft.com/office/word/2010/wordml" w:rsidRPr="00CF50D3" w:rsidR="00A37C31" w:rsidP="00E869EE" w:rsidRDefault="00A37C31" w14:paraId="3171F016" wp14:textId="77777777">
      <w:pPr>
        <w:spacing w:line="360" w:lineRule="auto"/>
        <w:ind w:firstLine="709"/>
      </w:pPr>
      <w:r w:rsidRPr="00CF50D3">
        <w:t>•</w:t>
      </w:r>
      <w:r w:rsidRPr="00CF50D3">
        <w:tab/>
      </w:r>
      <w:r w:rsidRPr="00CF50D3">
        <w:t>Конструкторы (по умолчанию, инициализатор, копирования);</w:t>
      </w:r>
    </w:p>
    <w:p xmlns:wp14="http://schemas.microsoft.com/office/word/2010/wordml" w:rsidRPr="00CF50D3" w:rsidR="00A37C31" w:rsidP="00E869EE" w:rsidRDefault="00A37C31" w14:paraId="3F24D5D2" wp14:textId="77777777">
      <w:pPr>
        <w:spacing w:line="360" w:lineRule="auto"/>
        <w:ind w:firstLine="709"/>
        <w:rPr>
          <w:lang w:val="en-US"/>
        </w:rPr>
      </w:pPr>
      <w:r w:rsidRPr="00CF50D3">
        <w:t>•</w:t>
      </w:r>
      <w:r w:rsidRPr="00CF50D3">
        <w:tab/>
      </w:r>
      <w:r w:rsidRPr="00CF50D3">
        <w:t>Деструктор</w:t>
      </w:r>
      <w:r w:rsidRPr="00CF50D3">
        <w:rPr>
          <w:lang w:val="en-US"/>
        </w:rPr>
        <w:t>;</w:t>
      </w:r>
    </w:p>
    <w:p xmlns:wp14="http://schemas.microsoft.com/office/word/2010/wordml" w:rsidRPr="00CF50D3" w:rsidR="00A37C31" w:rsidP="00E869EE" w:rsidRDefault="00A37C31" w14:paraId="373A4E86" wp14:textId="77777777">
      <w:pPr>
        <w:spacing w:line="360" w:lineRule="auto"/>
        <w:ind w:firstLine="709"/>
      </w:pPr>
      <w:r w:rsidRPr="00CF50D3">
        <w:t>•</w:t>
      </w:r>
      <w:r w:rsidRPr="00CF50D3">
        <w:tab/>
      </w:r>
      <w:r w:rsidRPr="00CF50D3">
        <w:t>Доступ к защищенным полям;</w:t>
      </w:r>
    </w:p>
    <w:p xmlns:wp14="http://schemas.microsoft.com/office/word/2010/wordml" w:rsidRPr="00CF50D3" w:rsidR="000E6AA5" w:rsidP="00E869EE" w:rsidRDefault="00A37C31" w14:paraId="6FEA9445" wp14:textId="77777777">
      <w:pPr>
        <w:spacing w:line="360" w:lineRule="auto"/>
        <w:ind w:firstLine="709"/>
        <w:sectPr w:rsidRPr="00CF50D3" w:rsidR="000E6AA5" w:rsidSect="000108F7">
          <w:footerReference w:type="even" r:id="rId16"/>
          <w:footerReference w:type="default" r:id="rId17"/>
          <w:footerReference w:type="first" r:id="rId18"/>
          <w:pgSz w:w="11906" w:h="16838" w:orient="portrait"/>
          <w:pgMar w:top="1134" w:right="851" w:bottom="1134" w:left="1418" w:header="720" w:footer="709" w:gutter="0"/>
          <w:cols w:space="720"/>
          <w:docGrid w:linePitch="360"/>
        </w:sectPr>
      </w:pPr>
      <w:r w:rsidRPr="00CF50D3">
        <w:t>•</w:t>
      </w:r>
      <w:r w:rsidRPr="00CF50D3">
        <w:tab/>
      </w:r>
      <w:r w:rsidRPr="00CF50D3">
        <w:t>Перегруженные операции: +,-,*,/, =, ==,[ ], потоковый ввод и вывод(перегруженные операции +,-,*,/ должны быть реализованы для векторов (вектор +,-,*,/ вектор), матриц(матрица +,-,* матрица), матрично-векторные(матрица * вектор и наоборот).</w:t>
      </w:r>
    </w:p>
    <w:p xmlns:wp14="http://schemas.microsoft.com/office/word/2010/wordml" w:rsidRPr="00177431" w:rsidR="00177431" w:rsidP="00E869EE" w:rsidRDefault="000E6AA5" w14:paraId="2D66B6F7" wp14:textId="77777777">
      <w:pPr>
        <w:pStyle w:val="1"/>
        <w:numPr>
          <w:ilvl w:val="0"/>
          <w:numId w:val="5"/>
        </w:numPr>
        <w:spacing w:line="360" w:lineRule="auto"/>
      </w:pPr>
      <w:bookmarkStart w:name="_Toc104067894" w:id="2"/>
      <w:r>
        <w:rPr>
          <w:rFonts w:ascii="Times New Roman" w:hAnsi="Times New Roman" w:cs="Times New Roman"/>
        </w:rPr>
        <w:t>Руководство пользователя</w:t>
      </w:r>
      <w:bookmarkEnd w:id="2"/>
    </w:p>
    <w:p xmlns:wp14="http://schemas.microsoft.com/office/word/2010/wordml" w:rsidRPr="00CF50D3" w:rsidR="00A37C31" w:rsidP="0036118D" w:rsidRDefault="00A37C31" w14:paraId="3C528E44" wp14:textId="77777777">
      <w:pPr>
        <w:spacing w:after="160" w:line="360" w:lineRule="auto"/>
        <w:ind w:firstLine="709"/>
      </w:pPr>
      <w:r w:rsidRPr="00CF50D3">
        <w:t>Была написана библиотека векторов и матриц, в которой пользователь может работать с данными объектами, а именно задавать, удалять, инициализировать,  складывать, вычитать, умножать, делить, сравнивать, присваивать, а так же производить потоковый ввод и вывод.</w:t>
      </w:r>
    </w:p>
    <w:p xmlns:wp14="http://schemas.microsoft.com/office/word/2010/wordml" w:rsidRPr="00C362A4" w:rsidR="00A37C31" w:rsidP="0036118D" w:rsidRDefault="00A37C31" w14:paraId="55FF562E" wp14:textId="77777777">
      <w:pPr>
        <w:spacing w:after="160" w:line="360" w:lineRule="auto"/>
        <w:ind w:firstLine="709"/>
        <w:rPr>
          <w:b/>
          <w:i/>
        </w:rPr>
      </w:pPr>
      <w:r w:rsidRPr="00C362A4">
        <w:rPr>
          <w:b/>
          <w:i/>
        </w:rPr>
        <w:t>Сложение и вычитание векторов</w:t>
      </w:r>
    </w:p>
    <w:p xmlns:wp14="http://schemas.microsoft.com/office/word/2010/wordml" w:rsidRPr="00C362A4" w:rsidR="00C362A4" w:rsidP="0036118D" w:rsidRDefault="00C362A4" w14:paraId="685C50F5" wp14:textId="77777777">
      <w:pPr>
        <w:numPr>
          <w:ilvl w:val="0"/>
          <w:numId w:val="17"/>
        </w:numPr>
        <w:spacing w:after="160" w:line="360" w:lineRule="auto"/>
        <w:ind w:left="0" w:firstLine="709"/>
        <w:rPr>
          <w:lang w:val="en-US"/>
        </w:rPr>
      </w:pPr>
      <w:r w:rsidRPr="00C362A4">
        <w:rPr>
          <w:lang w:val="en-US"/>
        </w:rPr>
        <w:t>TVector&lt;Type&gt; operator + (const TVector&lt;Type&gt;&amp; _vector);</w:t>
      </w:r>
    </w:p>
    <w:p xmlns:wp14="http://schemas.microsoft.com/office/word/2010/wordml" w:rsidRPr="00CF50D3" w:rsidR="00A37C31" w:rsidP="0036118D" w:rsidRDefault="00C362A4" w14:paraId="2C506B7F" wp14:textId="77777777">
      <w:pPr>
        <w:numPr>
          <w:ilvl w:val="0"/>
          <w:numId w:val="17"/>
        </w:numPr>
        <w:spacing w:after="160" w:line="360" w:lineRule="auto"/>
        <w:ind w:left="0" w:firstLine="709"/>
      </w:pPr>
      <w:r w:rsidRPr="00C362A4">
        <w:rPr>
          <w:lang w:val="en-US"/>
        </w:rPr>
        <w:t>TVector&lt;Type&gt; operator - (const TVector&lt;Type&gt;&amp; _vector);</w:t>
      </w:r>
    </w:p>
    <w:p xmlns:wp14="http://schemas.microsoft.com/office/word/2010/wordml" w:rsidRPr="00CF50D3" w:rsidR="00A37C31" w:rsidP="0036118D" w:rsidRDefault="00A37C31" w14:paraId="618460E4" wp14:textId="77777777">
      <w:pPr>
        <w:spacing w:after="160" w:line="360" w:lineRule="auto"/>
        <w:ind w:firstLine="709"/>
      </w:pPr>
      <w:r w:rsidRPr="00CF50D3">
        <w:t>С точки зрения математики, складывает(вычитает) попарно координаты двух векторов. (аналогично складываются матрицы)</w:t>
      </w:r>
    </w:p>
    <w:p xmlns:wp14="http://schemas.microsoft.com/office/word/2010/wordml" w:rsidR="00A37C31" w:rsidP="0036118D" w:rsidRDefault="00614C23" w14:paraId="6B699379" wp14:textId="77777777">
      <w:pPr>
        <w:spacing w:after="160" w:line="360" w:lineRule="auto"/>
        <w:ind w:firstLine="709"/>
        <w:rPr>
          <w:rFonts w:ascii="Calibri" w:hAnsi="Calibri" w:eastAsia="Calibri" w:cs="Calibri"/>
          <w:sz w:val="22"/>
        </w:rPr>
      </w:pPr>
      <w:r>
        <w:rPr>
          <w:rFonts w:ascii="Calibri" w:hAnsi="Calibri" w:eastAsia="Calibri" w:cs="Calibri"/>
          <w:noProof/>
        </w:rPr>
        <w:drawing>
          <wp:inline xmlns:wp14="http://schemas.microsoft.com/office/word/2010/wordprocessingDrawing" distT="0" distB="0" distL="0" distR="0" wp14:anchorId="64B623AF" wp14:editId="7777777">
            <wp:extent cx="5934075" cy="885825"/>
            <wp:effectExtent l="19050" t="19050" r="9525" b="9525"/>
            <wp:docPr id="1"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4075" cy="885825"/>
                    </a:xfrm>
                    <a:prstGeom prst="rect">
                      <a:avLst/>
                    </a:prstGeom>
                    <a:noFill/>
                    <a:ln w="6350" cmpd="sng">
                      <a:solidFill>
                        <a:srgbClr val="000000"/>
                      </a:solidFill>
                      <a:miter lim="800000"/>
                      <a:headEnd/>
                      <a:tailEnd/>
                    </a:ln>
                    <a:effectLst/>
                  </pic:spPr>
                </pic:pic>
              </a:graphicData>
            </a:graphic>
          </wp:inline>
        </w:drawing>
      </w:r>
    </w:p>
    <w:p xmlns:wp14="http://schemas.microsoft.com/office/word/2010/wordml" w:rsidRPr="00CF50D3" w:rsidR="00A37C31" w:rsidP="0036118D" w:rsidRDefault="00A37C31" w14:paraId="7AC8ACAC" wp14:textId="77777777">
      <w:pPr>
        <w:spacing w:line="360" w:lineRule="auto"/>
        <w:ind w:firstLine="709"/>
        <w:jc w:val="center"/>
        <w:rPr>
          <w:rFonts w:eastAsia="Calibri"/>
          <w:sz w:val="22"/>
        </w:rPr>
      </w:pPr>
      <w:r w:rsidRPr="00CF50D3">
        <w:rPr>
          <w:i/>
          <w:sz w:val="20"/>
          <w:szCs w:val="20"/>
        </w:rPr>
        <w:t>Рисунок</w:t>
      </w:r>
      <w:r w:rsidR="00C362A4">
        <w:rPr>
          <w:i/>
          <w:sz w:val="20"/>
          <w:szCs w:val="20"/>
        </w:rPr>
        <w:t xml:space="preserve"> 1</w:t>
      </w:r>
      <w:r w:rsidRPr="00CF50D3">
        <w:rPr>
          <w:i/>
          <w:sz w:val="20"/>
          <w:szCs w:val="20"/>
        </w:rPr>
        <w:t xml:space="preserve"> Сложение и вычитание векторов в математике</w:t>
      </w:r>
    </w:p>
    <w:p xmlns:wp14="http://schemas.microsoft.com/office/word/2010/wordml" w:rsidRPr="00C362A4" w:rsidR="00A37C31" w:rsidP="0036118D" w:rsidRDefault="00A37C31" w14:paraId="75123B74" wp14:textId="77777777">
      <w:pPr>
        <w:spacing w:after="160" w:line="360" w:lineRule="auto"/>
        <w:ind w:firstLine="709"/>
        <w:rPr>
          <w:b/>
          <w:i/>
        </w:rPr>
      </w:pPr>
      <w:r w:rsidRPr="00C362A4">
        <w:rPr>
          <w:b/>
          <w:i/>
        </w:rPr>
        <w:t>Сложение и вычитание матриц</w:t>
      </w:r>
    </w:p>
    <w:p xmlns:wp14="http://schemas.microsoft.com/office/word/2010/wordml" w:rsidRPr="00C362A4" w:rsidR="00C362A4" w:rsidP="0036118D" w:rsidRDefault="00C362A4" w14:paraId="7D9EE4F6" wp14:textId="77777777">
      <w:pPr>
        <w:numPr>
          <w:ilvl w:val="0"/>
          <w:numId w:val="18"/>
        </w:numPr>
        <w:spacing w:after="160" w:line="360" w:lineRule="auto"/>
        <w:ind w:left="0" w:firstLine="709"/>
        <w:rPr>
          <w:rFonts w:eastAsia="Calibri"/>
          <w:sz w:val="22"/>
          <w:lang w:val="en-US"/>
        </w:rPr>
      </w:pPr>
      <w:r w:rsidRPr="00C362A4">
        <w:rPr>
          <w:rFonts w:eastAsia="Calibri"/>
          <w:sz w:val="22"/>
          <w:lang w:val="en-US"/>
        </w:rPr>
        <w:t>TMatrix&lt;Type&gt; operator + (const TMatrix&lt;Type&gt;&amp; _matrix);</w:t>
      </w:r>
    </w:p>
    <w:p xmlns:wp14="http://schemas.microsoft.com/office/word/2010/wordml" w:rsidRPr="00C362A4" w:rsidR="00C362A4" w:rsidP="0036118D" w:rsidRDefault="00C362A4" w14:paraId="469E5E88" wp14:textId="77777777">
      <w:pPr>
        <w:numPr>
          <w:ilvl w:val="0"/>
          <w:numId w:val="18"/>
        </w:numPr>
        <w:spacing w:after="160" w:line="360" w:lineRule="auto"/>
        <w:ind w:left="0" w:firstLine="709"/>
        <w:rPr>
          <w:rFonts w:eastAsia="Calibri"/>
          <w:sz w:val="22"/>
          <w:lang w:val="en-US"/>
        </w:rPr>
      </w:pPr>
      <w:r w:rsidRPr="00C362A4">
        <w:rPr>
          <w:rFonts w:eastAsia="Calibri"/>
          <w:sz w:val="22"/>
          <w:lang w:val="en-US"/>
        </w:rPr>
        <w:t>TMatrix&lt;Type&gt; operator - (const TMatrix&lt;Type&gt;&amp; _matrix);</w:t>
      </w:r>
    </w:p>
    <w:p xmlns:wp14="http://schemas.microsoft.com/office/word/2010/wordml" w:rsidR="00A37C31" w:rsidP="0036118D" w:rsidRDefault="00614C23" w14:paraId="3FE9F23F" wp14:textId="77777777">
      <w:pPr>
        <w:spacing w:after="160" w:line="360" w:lineRule="auto"/>
        <w:ind w:firstLine="709"/>
        <w:rPr>
          <w:sz w:val="28"/>
        </w:rPr>
      </w:pPr>
      <w:r>
        <w:rPr>
          <w:noProof/>
          <w:sz w:val="28"/>
        </w:rPr>
        <w:drawing>
          <wp:inline xmlns:wp14="http://schemas.microsoft.com/office/word/2010/wordprocessingDrawing" distT="0" distB="0" distL="0" distR="0" wp14:anchorId="6C60BFE1" wp14:editId="7777777">
            <wp:extent cx="5943600" cy="847725"/>
            <wp:effectExtent l="19050" t="19050" r="0" b="9525"/>
            <wp:docPr id="2"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847725"/>
                    </a:xfrm>
                    <a:prstGeom prst="rect">
                      <a:avLst/>
                    </a:prstGeom>
                    <a:noFill/>
                    <a:ln w="6350" cmpd="sng">
                      <a:solidFill>
                        <a:srgbClr val="000000"/>
                      </a:solidFill>
                      <a:miter lim="800000"/>
                      <a:headEnd/>
                      <a:tailEnd/>
                    </a:ln>
                    <a:effectLst/>
                  </pic:spPr>
                </pic:pic>
              </a:graphicData>
            </a:graphic>
          </wp:inline>
        </w:drawing>
      </w:r>
    </w:p>
    <w:p xmlns:wp14="http://schemas.microsoft.com/office/word/2010/wordml" w:rsidR="00A37C31" w:rsidP="0036118D" w:rsidRDefault="0049195F" w14:paraId="49EA5385" wp14:textId="77777777">
      <w:pPr>
        <w:spacing w:line="360" w:lineRule="auto"/>
        <w:ind w:firstLine="709"/>
        <w:jc w:val="center"/>
        <w:rPr>
          <w:i/>
          <w:sz w:val="20"/>
          <w:szCs w:val="20"/>
        </w:rPr>
      </w:pPr>
      <w:r w:rsidRPr="00CF50D3">
        <w:rPr>
          <w:i/>
          <w:sz w:val="20"/>
          <w:szCs w:val="20"/>
        </w:rPr>
        <w:t xml:space="preserve">Рисунок </w:t>
      </w:r>
      <w:r w:rsidR="00C362A4">
        <w:rPr>
          <w:i/>
          <w:sz w:val="20"/>
          <w:szCs w:val="20"/>
        </w:rPr>
        <w:t>2</w:t>
      </w:r>
      <w:r w:rsidRPr="00CF50D3">
        <w:rPr>
          <w:i/>
          <w:sz w:val="20"/>
          <w:szCs w:val="20"/>
        </w:rPr>
        <w:t xml:space="preserve"> Сложение и вычитание матриц в математике </w:t>
      </w:r>
    </w:p>
    <w:p xmlns:wp14="http://schemas.microsoft.com/office/word/2010/wordml" w:rsidRPr="00C362A4" w:rsidR="00A37C31" w:rsidP="0036118D" w:rsidRDefault="00A37C31" w14:paraId="472028BC" wp14:textId="77777777">
      <w:pPr>
        <w:spacing w:after="160" w:line="360" w:lineRule="auto"/>
        <w:ind w:firstLine="709"/>
        <w:rPr>
          <w:b/>
          <w:i/>
          <w:lang w:val="en-US"/>
        </w:rPr>
      </w:pPr>
      <w:r w:rsidRPr="00C362A4">
        <w:rPr>
          <w:b/>
          <w:i/>
        </w:rPr>
        <w:t>Умножение</w:t>
      </w:r>
      <w:r w:rsidRPr="00C362A4">
        <w:rPr>
          <w:b/>
          <w:i/>
          <w:lang w:val="en-US"/>
        </w:rPr>
        <w:t xml:space="preserve"> </w:t>
      </w:r>
      <w:r w:rsidRPr="00C362A4">
        <w:rPr>
          <w:b/>
          <w:i/>
        </w:rPr>
        <w:t>вектора</w:t>
      </w:r>
      <w:r w:rsidRPr="00C362A4">
        <w:rPr>
          <w:b/>
          <w:i/>
          <w:lang w:val="en-US"/>
        </w:rPr>
        <w:t xml:space="preserve"> </w:t>
      </w:r>
      <w:r w:rsidRPr="00C362A4">
        <w:rPr>
          <w:b/>
          <w:i/>
        </w:rPr>
        <w:t>на</w:t>
      </w:r>
      <w:r w:rsidRPr="00C362A4">
        <w:rPr>
          <w:b/>
          <w:i/>
          <w:lang w:val="en-US"/>
        </w:rPr>
        <w:t xml:space="preserve"> </w:t>
      </w:r>
      <w:r w:rsidRPr="00C362A4">
        <w:rPr>
          <w:b/>
          <w:i/>
        </w:rPr>
        <w:t>вектор</w:t>
      </w:r>
    </w:p>
    <w:p xmlns:wp14="http://schemas.microsoft.com/office/word/2010/wordml" w:rsidRPr="00C362A4" w:rsidR="00C362A4" w:rsidP="0036118D" w:rsidRDefault="00C362A4" w14:paraId="6B0ADC24" wp14:textId="77777777">
      <w:pPr>
        <w:numPr>
          <w:ilvl w:val="0"/>
          <w:numId w:val="19"/>
        </w:numPr>
        <w:spacing w:after="160" w:line="360" w:lineRule="auto"/>
        <w:ind w:left="0" w:firstLine="709"/>
        <w:rPr>
          <w:noProof/>
          <w:szCs w:val="20"/>
          <w:lang w:val="en-US"/>
        </w:rPr>
      </w:pPr>
      <w:r w:rsidRPr="00C362A4">
        <w:rPr>
          <w:noProof/>
          <w:szCs w:val="20"/>
          <w:lang w:val="en-US"/>
        </w:rPr>
        <w:t>TVector&lt;Type&gt; operator *(const TVector&lt;Type&gt;&amp; _vector);</w:t>
      </w:r>
    </w:p>
    <w:p xmlns:wp14="http://schemas.microsoft.com/office/word/2010/wordml" w:rsidRPr="00C362A4" w:rsidR="00A37C31" w:rsidP="0036118D" w:rsidRDefault="00C362A4" w14:paraId="706DD434" wp14:textId="77777777">
      <w:pPr>
        <w:numPr>
          <w:ilvl w:val="0"/>
          <w:numId w:val="19"/>
        </w:numPr>
        <w:spacing w:after="160" w:line="360" w:lineRule="auto"/>
        <w:ind w:left="0" w:firstLine="709"/>
        <w:rPr>
          <w:noProof/>
          <w:szCs w:val="20"/>
          <w:lang w:val="en-US"/>
        </w:rPr>
      </w:pPr>
      <w:r w:rsidRPr="00C362A4">
        <w:rPr>
          <w:noProof/>
          <w:szCs w:val="20"/>
          <w:lang w:val="en-US"/>
        </w:rPr>
        <w:t>Type ScalarMult(const TVector&lt;Type&gt;&amp; FirstVector, const TVector&lt;Type&gt;&amp; SecondVector);</w:t>
      </w:r>
    </w:p>
    <w:p xmlns:wp14="http://schemas.microsoft.com/office/word/2010/wordml" w:rsidRPr="00CF50D3" w:rsidR="0049195F" w:rsidP="0036118D" w:rsidRDefault="00A37C31" w14:paraId="4E7D7FB4" wp14:textId="77777777">
      <w:pPr>
        <w:spacing w:after="160" w:line="360" w:lineRule="auto"/>
        <w:ind w:firstLine="709"/>
      </w:pPr>
      <w:r w:rsidRPr="00CF50D3">
        <w:t xml:space="preserve">Данная операция позволяет найти </w:t>
      </w:r>
      <w:r w:rsidRPr="00CF50D3" w:rsidR="00780397">
        <w:t>покоординатное</w:t>
      </w:r>
      <w:r w:rsidRPr="00CF50D3">
        <w:t xml:space="preserve"> произведение двух векторов. </w:t>
      </w:r>
    </w:p>
    <w:p xmlns:wp14="http://schemas.microsoft.com/office/word/2010/wordml" w:rsidR="00A37C31" w:rsidP="0036118D" w:rsidRDefault="00A37C31" w14:paraId="12D221FB" wp14:textId="77777777">
      <w:pPr>
        <w:spacing w:after="160" w:line="360" w:lineRule="auto"/>
        <w:ind w:firstLine="709"/>
        <w:rPr>
          <w:b/>
          <w:i/>
        </w:rPr>
      </w:pPr>
      <w:r w:rsidRPr="00C362A4">
        <w:rPr>
          <w:b/>
          <w:i/>
        </w:rPr>
        <w:t>Умножение матрицы на вектор</w:t>
      </w:r>
    </w:p>
    <w:p xmlns:wp14="http://schemas.microsoft.com/office/word/2010/wordml" w:rsidRPr="00C362A4" w:rsidR="00A37C31" w:rsidP="0036118D" w:rsidRDefault="00C362A4" w14:paraId="3EA89098" wp14:textId="77777777">
      <w:pPr>
        <w:numPr>
          <w:ilvl w:val="0"/>
          <w:numId w:val="19"/>
        </w:numPr>
        <w:spacing w:after="160" w:line="360" w:lineRule="auto"/>
        <w:ind w:left="0" w:firstLine="709"/>
        <w:rPr>
          <w:lang w:val="en-US"/>
        </w:rPr>
      </w:pPr>
      <w:r w:rsidRPr="00C362A4">
        <w:rPr>
          <w:lang w:val="en-US"/>
        </w:rPr>
        <w:t>TMatrix&lt;Type&gt; operator * (const TVector&lt;Type&gt;&amp; _vector);</w:t>
      </w:r>
    </w:p>
    <w:p xmlns:wp14="http://schemas.microsoft.com/office/word/2010/wordml" w:rsidRPr="00CF50D3" w:rsidR="00A37C31" w:rsidP="0036118D" w:rsidRDefault="00614C23" w14:paraId="1F72F646" wp14:textId="77777777">
      <w:pPr>
        <w:spacing w:after="160" w:line="360" w:lineRule="auto"/>
        <w:ind w:firstLine="709"/>
        <w:rPr>
          <w:b/>
          <w:sz w:val="20"/>
          <w:szCs w:val="20"/>
        </w:rPr>
      </w:pPr>
      <w:r w:rsidRPr="00CF50D3">
        <w:rPr>
          <w:b/>
          <w:noProof/>
          <w:sz w:val="20"/>
          <w:szCs w:val="20"/>
        </w:rPr>
        <w:drawing>
          <wp:inline xmlns:wp14="http://schemas.microsoft.com/office/word/2010/wordprocessingDrawing" distT="0" distB="0" distL="0" distR="0" wp14:anchorId="0BBB951C" wp14:editId="7777777">
            <wp:extent cx="5838825" cy="581025"/>
            <wp:effectExtent l="19050" t="19050" r="9525" b="9525"/>
            <wp:docPr id="3"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38825" cy="581025"/>
                    </a:xfrm>
                    <a:prstGeom prst="rect">
                      <a:avLst/>
                    </a:prstGeom>
                    <a:noFill/>
                    <a:ln w="6350" cmpd="sng">
                      <a:solidFill>
                        <a:srgbClr val="000000"/>
                      </a:solidFill>
                      <a:miter lim="800000"/>
                      <a:headEnd/>
                      <a:tailEnd/>
                    </a:ln>
                    <a:effectLst/>
                  </pic:spPr>
                </pic:pic>
              </a:graphicData>
            </a:graphic>
          </wp:inline>
        </w:drawing>
      </w:r>
    </w:p>
    <w:p xmlns:wp14="http://schemas.microsoft.com/office/word/2010/wordml" w:rsidRPr="00CF50D3" w:rsidR="00A37C31" w:rsidP="0036118D" w:rsidRDefault="00780397" w14:paraId="6D934B29" wp14:textId="77777777">
      <w:pPr>
        <w:spacing w:line="360" w:lineRule="auto"/>
        <w:ind w:firstLine="709"/>
        <w:jc w:val="center"/>
        <w:rPr>
          <w:sz w:val="20"/>
          <w:szCs w:val="20"/>
        </w:rPr>
      </w:pPr>
      <w:r w:rsidRPr="00CF50D3">
        <w:rPr>
          <w:i/>
          <w:sz w:val="20"/>
          <w:szCs w:val="20"/>
        </w:rPr>
        <w:t xml:space="preserve">Рисунок </w:t>
      </w:r>
      <w:r w:rsidR="00C362A4">
        <w:rPr>
          <w:i/>
          <w:sz w:val="20"/>
          <w:szCs w:val="20"/>
        </w:rPr>
        <w:t>3.</w:t>
      </w:r>
      <w:r w:rsidRPr="00CF50D3" w:rsidR="0049195F">
        <w:rPr>
          <w:i/>
          <w:sz w:val="20"/>
          <w:szCs w:val="20"/>
        </w:rPr>
        <w:t xml:space="preserve"> Умножение матрицы на вектор в математике</w:t>
      </w:r>
    </w:p>
    <w:p xmlns:wp14="http://schemas.microsoft.com/office/word/2010/wordml" w:rsidRPr="00CF50D3" w:rsidR="00A37C31" w:rsidP="0036118D" w:rsidRDefault="00A37C31" w14:paraId="1553611F" wp14:textId="77777777">
      <w:pPr>
        <w:spacing w:after="160" w:line="360" w:lineRule="auto"/>
        <w:ind w:firstLine="709"/>
        <w:rPr>
          <w:color w:val="000000"/>
          <w:szCs w:val="22"/>
          <w:shd w:val="clear" w:color="auto" w:fill="FFFFFF"/>
        </w:rPr>
      </w:pPr>
      <w:r w:rsidRPr="00CF50D3">
        <w:t xml:space="preserve">Эта операция позволяется перемножать матрицу и вектор. </w:t>
      </w:r>
      <w:r w:rsidRPr="00CF50D3">
        <w:rPr>
          <w:color w:val="000000"/>
          <w:shd w:val="clear" w:color="auto" w:fill="FFFFFF"/>
        </w:rPr>
        <w:t>При умножении матрицы на вектор, надо рассматривать вектор как вектор-столбец.</w:t>
      </w:r>
      <w:r w:rsidRPr="00CF50D3" w:rsidR="0049195F">
        <w:rPr>
          <w:color w:val="000000"/>
          <w:shd w:val="clear" w:color="auto" w:fill="FFFFFF"/>
        </w:rPr>
        <w:t xml:space="preserve"> </w:t>
      </w:r>
      <w:r w:rsidRPr="00CF50D3">
        <w:rPr>
          <w:color w:val="000000"/>
          <w:shd w:val="clear" w:color="auto" w:fill="FFFFFF"/>
        </w:rPr>
        <w:t>Матрица умножается на вектор в соответствии с правилом «строк на столбец». При умножении матрицы на вектор столбцов количество столбцов в матрице должно соответствовать количеству строк в векторе столбцов.</w:t>
      </w:r>
    </w:p>
    <w:p xmlns:wp14="http://schemas.microsoft.com/office/word/2010/wordml" w:rsidR="00A37C31" w:rsidP="0036118D" w:rsidRDefault="00A37C31" w14:paraId="1BDDA518" wp14:textId="77777777">
      <w:pPr>
        <w:spacing w:after="160" w:line="360" w:lineRule="auto"/>
        <w:ind w:firstLine="709"/>
        <w:rPr>
          <w:b/>
          <w:i/>
        </w:rPr>
      </w:pPr>
      <w:r w:rsidRPr="00C362A4">
        <w:rPr>
          <w:b/>
          <w:i/>
        </w:rPr>
        <w:t>Умножение матрицы на матрицу</w:t>
      </w:r>
    </w:p>
    <w:p xmlns:wp14="http://schemas.microsoft.com/office/word/2010/wordml" w:rsidRPr="00C362A4" w:rsidR="00C362A4" w:rsidP="0036118D" w:rsidRDefault="00C362A4" w14:paraId="6096F78A" wp14:textId="77777777">
      <w:pPr>
        <w:numPr>
          <w:ilvl w:val="0"/>
          <w:numId w:val="19"/>
        </w:numPr>
        <w:spacing w:after="160" w:line="360" w:lineRule="auto"/>
        <w:ind w:left="0" w:firstLine="709"/>
        <w:rPr>
          <w:lang w:val="en-US"/>
        </w:rPr>
      </w:pPr>
      <w:r w:rsidRPr="00C362A4">
        <w:rPr>
          <w:lang w:val="en-US"/>
        </w:rPr>
        <w:t>TMatrix&lt;Type&gt; operator * (const TMatrix&lt;Type&gt;&amp; _matrix);</w:t>
      </w:r>
    </w:p>
    <w:p xmlns:wp14="http://schemas.microsoft.com/office/word/2010/wordml" w:rsidRPr="00CF50D3" w:rsidR="00A37C31" w:rsidP="0036118D" w:rsidRDefault="00614C23" w14:paraId="08CE6F91" wp14:textId="77777777">
      <w:pPr>
        <w:spacing w:after="160" w:line="360" w:lineRule="auto"/>
        <w:ind w:firstLine="709"/>
        <w:rPr>
          <w:sz w:val="20"/>
          <w:szCs w:val="20"/>
        </w:rPr>
      </w:pPr>
      <w:r w:rsidRPr="00CF50D3">
        <w:rPr>
          <w:noProof/>
          <w:sz w:val="20"/>
          <w:szCs w:val="20"/>
        </w:rPr>
        <w:drawing>
          <wp:inline xmlns:wp14="http://schemas.microsoft.com/office/word/2010/wordprocessingDrawing" distT="0" distB="0" distL="0" distR="0" wp14:anchorId="26F2A2D5" wp14:editId="7777777">
            <wp:extent cx="5838825" cy="466725"/>
            <wp:effectExtent l="19050" t="19050" r="9525" b="9525"/>
            <wp:docPr id="4"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38825" cy="466725"/>
                    </a:xfrm>
                    <a:prstGeom prst="rect">
                      <a:avLst/>
                    </a:prstGeom>
                    <a:noFill/>
                    <a:ln w="6350" cmpd="sng">
                      <a:solidFill>
                        <a:srgbClr val="000000"/>
                      </a:solidFill>
                      <a:miter lim="800000"/>
                      <a:headEnd/>
                      <a:tailEnd/>
                    </a:ln>
                    <a:effectLst/>
                  </pic:spPr>
                </pic:pic>
              </a:graphicData>
            </a:graphic>
          </wp:inline>
        </w:drawing>
      </w:r>
    </w:p>
    <w:p xmlns:wp14="http://schemas.microsoft.com/office/word/2010/wordml" w:rsidRPr="00CF50D3" w:rsidR="0049195F" w:rsidP="0036118D" w:rsidRDefault="0049195F" w14:paraId="398FC1B9" wp14:textId="77777777">
      <w:pPr>
        <w:spacing w:line="276" w:lineRule="auto"/>
        <w:ind w:firstLine="709"/>
        <w:jc w:val="center"/>
        <w:rPr>
          <w:sz w:val="20"/>
          <w:szCs w:val="20"/>
        </w:rPr>
      </w:pPr>
      <w:r w:rsidRPr="00CF50D3">
        <w:rPr>
          <w:i/>
          <w:sz w:val="20"/>
          <w:szCs w:val="20"/>
        </w:rPr>
        <w:t>Рисунок</w:t>
      </w:r>
      <w:r w:rsidR="00C362A4">
        <w:rPr>
          <w:i/>
          <w:sz w:val="20"/>
          <w:szCs w:val="20"/>
        </w:rPr>
        <w:t xml:space="preserve"> 4</w:t>
      </w:r>
      <w:r w:rsidRPr="00CF50D3">
        <w:rPr>
          <w:i/>
          <w:sz w:val="20"/>
          <w:szCs w:val="20"/>
        </w:rPr>
        <w:t xml:space="preserve">  Умножение матрицы на матрицу в математике</w:t>
      </w:r>
    </w:p>
    <w:p xmlns:wp14="http://schemas.microsoft.com/office/word/2010/wordml" w:rsidRPr="0036118D" w:rsidR="00A37C31" w:rsidP="0036118D" w:rsidRDefault="00A37C31" w14:paraId="43574A97" wp14:textId="77777777">
      <w:pPr>
        <w:spacing w:after="160" w:line="276" w:lineRule="auto"/>
        <w:ind w:firstLine="709"/>
        <w:rPr>
          <w:b/>
          <w:i/>
          <w:color w:val="000000"/>
          <w:shd w:val="clear" w:color="auto" w:fill="FFFFFF"/>
          <w:lang w:val="en-US"/>
        </w:rPr>
      </w:pPr>
      <w:r w:rsidRPr="0036118D">
        <w:rPr>
          <w:b/>
          <w:i/>
          <w:color w:val="000000"/>
          <w:shd w:val="clear" w:color="auto" w:fill="FFFFFF"/>
        </w:rPr>
        <w:t>Деление</w:t>
      </w:r>
      <w:r w:rsidRPr="0036118D">
        <w:rPr>
          <w:b/>
          <w:i/>
          <w:color w:val="000000"/>
          <w:shd w:val="clear" w:color="auto" w:fill="FFFFFF"/>
          <w:lang w:val="en-US"/>
        </w:rPr>
        <w:t xml:space="preserve"> </w:t>
      </w:r>
      <w:r w:rsidRPr="0036118D">
        <w:rPr>
          <w:b/>
          <w:i/>
          <w:color w:val="000000"/>
          <w:shd w:val="clear" w:color="auto" w:fill="FFFFFF"/>
        </w:rPr>
        <w:t>вектора</w:t>
      </w:r>
      <w:r w:rsidRPr="0036118D">
        <w:rPr>
          <w:b/>
          <w:i/>
          <w:color w:val="000000"/>
          <w:shd w:val="clear" w:color="auto" w:fill="FFFFFF"/>
          <w:lang w:val="en-US"/>
        </w:rPr>
        <w:t xml:space="preserve"> </w:t>
      </w:r>
      <w:r w:rsidRPr="0036118D">
        <w:rPr>
          <w:b/>
          <w:i/>
          <w:color w:val="000000"/>
          <w:shd w:val="clear" w:color="auto" w:fill="FFFFFF"/>
        </w:rPr>
        <w:t>на</w:t>
      </w:r>
      <w:r w:rsidRPr="0036118D">
        <w:rPr>
          <w:b/>
          <w:i/>
          <w:color w:val="000000"/>
          <w:shd w:val="clear" w:color="auto" w:fill="FFFFFF"/>
          <w:lang w:val="en-US"/>
        </w:rPr>
        <w:t xml:space="preserve"> </w:t>
      </w:r>
      <w:r w:rsidRPr="0036118D">
        <w:rPr>
          <w:b/>
          <w:i/>
          <w:color w:val="000000"/>
          <w:shd w:val="clear" w:color="auto" w:fill="FFFFFF"/>
        </w:rPr>
        <w:t>вектор</w:t>
      </w:r>
    </w:p>
    <w:p xmlns:wp14="http://schemas.microsoft.com/office/word/2010/wordml" w:rsidRPr="0036118D" w:rsidR="00A37C31" w:rsidP="0036118D" w:rsidRDefault="0036118D" w14:paraId="3A62CA42" wp14:textId="77777777">
      <w:pPr>
        <w:numPr>
          <w:ilvl w:val="0"/>
          <w:numId w:val="19"/>
        </w:numPr>
        <w:spacing w:after="160" w:line="276" w:lineRule="auto"/>
        <w:ind w:left="0" w:firstLine="709"/>
        <w:rPr>
          <w:color w:val="000000"/>
          <w:shd w:val="clear" w:color="auto" w:fill="FFFFFF"/>
          <w:lang w:val="en-US"/>
        </w:rPr>
      </w:pPr>
      <w:r w:rsidRPr="0036118D">
        <w:rPr>
          <w:color w:val="000000"/>
          <w:shd w:val="clear" w:color="auto" w:fill="FFFFFF"/>
          <w:lang w:val="en-US"/>
        </w:rPr>
        <w:t>TVector&lt;Type&gt; operator / (const TVector&lt;Type&gt;&amp; _vector);</w:t>
      </w:r>
    </w:p>
    <w:p xmlns:wp14="http://schemas.microsoft.com/office/word/2010/wordml" w:rsidR="0036118D" w:rsidP="0036118D" w:rsidRDefault="0036118D" w14:paraId="2400D3BA" wp14:textId="77777777">
      <w:pPr>
        <w:spacing w:after="160" w:line="360" w:lineRule="auto"/>
        <w:ind w:firstLine="709"/>
        <w:rPr>
          <w:color w:val="000000"/>
          <w:shd w:val="clear" w:color="auto" w:fill="FFFFFF"/>
        </w:rPr>
      </w:pPr>
      <w:r w:rsidRPr="00CF50D3">
        <w:t xml:space="preserve">Данная операция позволяет найти покоординатное </w:t>
      </w:r>
      <w:r>
        <w:t>деление</w:t>
      </w:r>
      <w:r w:rsidRPr="00CF50D3">
        <w:t xml:space="preserve"> двух векторов</w:t>
      </w:r>
    </w:p>
    <w:p xmlns:wp14="http://schemas.microsoft.com/office/word/2010/wordml" w:rsidR="00A37C31" w:rsidP="0036118D" w:rsidRDefault="00A37C31" w14:paraId="7840EF4F" wp14:textId="77777777">
      <w:pPr>
        <w:spacing w:after="160" w:line="360" w:lineRule="auto"/>
        <w:ind w:firstLine="709"/>
        <w:rPr>
          <w:b/>
          <w:i/>
          <w:color w:val="000000"/>
          <w:shd w:val="clear" w:color="auto" w:fill="FFFFFF"/>
        </w:rPr>
      </w:pPr>
      <w:r w:rsidRPr="0036118D">
        <w:rPr>
          <w:b/>
          <w:i/>
          <w:color w:val="000000"/>
          <w:shd w:val="clear" w:color="auto" w:fill="FFFFFF"/>
        </w:rPr>
        <w:t>Равенство двух векторов</w:t>
      </w:r>
    </w:p>
    <w:p xmlns:wp14="http://schemas.microsoft.com/office/word/2010/wordml" w:rsidRPr="0036118D" w:rsidR="0036118D" w:rsidP="0036118D" w:rsidRDefault="0036118D" w14:paraId="18F70D50" wp14:textId="77777777">
      <w:pPr>
        <w:numPr>
          <w:ilvl w:val="0"/>
          <w:numId w:val="19"/>
        </w:numPr>
        <w:spacing w:after="160" w:line="360" w:lineRule="auto"/>
        <w:ind w:left="0" w:firstLine="709"/>
        <w:rPr>
          <w:color w:val="000000"/>
          <w:shd w:val="clear" w:color="auto" w:fill="FFFFFF"/>
          <w:lang w:val="en-US"/>
        </w:rPr>
      </w:pPr>
      <w:r w:rsidRPr="0036118D">
        <w:rPr>
          <w:color w:val="000000"/>
          <w:shd w:val="clear" w:color="auto" w:fill="FFFFFF"/>
          <w:lang w:val="en-US"/>
        </w:rPr>
        <w:t>bool operator == (const TVector&lt;Type&gt;&amp; _vector);</w:t>
      </w:r>
    </w:p>
    <w:p xmlns:wp14="http://schemas.microsoft.com/office/word/2010/wordml" w:rsidRPr="00CF50D3" w:rsidR="00A37C31" w:rsidP="0036118D" w:rsidRDefault="00614C23" w14:paraId="61CDCEAD" wp14:textId="77777777">
      <w:pPr>
        <w:spacing w:after="160" w:line="360" w:lineRule="auto"/>
        <w:ind w:firstLine="709"/>
        <w:rPr>
          <w:color w:val="000000"/>
          <w:shd w:val="clear" w:color="auto" w:fill="FFFFFF"/>
        </w:rPr>
      </w:pPr>
      <w:r w:rsidRPr="00CF50D3">
        <w:rPr>
          <w:noProof/>
          <w:color w:val="000000"/>
          <w:shd w:val="clear" w:color="auto" w:fill="FFFFFF"/>
        </w:rPr>
        <w:drawing>
          <wp:inline xmlns:wp14="http://schemas.microsoft.com/office/word/2010/wordprocessingDrawing" distT="0" distB="0" distL="0" distR="0" wp14:anchorId="126CBD2E" wp14:editId="7777777">
            <wp:extent cx="5943600" cy="438150"/>
            <wp:effectExtent l="19050" t="19050" r="0" b="0"/>
            <wp:docPr id="5"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438150"/>
                    </a:xfrm>
                    <a:prstGeom prst="rect">
                      <a:avLst/>
                    </a:prstGeom>
                    <a:noFill/>
                    <a:ln w="6350" cmpd="sng">
                      <a:solidFill>
                        <a:srgbClr val="000000"/>
                      </a:solidFill>
                      <a:miter lim="800000"/>
                      <a:headEnd/>
                      <a:tailEnd/>
                    </a:ln>
                    <a:effectLst/>
                  </pic:spPr>
                </pic:pic>
              </a:graphicData>
            </a:graphic>
          </wp:inline>
        </w:drawing>
      </w:r>
    </w:p>
    <w:p xmlns:wp14="http://schemas.microsoft.com/office/word/2010/wordml" w:rsidRPr="00CF50D3" w:rsidR="00A37C31" w:rsidP="0036118D" w:rsidRDefault="0036118D" w14:paraId="22B2EA12" wp14:textId="77777777">
      <w:pPr>
        <w:spacing w:line="360" w:lineRule="auto"/>
        <w:ind w:firstLine="709"/>
        <w:jc w:val="center"/>
        <w:rPr>
          <w:color w:val="000000"/>
          <w:sz w:val="22"/>
          <w:shd w:val="clear" w:color="auto" w:fill="FFFFFF"/>
        </w:rPr>
      </w:pPr>
      <w:r>
        <w:rPr>
          <w:i/>
          <w:sz w:val="20"/>
          <w:szCs w:val="20"/>
        </w:rPr>
        <w:t>Рисунок 5</w:t>
      </w:r>
      <w:r w:rsidRPr="00CF50D3" w:rsidR="00780397">
        <w:rPr>
          <w:i/>
          <w:sz w:val="20"/>
          <w:szCs w:val="20"/>
        </w:rPr>
        <w:t xml:space="preserve"> </w:t>
      </w:r>
      <w:r w:rsidRPr="00CF50D3" w:rsidR="0049195F">
        <w:rPr>
          <w:i/>
          <w:sz w:val="20"/>
          <w:szCs w:val="20"/>
        </w:rPr>
        <w:t>Сравнение векторов в математике</w:t>
      </w:r>
    </w:p>
    <w:p xmlns:wp14="http://schemas.microsoft.com/office/word/2010/wordml" w:rsidRPr="00CF50D3" w:rsidR="0049195F" w:rsidP="0036118D" w:rsidRDefault="00A37C31" w14:paraId="72CC9404" wp14:textId="77777777">
      <w:pPr>
        <w:spacing w:after="160" w:line="360" w:lineRule="auto"/>
        <w:ind w:firstLine="709"/>
        <w:rPr>
          <w:color w:val="000000"/>
          <w:shd w:val="clear" w:color="auto" w:fill="FFFFFF"/>
        </w:rPr>
      </w:pPr>
      <w:r w:rsidRPr="00CF50D3">
        <w:rPr>
          <w:color w:val="000000"/>
          <w:shd w:val="clear" w:color="auto" w:fill="FFFFFF"/>
        </w:rPr>
        <w:t>Данная операция позволяет попарно сравнить координаты векторов и определить, равны ли данные векторы или нет.</w:t>
      </w:r>
      <w:r w:rsidRPr="00CF50D3" w:rsidR="0049195F">
        <w:rPr>
          <w:color w:val="000000"/>
          <w:shd w:val="clear" w:color="auto" w:fill="FFFFFF"/>
        </w:rPr>
        <w:t xml:space="preserve"> </w:t>
      </w:r>
    </w:p>
    <w:p xmlns:wp14="http://schemas.microsoft.com/office/word/2010/wordml" w:rsidRPr="00CF50D3" w:rsidR="0049195F" w:rsidP="0036118D" w:rsidRDefault="0049195F" w14:paraId="3213CF86" wp14:textId="77777777">
      <w:pPr>
        <w:spacing w:after="160" w:line="360" w:lineRule="auto"/>
        <w:ind w:firstLine="709"/>
        <w:rPr>
          <w:color w:val="000000"/>
          <w:szCs w:val="28"/>
          <w:shd w:val="clear" w:color="auto" w:fill="FFFFFF"/>
        </w:rPr>
      </w:pPr>
      <w:r w:rsidRPr="00CF50D3">
        <w:rPr>
          <w:color w:val="000000"/>
          <w:shd w:val="clear" w:color="auto" w:fill="FFFFFF"/>
        </w:rPr>
        <w:t xml:space="preserve">Данный оператор возвращает вектор. Возвращается </w:t>
      </w:r>
      <w:r w:rsidRPr="00CF50D3">
        <w:rPr>
          <w:color w:val="000000"/>
          <w:shd w:val="clear" w:color="auto" w:fill="FFFFFF"/>
          <w:lang w:val="en-US"/>
        </w:rPr>
        <w:t>True</w:t>
      </w:r>
      <w:r w:rsidRPr="00CF50D3">
        <w:rPr>
          <w:color w:val="000000"/>
          <w:shd w:val="clear" w:color="auto" w:fill="FFFFFF"/>
        </w:rPr>
        <w:t>, если векторы равны, то есть равны числа, которые в них хранятся или же если совпадают адреса сравниваемых объектов.</w:t>
      </w:r>
    </w:p>
    <w:p xmlns:wp14="http://schemas.microsoft.com/office/word/2010/wordml" w:rsidRPr="00CF50D3" w:rsidR="00780397" w:rsidP="0036118D" w:rsidRDefault="00780397" w14:paraId="5AD0CA6C" wp14:textId="77777777">
      <w:pPr>
        <w:spacing w:after="160" w:line="360" w:lineRule="auto"/>
        <w:ind w:firstLine="709"/>
        <w:rPr>
          <w:color w:val="000000"/>
          <w:shd w:val="clear" w:color="auto" w:fill="FFFFFF"/>
        </w:rPr>
      </w:pPr>
      <w:r w:rsidRPr="00CF50D3">
        <w:rPr>
          <w:color w:val="000000"/>
          <w:shd w:val="clear" w:color="auto" w:fill="FFFFFF"/>
        </w:rPr>
        <w:t xml:space="preserve">Возвращается </w:t>
      </w:r>
      <w:r w:rsidRPr="00CF50D3">
        <w:rPr>
          <w:color w:val="000000"/>
          <w:shd w:val="clear" w:color="auto" w:fill="FFFFFF"/>
          <w:lang w:val="en-US"/>
        </w:rPr>
        <w:t>False</w:t>
      </w:r>
      <w:r w:rsidRPr="00CF50D3">
        <w:rPr>
          <w:color w:val="000000"/>
          <w:shd w:val="clear" w:color="auto" w:fill="FFFFFF"/>
        </w:rPr>
        <w:t>, если числа, хранящиеся внутри векторов не равны.</w:t>
      </w:r>
    </w:p>
    <w:p xmlns:wp14="http://schemas.microsoft.com/office/word/2010/wordml" w:rsidRPr="0036118D" w:rsidR="00A37C31" w:rsidP="0036118D" w:rsidRDefault="00A37C31" w14:paraId="11C030FB" wp14:textId="77777777">
      <w:pPr>
        <w:spacing w:line="360" w:lineRule="auto"/>
        <w:ind w:firstLine="709"/>
        <w:rPr>
          <w:b/>
          <w:i/>
          <w:color w:val="000000"/>
          <w:shd w:val="clear" w:color="auto" w:fill="FFFFFF"/>
          <w:lang w:val="en-US"/>
        </w:rPr>
      </w:pPr>
      <w:r w:rsidRPr="0036118D">
        <w:rPr>
          <w:b/>
          <w:i/>
        </w:rPr>
        <w:t>Сравнение</w:t>
      </w:r>
      <w:r w:rsidRPr="0036118D">
        <w:rPr>
          <w:b/>
          <w:i/>
          <w:lang w:val="en-US"/>
        </w:rPr>
        <w:t xml:space="preserve"> </w:t>
      </w:r>
      <w:r w:rsidRPr="0036118D">
        <w:rPr>
          <w:b/>
          <w:i/>
          <w:color w:val="000000"/>
          <w:shd w:val="clear" w:color="auto" w:fill="FFFFFF"/>
        </w:rPr>
        <w:t>двух</w:t>
      </w:r>
      <w:r w:rsidRPr="0036118D">
        <w:rPr>
          <w:b/>
          <w:i/>
          <w:color w:val="000000"/>
          <w:shd w:val="clear" w:color="auto" w:fill="FFFFFF"/>
          <w:lang w:val="en-US"/>
        </w:rPr>
        <w:t xml:space="preserve"> </w:t>
      </w:r>
      <w:r w:rsidRPr="0036118D">
        <w:rPr>
          <w:b/>
          <w:i/>
          <w:color w:val="000000"/>
          <w:shd w:val="clear" w:color="auto" w:fill="FFFFFF"/>
        </w:rPr>
        <w:t>матриц</w:t>
      </w:r>
    </w:p>
    <w:p xmlns:wp14="http://schemas.microsoft.com/office/word/2010/wordml" w:rsidRPr="0036118D" w:rsidR="0036118D" w:rsidP="0036118D" w:rsidRDefault="0036118D" w14:paraId="2F5F29D8" wp14:textId="77777777">
      <w:pPr>
        <w:numPr>
          <w:ilvl w:val="0"/>
          <w:numId w:val="19"/>
        </w:numPr>
        <w:spacing w:line="360" w:lineRule="auto"/>
        <w:ind w:left="0" w:firstLine="709"/>
        <w:rPr>
          <w:noProof/>
          <w:color w:val="000000"/>
          <w:shd w:val="clear" w:color="auto" w:fill="FFFFFF"/>
          <w:lang w:val="en-US"/>
        </w:rPr>
      </w:pPr>
      <w:r w:rsidRPr="0036118D">
        <w:rPr>
          <w:noProof/>
          <w:color w:val="000000"/>
          <w:shd w:val="clear" w:color="auto" w:fill="FFFFFF"/>
          <w:lang w:val="en-US"/>
        </w:rPr>
        <w:t>bool operator == (const TMatrix&lt;Type&gt;&amp; _matrix);</w:t>
      </w:r>
    </w:p>
    <w:p xmlns:wp14="http://schemas.microsoft.com/office/word/2010/wordml" w:rsidRPr="0036118D" w:rsidR="00A37C31" w:rsidP="0036118D" w:rsidRDefault="00614C23" w14:paraId="6BB9E253" wp14:textId="77777777">
      <w:pPr>
        <w:spacing w:line="360" w:lineRule="auto"/>
        <w:ind w:firstLine="709"/>
        <w:rPr>
          <w:color w:val="000000"/>
          <w:shd w:val="clear" w:color="auto" w:fill="FFFFFF"/>
          <w:lang w:val="en-US"/>
        </w:rPr>
      </w:pPr>
      <w:r w:rsidRPr="00CF50D3">
        <w:rPr>
          <w:noProof/>
          <w:color w:val="000000"/>
          <w:shd w:val="clear" w:color="auto" w:fill="FFFFFF"/>
        </w:rPr>
        <w:drawing>
          <wp:inline xmlns:wp14="http://schemas.microsoft.com/office/word/2010/wordprocessingDrawing" distT="0" distB="0" distL="0" distR="0" wp14:anchorId="4EB4CA9F" wp14:editId="7777777">
            <wp:extent cx="5895975" cy="342900"/>
            <wp:effectExtent l="19050" t="19050" r="9525" b="0"/>
            <wp:docPr id="6"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95975" cy="342900"/>
                    </a:xfrm>
                    <a:prstGeom prst="rect">
                      <a:avLst/>
                    </a:prstGeom>
                    <a:noFill/>
                    <a:ln w="6350" cmpd="sng">
                      <a:solidFill>
                        <a:srgbClr val="000000"/>
                      </a:solidFill>
                      <a:miter lim="800000"/>
                      <a:headEnd/>
                      <a:tailEnd/>
                    </a:ln>
                    <a:effectLst/>
                  </pic:spPr>
                </pic:pic>
              </a:graphicData>
            </a:graphic>
          </wp:inline>
        </w:drawing>
      </w:r>
    </w:p>
    <w:p xmlns:wp14="http://schemas.microsoft.com/office/word/2010/wordml" w:rsidRPr="00CF50D3" w:rsidR="00780397" w:rsidP="0036118D" w:rsidRDefault="0036118D" w14:paraId="6117E3BC" wp14:textId="77777777">
      <w:pPr>
        <w:spacing w:line="360" w:lineRule="auto"/>
        <w:ind w:firstLine="709"/>
        <w:jc w:val="center"/>
        <w:rPr>
          <w:i/>
          <w:sz w:val="20"/>
          <w:szCs w:val="20"/>
        </w:rPr>
      </w:pPr>
      <w:r>
        <w:rPr>
          <w:i/>
          <w:sz w:val="20"/>
          <w:szCs w:val="20"/>
        </w:rPr>
        <w:t>Рисунок 6</w:t>
      </w:r>
      <w:r w:rsidRPr="00CF50D3" w:rsidR="00780397">
        <w:rPr>
          <w:i/>
          <w:sz w:val="20"/>
          <w:szCs w:val="20"/>
        </w:rPr>
        <w:t xml:space="preserve"> Сравнение матриц в математике</w:t>
      </w:r>
    </w:p>
    <w:p xmlns:wp14="http://schemas.microsoft.com/office/word/2010/wordml" w:rsidRPr="00CF50D3" w:rsidR="00A37C31" w:rsidP="0036118D" w:rsidRDefault="00A37C31" w14:paraId="7F2B7268" wp14:textId="77777777">
      <w:pPr>
        <w:spacing w:after="160" w:line="360" w:lineRule="auto"/>
        <w:ind w:firstLine="709"/>
        <w:rPr>
          <w:color w:val="000000"/>
          <w:shd w:val="clear" w:color="auto" w:fill="FFFFFF"/>
        </w:rPr>
      </w:pPr>
      <w:r w:rsidRPr="00CF50D3">
        <w:rPr>
          <w:color w:val="000000"/>
          <w:shd w:val="clear" w:color="auto" w:fill="FFFFFF"/>
        </w:rPr>
        <w:t>Данная операция позволяет попарно сравнить все соответствующие элементы двух матриц и определить, равны ли данные матрицы или нет.</w:t>
      </w:r>
    </w:p>
    <w:p xmlns:wp14="http://schemas.microsoft.com/office/word/2010/wordml" w:rsidRPr="00CF50D3" w:rsidR="00A37C31" w:rsidP="0036118D" w:rsidRDefault="00A37C31" w14:paraId="6C5D9187" wp14:textId="77777777">
      <w:pPr>
        <w:spacing w:after="160" w:line="360" w:lineRule="auto"/>
        <w:ind w:firstLine="709"/>
        <w:rPr>
          <w:color w:val="000000"/>
          <w:shd w:val="clear" w:color="auto" w:fill="FFFFFF"/>
        </w:rPr>
      </w:pPr>
      <w:r w:rsidRPr="00CF50D3">
        <w:rPr>
          <w:color w:val="000000"/>
          <w:shd w:val="clear" w:color="auto" w:fill="FFFFFF"/>
        </w:rPr>
        <w:t xml:space="preserve">Данный оператор возвращает вектор. Возвращается </w:t>
      </w:r>
      <w:r w:rsidRPr="00CF50D3">
        <w:rPr>
          <w:color w:val="000000"/>
          <w:shd w:val="clear" w:color="auto" w:fill="FFFFFF"/>
          <w:lang w:val="en-US"/>
        </w:rPr>
        <w:t>True</w:t>
      </w:r>
      <w:r w:rsidRPr="00CF50D3">
        <w:rPr>
          <w:color w:val="000000"/>
          <w:shd w:val="clear" w:color="auto" w:fill="FFFFFF"/>
        </w:rPr>
        <w:t xml:space="preserve">, если матрицы равны, то есть равны числа, которые в них хранятся, или же если совпадают адреса сравниваемых объектов. Возвращается </w:t>
      </w:r>
      <w:r w:rsidRPr="00CF50D3">
        <w:rPr>
          <w:color w:val="000000"/>
          <w:shd w:val="clear" w:color="auto" w:fill="FFFFFF"/>
          <w:lang w:val="en-US"/>
        </w:rPr>
        <w:t>False</w:t>
      </w:r>
      <w:r w:rsidRPr="00CF50D3">
        <w:rPr>
          <w:color w:val="000000"/>
          <w:shd w:val="clear" w:color="auto" w:fill="FFFFFF"/>
        </w:rPr>
        <w:t>, если числа, хранящиеся внутри матриц не равны.</w:t>
      </w:r>
    </w:p>
    <w:p xmlns:wp14="http://schemas.microsoft.com/office/word/2010/wordml" w:rsidR="00A37C31" w:rsidP="0036118D" w:rsidRDefault="00A37C31" w14:paraId="4F1265C3" wp14:textId="77777777">
      <w:pPr>
        <w:spacing w:after="160" w:line="360" w:lineRule="auto"/>
        <w:ind w:firstLine="709"/>
        <w:rPr>
          <w:b/>
          <w:i/>
          <w:color w:val="000000"/>
          <w:shd w:val="clear" w:color="auto" w:fill="FFFFFF"/>
        </w:rPr>
      </w:pPr>
      <w:r w:rsidRPr="0036118D">
        <w:rPr>
          <w:b/>
          <w:i/>
          <w:color w:val="000000"/>
          <w:shd w:val="clear" w:color="auto" w:fill="FFFFFF"/>
        </w:rPr>
        <w:t>Потоковый ввод и вывод</w:t>
      </w:r>
    </w:p>
    <w:p xmlns:wp14="http://schemas.microsoft.com/office/word/2010/wordml" w:rsidRPr="0036118D" w:rsidR="0036118D" w:rsidP="0036118D" w:rsidRDefault="0036118D" w14:paraId="46BBBFE8" wp14:textId="77777777">
      <w:pPr>
        <w:spacing w:after="160" w:line="360" w:lineRule="auto"/>
        <w:ind w:firstLine="709"/>
        <w:rPr>
          <w:color w:val="000000"/>
          <w:shd w:val="clear" w:color="auto" w:fill="FFFFFF"/>
          <w:lang w:val="en-US"/>
        </w:rPr>
      </w:pPr>
      <w:r w:rsidRPr="0036118D">
        <w:rPr>
          <w:color w:val="000000"/>
          <w:shd w:val="clear" w:color="auto" w:fill="FFFFFF"/>
        </w:rPr>
        <w:t>Векторов</w:t>
      </w:r>
      <w:r w:rsidRPr="0036118D">
        <w:rPr>
          <w:color w:val="000000"/>
          <w:shd w:val="clear" w:color="auto" w:fill="FFFFFF"/>
          <w:lang w:val="en-US"/>
        </w:rPr>
        <w:t>:</w:t>
      </w:r>
    </w:p>
    <w:p xmlns:wp14="http://schemas.microsoft.com/office/word/2010/wordml" w:rsidRPr="0036118D" w:rsidR="0036118D" w:rsidP="0036118D" w:rsidRDefault="0036118D" w14:paraId="7AE3F968" wp14:textId="77777777">
      <w:pPr>
        <w:numPr>
          <w:ilvl w:val="0"/>
          <w:numId w:val="19"/>
        </w:numPr>
        <w:spacing w:after="160" w:line="360" w:lineRule="auto"/>
        <w:ind w:left="0" w:firstLine="709"/>
        <w:rPr>
          <w:color w:val="000000"/>
          <w:shd w:val="clear" w:color="auto" w:fill="FFFFFF"/>
        </w:rPr>
      </w:pPr>
      <w:r w:rsidRPr="0036118D">
        <w:rPr>
          <w:color w:val="000000"/>
          <w:shd w:val="clear" w:color="auto" w:fill="FFFFFF"/>
          <w:lang w:val="en-US"/>
        </w:rPr>
        <w:t>std::istream&amp; operator&gt;&gt;(std::istream&amp; stream, TVector&lt;Type&gt;&amp; _vector)</w:t>
      </w:r>
    </w:p>
    <w:p xmlns:wp14="http://schemas.microsoft.com/office/word/2010/wordml" w:rsidRPr="0036118D" w:rsidR="0036118D" w:rsidP="0036118D" w:rsidRDefault="0036118D" w14:paraId="01544B01" wp14:textId="77777777">
      <w:pPr>
        <w:numPr>
          <w:ilvl w:val="0"/>
          <w:numId w:val="19"/>
        </w:numPr>
        <w:spacing w:after="160" w:line="360" w:lineRule="auto"/>
        <w:ind w:left="0" w:firstLine="709"/>
        <w:rPr>
          <w:color w:val="000000"/>
          <w:shd w:val="clear" w:color="auto" w:fill="FFFFFF"/>
          <w:lang w:val="en-US"/>
        </w:rPr>
      </w:pPr>
      <w:r w:rsidRPr="0036118D">
        <w:rPr>
          <w:color w:val="000000"/>
          <w:shd w:val="clear" w:color="auto" w:fill="FFFFFF"/>
          <w:lang w:val="en-US"/>
        </w:rPr>
        <w:t>std::ostream&amp; operator&lt;&lt;(std::ostream&amp; stream, TVector&lt;Type&gt;&amp; _vector)</w:t>
      </w:r>
    </w:p>
    <w:p xmlns:wp14="http://schemas.microsoft.com/office/word/2010/wordml" w:rsidRPr="0036118D" w:rsidR="0036118D" w:rsidP="0036118D" w:rsidRDefault="0036118D" w14:paraId="05EA6B1F" wp14:textId="77777777">
      <w:pPr>
        <w:spacing w:after="160" w:line="360" w:lineRule="auto"/>
        <w:ind w:firstLine="709"/>
        <w:rPr>
          <w:color w:val="000000"/>
          <w:shd w:val="clear" w:color="auto" w:fill="FFFFFF"/>
          <w:lang w:val="en-US"/>
        </w:rPr>
      </w:pPr>
      <w:r w:rsidRPr="0036118D">
        <w:rPr>
          <w:color w:val="000000"/>
          <w:shd w:val="clear" w:color="auto" w:fill="FFFFFF"/>
        </w:rPr>
        <w:t>Матриц</w:t>
      </w:r>
      <w:r w:rsidRPr="0036118D">
        <w:rPr>
          <w:color w:val="000000"/>
          <w:shd w:val="clear" w:color="auto" w:fill="FFFFFF"/>
          <w:lang w:val="en-US"/>
        </w:rPr>
        <w:t>:</w:t>
      </w:r>
    </w:p>
    <w:p xmlns:wp14="http://schemas.microsoft.com/office/word/2010/wordml" w:rsidR="0036118D" w:rsidP="0036118D" w:rsidRDefault="0036118D" w14:paraId="77AC4DDE" wp14:textId="77777777">
      <w:pPr>
        <w:numPr>
          <w:ilvl w:val="0"/>
          <w:numId w:val="19"/>
        </w:numPr>
        <w:spacing w:after="160" w:line="360" w:lineRule="auto"/>
        <w:ind w:left="0" w:firstLine="709"/>
        <w:rPr>
          <w:color w:val="000000"/>
          <w:shd w:val="clear" w:color="auto" w:fill="FFFFFF"/>
        </w:rPr>
      </w:pPr>
      <w:r w:rsidRPr="0036118D">
        <w:rPr>
          <w:color w:val="000000"/>
          <w:shd w:val="clear" w:color="auto" w:fill="FFFFFF"/>
          <w:lang w:val="en-US"/>
        </w:rPr>
        <w:t>std::ostream&amp; operator&lt;&lt;(std::ostream&amp; stream, TMatrix&lt;Type&gt;&amp; _matrix)</w:t>
      </w:r>
    </w:p>
    <w:p xmlns:wp14="http://schemas.microsoft.com/office/word/2010/wordml" w:rsidRPr="0036118D" w:rsidR="0036118D" w:rsidP="0036118D" w:rsidRDefault="0036118D" w14:paraId="6F77A278" wp14:textId="77777777">
      <w:pPr>
        <w:numPr>
          <w:ilvl w:val="0"/>
          <w:numId w:val="19"/>
        </w:numPr>
        <w:spacing w:after="160" w:line="360" w:lineRule="auto"/>
        <w:ind w:left="0" w:firstLine="709"/>
        <w:rPr>
          <w:color w:val="000000"/>
          <w:shd w:val="clear" w:color="auto" w:fill="FFFFFF"/>
          <w:lang w:val="en-US"/>
        </w:rPr>
      </w:pPr>
      <w:r w:rsidRPr="0036118D">
        <w:rPr>
          <w:color w:val="000000"/>
          <w:shd w:val="clear" w:color="auto" w:fill="FFFFFF"/>
          <w:lang w:val="en-US"/>
        </w:rPr>
        <w:t>std::istream&amp; operator&gt;&gt;(std::istream&amp; stream, TMatrix&lt;Type&gt;&amp; _matrix)</w:t>
      </w:r>
    </w:p>
    <w:p xmlns:wp14="http://schemas.microsoft.com/office/word/2010/wordml" w:rsidRPr="00C3690B" w:rsidR="00A37C31" w:rsidP="0036118D" w:rsidRDefault="00A37C31" w14:paraId="08BCBD58" wp14:textId="77777777">
      <w:pPr>
        <w:spacing w:after="160" w:line="360" w:lineRule="auto"/>
        <w:ind w:firstLine="709"/>
        <w:rPr>
          <w:color w:val="000000"/>
          <w:shd w:val="clear" w:color="auto" w:fill="FFFFFF"/>
        </w:rPr>
      </w:pPr>
      <w:r w:rsidRPr="00C3690B">
        <w:rPr>
          <w:color w:val="000000"/>
          <w:shd w:val="clear" w:color="auto" w:fill="FFFFFF"/>
        </w:rPr>
        <w:t xml:space="preserve">Благодаря этим двум функциям мы можем либо вывести на экран значение необходимого нам вектора, матрицы или результат операции над этими двумя значениями (потоковый вывод) либо ввести в консоль значение вектора для других операций. </w:t>
      </w:r>
      <w:r w:rsidRPr="00C3690B">
        <w:rPr>
          <w:sz w:val="22"/>
        </w:rPr>
        <w:t xml:space="preserve"> </w:t>
      </w:r>
      <w:r w:rsidRPr="00C3690B">
        <w:rPr>
          <w:color w:val="000000"/>
          <w:shd w:val="clear" w:color="auto" w:fill="FFFFFF"/>
        </w:rPr>
        <w:t>Данный оператор возвращает поток ostream/istream, которые используются для cout и cin.</w:t>
      </w:r>
    </w:p>
    <w:p xmlns:wp14="http://schemas.microsoft.com/office/word/2010/wordml" w:rsidRPr="0036118D" w:rsidR="00A37C31" w:rsidP="0036118D" w:rsidRDefault="00A37C31" w14:paraId="18A29BEC" wp14:textId="77777777">
      <w:pPr>
        <w:spacing w:after="160" w:line="360" w:lineRule="auto"/>
        <w:ind w:firstLine="709"/>
        <w:rPr>
          <w:b/>
          <w:i/>
          <w:color w:val="000000"/>
          <w:shd w:val="clear" w:color="auto" w:fill="FFFFFF"/>
        </w:rPr>
      </w:pPr>
      <w:r w:rsidRPr="0036118D">
        <w:rPr>
          <w:b/>
          <w:i/>
          <w:color w:val="000000"/>
          <w:shd w:val="clear" w:color="auto" w:fill="FFFFFF"/>
        </w:rPr>
        <w:t>Оператор индексации []</w:t>
      </w:r>
    </w:p>
    <w:p xmlns:wp14="http://schemas.microsoft.com/office/word/2010/wordml" w:rsidRPr="00C3690B" w:rsidR="00A37C31" w:rsidP="0036118D" w:rsidRDefault="00A37C31" w14:paraId="668D5DFE" wp14:textId="77777777">
      <w:pPr>
        <w:spacing w:line="360" w:lineRule="auto"/>
        <w:ind w:firstLine="709"/>
        <w:rPr>
          <w:szCs w:val="28"/>
        </w:rPr>
      </w:pPr>
      <w:r w:rsidRPr="00C3690B">
        <w:rPr>
          <w:szCs w:val="28"/>
        </w:rPr>
        <w:t xml:space="preserve">С помощью данного оператора мы можем получить адрес конкретной ячейки данного вектора и в дальнейшем работать с ней как с простым числом, можем получить его значение. Благодаря этому оператору мы можем работать с объектами класса </w:t>
      </w:r>
      <w:r w:rsidRPr="00C3690B">
        <w:rPr>
          <w:szCs w:val="28"/>
          <w:lang w:val="en-US"/>
        </w:rPr>
        <w:t>Vector</w:t>
      </w:r>
      <w:r w:rsidRPr="00C3690B">
        <w:rPr>
          <w:szCs w:val="28"/>
        </w:rPr>
        <w:t>, как с обычными массивами, с которыми привыкли работать.</w:t>
      </w:r>
    </w:p>
    <w:p xmlns:wp14="http://schemas.microsoft.com/office/word/2010/wordml" w:rsidR="00A37C31" w:rsidP="0036118D" w:rsidRDefault="00A37C31" w14:paraId="2FBDCDF4" wp14:textId="77777777">
      <w:pPr>
        <w:spacing w:after="160" w:line="360" w:lineRule="auto"/>
        <w:ind w:firstLine="709"/>
        <w:rPr>
          <w:szCs w:val="28"/>
        </w:rPr>
      </w:pPr>
      <w:r w:rsidRPr="00C3690B">
        <w:rPr>
          <w:szCs w:val="28"/>
        </w:rPr>
        <w:t xml:space="preserve">С помощью данного оператора мы можем получить адрес конкретной ячейки данной матрицы и в дальнейшем работать с ней как с простым числом, можем получить его значение. Благодаря этому оператору мы можем работать с объектами класса </w:t>
      </w:r>
      <w:r w:rsidRPr="00C3690B">
        <w:rPr>
          <w:szCs w:val="28"/>
          <w:lang w:val="en-US"/>
        </w:rPr>
        <w:t>Matrix</w:t>
      </w:r>
      <w:r w:rsidRPr="00C3690B">
        <w:rPr>
          <w:szCs w:val="28"/>
        </w:rPr>
        <w:t>, как с обычными массивами, с которыми привыкли работать.</w:t>
      </w:r>
    </w:p>
    <w:p xmlns:wp14="http://schemas.microsoft.com/office/word/2010/wordml" w:rsidRPr="0036118D" w:rsidR="0036118D" w:rsidP="0036118D" w:rsidRDefault="0036118D" w14:paraId="4EB94F60" wp14:textId="77777777">
      <w:pPr>
        <w:spacing w:after="160" w:line="360" w:lineRule="auto"/>
        <w:ind w:firstLine="709"/>
        <w:rPr>
          <w:b/>
          <w:i/>
          <w:szCs w:val="28"/>
        </w:rPr>
      </w:pPr>
      <w:r w:rsidRPr="0036118D">
        <w:rPr>
          <w:b/>
          <w:i/>
          <w:szCs w:val="28"/>
        </w:rPr>
        <w:t>Примеры вывода:</w:t>
      </w:r>
    </w:p>
    <w:p xmlns:wp14="http://schemas.microsoft.com/office/word/2010/wordml" w:rsidRPr="00C3690B" w:rsidR="0036118D" w:rsidP="00C45E6E" w:rsidRDefault="00614C23" w14:paraId="23DE523C" wp14:textId="77777777">
      <w:pPr>
        <w:spacing w:after="160" w:line="360" w:lineRule="auto"/>
        <w:ind w:firstLine="0"/>
        <w:jc w:val="center"/>
        <w:rPr>
          <w:szCs w:val="28"/>
        </w:rPr>
      </w:pPr>
      <w:r>
        <w:rPr>
          <w:noProof/>
          <w:szCs w:val="28"/>
        </w:rPr>
        <w:drawing>
          <wp:inline xmlns:wp14="http://schemas.microsoft.com/office/word/2010/wordprocessingDrawing" distT="0" distB="0" distL="0" distR="0" wp14:anchorId="526AB75D" wp14:editId="7777777">
            <wp:extent cx="4733925" cy="20955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33925" cy="2095500"/>
                    </a:xfrm>
                    <a:prstGeom prst="rect">
                      <a:avLst/>
                    </a:prstGeom>
                    <a:noFill/>
                    <a:ln>
                      <a:noFill/>
                    </a:ln>
                  </pic:spPr>
                </pic:pic>
              </a:graphicData>
            </a:graphic>
          </wp:inline>
        </w:drawing>
      </w:r>
    </w:p>
    <w:p xmlns:wp14="http://schemas.microsoft.com/office/word/2010/wordml" w:rsidRPr="00CF50D3" w:rsidR="00C45E6E" w:rsidP="00C45E6E" w:rsidRDefault="00C45E6E" w14:paraId="16F698E7" wp14:textId="77777777">
      <w:pPr>
        <w:spacing w:line="360" w:lineRule="auto"/>
        <w:ind w:firstLine="0"/>
        <w:jc w:val="center"/>
        <w:rPr>
          <w:i/>
          <w:sz w:val="20"/>
          <w:szCs w:val="20"/>
        </w:rPr>
      </w:pPr>
      <w:r>
        <w:rPr>
          <w:i/>
          <w:sz w:val="20"/>
          <w:szCs w:val="20"/>
        </w:rPr>
        <w:t>Рисунок 7</w:t>
      </w:r>
      <w:r w:rsidRPr="00CF50D3">
        <w:rPr>
          <w:i/>
          <w:sz w:val="20"/>
          <w:szCs w:val="20"/>
        </w:rPr>
        <w:t xml:space="preserve"> </w:t>
      </w:r>
      <w:r>
        <w:rPr>
          <w:i/>
          <w:sz w:val="20"/>
          <w:szCs w:val="20"/>
        </w:rPr>
        <w:t>Пример арифметических действий с матрицами</w:t>
      </w:r>
    </w:p>
    <w:p xmlns:wp14="http://schemas.microsoft.com/office/word/2010/wordml" w:rsidR="00002D34" w:rsidP="00C45E6E" w:rsidRDefault="00614C23" w14:paraId="52E56223" wp14:textId="77777777">
      <w:pPr>
        <w:tabs>
          <w:tab w:val="left" w:pos="0"/>
        </w:tabs>
        <w:spacing w:line="360" w:lineRule="auto"/>
        <w:ind w:firstLine="0"/>
        <w:jc w:val="center"/>
      </w:pPr>
      <w:r>
        <w:rPr>
          <w:noProof/>
        </w:rPr>
        <w:drawing>
          <wp:inline xmlns:wp14="http://schemas.microsoft.com/office/word/2010/wordprocessingDrawing" distT="0" distB="0" distL="0" distR="0" wp14:anchorId="4C07E075" wp14:editId="7777777">
            <wp:extent cx="5334000" cy="189547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34000" cy="1895475"/>
                    </a:xfrm>
                    <a:prstGeom prst="rect">
                      <a:avLst/>
                    </a:prstGeom>
                    <a:noFill/>
                    <a:ln>
                      <a:noFill/>
                    </a:ln>
                  </pic:spPr>
                </pic:pic>
              </a:graphicData>
            </a:graphic>
          </wp:inline>
        </w:drawing>
      </w:r>
    </w:p>
    <w:p xmlns:wp14="http://schemas.microsoft.com/office/word/2010/wordml" w:rsidRPr="00CF50D3" w:rsidR="00C45E6E" w:rsidP="00C45E6E" w:rsidRDefault="00C45E6E" w14:paraId="3737EB24" wp14:textId="77777777">
      <w:pPr>
        <w:spacing w:line="360" w:lineRule="auto"/>
        <w:ind w:firstLine="0"/>
        <w:jc w:val="center"/>
        <w:rPr>
          <w:i/>
          <w:sz w:val="20"/>
          <w:szCs w:val="20"/>
        </w:rPr>
      </w:pPr>
      <w:r>
        <w:rPr>
          <w:i/>
          <w:sz w:val="20"/>
          <w:szCs w:val="20"/>
        </w:rPr>
        <w:t>Рисунок 8 Пример умножение матриц</w:t>
      </w:r>
    </w:p>
    <w:p xmlns:wp14="http://schemas.microsoft.com/office/word/2010/wordml" w:rsidR="00C45E6E" w:rsidP="00C45E6E" w:rsidRDefault="00614C23" w14:paraId="07547A01" wp14:textId="77777777">
      <w:pPr>
        <w:spacing w:line="360" w:lineRule="auto"/>
        <w:ind w:firstLine="0"/>
        <w:jc w:val="center"/>
      </w:pPr>
      <w:r>
        <w:rPr>
          <w:noProof/>
        </w:rPr>
        <w:drawing>
          <wp:inline xmlns:wp14="http://schemas.microsoft.com/office/word/2010/wordprocessingDrawing" distT="0" distB="0" distL="0" distR="0" wp14:anchorId="493F0F6C" wp14:editId="7777777">
            <wp:extent cx="5686425" cy="1762125"/>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86425" cy="1762125"/>
                    </a:xfrm>
                    <a:prstGeom prst="rect">
                      <a:avLst/>
                    </a:prstGeom>
                    <a:noFill/>
                    <a:ln>
                      <a:noFill/>
                    </a:ln>
                  </pic:spPr>
                </pic:pic>
              </a:graphicData>
            </a:graphic>
          </wp:inline>
        </w:drawing>
      </w:r>
    </w:p>
    <w:p xmlns:wp14="http://schemas.microsoft.com/office/word/2010/wordml" w:rsidR="0036118D" w:rsidP="00E837B5" w:rsidRDefault="00C45E6E" w14:paraId="7C0D00A9" wp14:textId="77777777">
      <w:pPr>
        <w:spacing w:line="360" w:lineRule="auto"/>
        <w:ind w:firstLine="0"/>
        <w:jc w:val="center"/>
        <w:rPr>
          <w:i/>
          <w:sz w:val="20"/>
          <w:szCs w:val="20"/>
        </w:rPr>
      </w:pPr>
      <w:r>
        <w:rPr>
          <w:i/>
          <w:sz w:val="20"/>
          <w:szCs w:val="20"/>
        </w:rPr>
        <w:t>Рисунок 9 Пример сравнения матриц</w:t>
      </w:r>
    </w:p>
    <w:p xmlns:wp14="http://schemas.microsoft.com/office/word/2010/wordml" w:rsidR="00E837B5" w:rsidP="00C45E6E" w:rsidRDefault="00E837B5" w14:paraId="5043CB0F" wp14:textId="77777777">
      <w:pPr>
        <w:spacing w:line="360" w:lineRule="auto"/>
        <w:ind w:firstLine="0"/>
        <w:jc w:val="center"/>
      </w:pPr>
    </w:p>
    <w:p xmlns:wp14="http://schemas.microsoft.com/office/word/2010/wordml" w:rsidR="00E837B5" w:rsidP="00C45E6E" w:rsidRDefault="00614C23" w14:paraId="07459315" wp14:textId="77777777">
      <w:pPr>
        <w:spacing w:line="360" w:lineRule="auto"/>
        <w:ind w:firstLine="0"/>
        <w:jc w:val="center"/>
      </w:pPr>
      <w:r>
        <w:rPr>
          <w:noProof/>
        </w:rPr>
        <w:drawing>
          <wp:inline xmlns:wp14="http://schemas.microsoft.com/office/word/2010/wordprocessingDrawing" distT="0" distB="0" distL="0" distR="0" wp14:anchorId="5DE4D677" wp14:editId="7777777">
            <wp:extent cx="6010275" cy="3400425"/>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010275" cy="3400425"/>
                    </a:xfrm>
                    <a:prstGeom prst="rect">
                      <a:avLst/>
                    </a:prstGeom>
                    <a:noFill/>
                    <a:ln>
                      <a:noFill/>
                    </a:ln>
                  </pic:spPr>
                </pic:pic>
              </a:graphicData>
            </a:graphic>
          </wp:inline>
        </w:drawing>
      </w:r>
    </w:p>
    <w:p xmlns:wp14="http://schemas.microsoft.com/office/word/2010/wordml" w:rsidR="00E837B5" w:rsidP="00E837B5" w:rsidRDefault="00E837B5" w14:paraId="251B1D19" wp14:textId="77777777">
      <w:pPr>
        <w:spacing w:line="360" w:lineRule="auto"/>
        <w:ind w:firstLine="0"/>
        <w:jc w:val="center"/>
        <w:rPr>
          <w:i/>
          <w:sz w:val="20"/>
          <w:szCs w:val="20"/>
        </w:rPr>
      </w:pPr>
      <w:r>
        <w:rPr>
          <w:i/>
          <w:sz w:val="20"/>
          <w:szCs w:val="20"/>
        </w:rPr>
        <w:t>Рисунок 10 Потоковый ввод и вывод</w:t>
      </w:r>
      <w:r w:rsidR="001D0695">
        <w:rPr>
          <w:i/>
          <w:sz w:val="20"/>
          <w:szCs w:val="20"/>
        </w:rPr>
        <w:t xml:space="preserve"> </w:t>
      </w:r>
      <w:r>
        <w:rPr>
          <w:i/>
          <w:sz w:val="20"/>
          <w:szCs w:val="20"/>
        </w:rPr>
        <w:t>векторов</w:t>
      </w:r>
    </w:p>
    <w:p xmlns:wp14="http://schemas.microsoft.com/office/word/2010/wordml" w:rsidR="001D0695" w:rsidP="00E837B5" w:rsidRDefault="001D0695" w14:paraId="6537F28F" wp14:textId="77777777">
      <w:pPr>
        <w:spacing w:line="360" w:lineRule="auto"/>
        <w:ind w:firstLine="0"/>
        <w:jc w:val="center"/>
        <w:rPr>
          <w:i/>
          <w:sz w:val="20"/>
          <w:szCs w:val="20"/>
        </w:rPr>
      </w:pPr>
    </w:p>
    <w:p xmlns:wp14="http://schemas.microsoft.com/office/word/2010/wordml" w:rsidR="00E837B5" w:rsidP="00C45E6E" w:rsidRDefault="00614C23" w14:paraId="6DFB9E20" wp14:textId="77777777">
      <w:pPr>
        <w:spacing w:line="360" w:lineRule="auto"/>
        <w:ind w:firstLine="0"/>
        <w:jc w:val="center"/>
      </w:pPr>
      <w:r>
        <w:rPr>
          <w:noProof/>
        </w:rPr>
        <w:drawing>
          <wp:inline xmlns:wp14="http://schemas.microsoft.com/office/word/2010/wordprocessingDrawing" distT="0" distB="0" distL="0" distR="0" wp14:anchorId="38C192BE" wp14:editId="7777777">
            <wp:extent cx="6115050" cy="2809875"/>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115050" cy="2809875"/>
                    </a:xfrm>
                    <a:prstGeom prst="rect">
                      <a:avLst/>
                    </a:prstGeom>
                    <a:noFill/>
                    <a:ln>
                      <a:noFill/>
                    </a:ln>
                  </pic:spPr>
                </pic:pic>
              </a:graphicData>
            </a:graphic>
          </wp:inline>
        </w:drawing>
      </w:r>
    </w:p>
    <w:p xmlns:wp14="http://schemas.microsoft.com/office/word/2010/wordml" w:rsidR="00E837B5" w:rsidP="00E837B5" w:rsidRDefault="00E837B5" w14:paraId="03ECADE0" wp14:textId="77777777">
      <w:pPr>
        <w:spacing w:line="360" w:lineRule="auto"/>
        <w:ind w:firstLine="0"/>
        <w:jc w:val="center"/>
        <w:rPr>
          <w:i/>
          <w:sz w:val="20"/>
          <w:szCs w:val="20"/>
        </w:rPr>
      </w:pPr>
      <w:r>
        <w:rPr>
          <w:i/>
          <w:sz w:val="20"/>
          <w:szCs w:val="20"/>
        </w:rPr>
        <w:t>Рисунок 11 Пример бинарных математических операций с векторами</w:t>
      </w:r>
    </w:p>
    <w:p xmlns:wp14="http://schemas.microsoft.com/office/word/2010/wordml" w:rsidRPr="00E837B5" w:rsidR="00E837B5" w:rsidP="00E837B5" w:rsidRDefault="00E837B5" w14:paraId="70DF9E56" wp14:textId="77777777">
      <w:pPr>
        <w:tabs>
          <w:tab w:val="left" w:pos="4335"/>
        </w:tabs>
      </w:pPr>
    </w:p>
    <w:p xmlns:wp14="http://schemas.microsoft.com/office/word/2010/wordml" w:rsidR="000E6AA5" w:rsidP="00E869EE" w:rsidRDefault="000E6AA5" w14:paraId="52DB406D" wp14:textId="77777777">
      <w:pPr>
        <w:pStyle w:val="1"/>
        <w:pageBreakBefore/>
        <w:numPr>
          <w:ilvl w:val="0"/>
          <w:numId w:val="5"/>
        </w:numPr>
        <w:spacing w:line="360" w:lineRule="auto"/>
      </w:pPr>
      <w:bookmarkStart w:name="_Toc104067895" w:id="3"/>
      <w:r>
        <w:rPr>
          <w:rFonts w:ascii="Times New Roman" w:hAnsi="Times New Roman" w:cs="Times New Roman"/>
        </w:rPr>
        <w:t>Руководство программиста</w:t>
      </w:r>
      <w:bookmarkEnd w:id="3"/>
    </w:p>
    <w:p xmlns:wp14="http://schemas.microsoft.com/office/word/2010/wordml" w:rsidR="000E6AA5" w:rsidP="00E869EE" w:rsidRDefault="000E6AA5" w14:paraId="44423F84" wp14:textId="77777777">
      <w:pPr>
        <w:pStyle w:val="2"/>
        <w:numPr>
          <w:ilvl w:val="1"/>
          <w:numId w:val="5"/>
        </w:numPr>
        <w:spacing w:line="360" w:lineRule="auto"/>
        <w:rPr>
          <w:rFonts w:ascii="Times New Roman" w:hAnsi="Times New Roman" w:cs="Times New Roman"/>
        </w:rPr>
      </w:pPr>
      <w:bookmarkStart w:name="_Toc104067896" w:id="4"/>
      <w:r>
        <w:rPr>
          <w:rFonts w:ascii="Times New Roman" w:hAnsi="Times New Roman" w:cs="Times New Roman"/>
        </w:rPr>
        <w:t>Описание структуры программы</w:t>
      </w:r>
      <w:bookmarkEnd w:id="4"/>
    </w:p>
    <w:p xmlns:wp14="http://schemas.microsoft.com/office/word/2010/wordml" w:rsidRPr="008F364B" w:rsidR="008F364B" w:rsidP="005957BD" w:rsidRDefault="008F364B" w14:paraId="22275288" wp14:textId="77777777">
      <w:pPr>
        <w:pStyle w:val="aff"/>
        <w:spacing w:line="360" w:lineRule="auto"/>
        <w:ind w:left="0" w:firstLine="709"/>
        <w:jc w:val="both"/>
        <w:rPr>
          <w:rFonts w:ascii="Times New Roman" w:hAnsi="Times New Roman"/>
          <w:b/>
          <w:i/>
          <w:sz w:val="24"/>
          <w:szCs w:val="24"/>
          <w:lang w:val="ru-RU"/>
        </w:rPr>
      </w:pPr>
      <w:r w:rsidRPr="008F364B">
        <w:rPr>
          <w:rFonts w:ascii="Times New Roman" w:hAnsi="Times New Roman"/>
          <w:b/>
          <w:i/>
          <w:sz w:val="24"/>
          <w:szCs w:val="24"/>
          <w:lang w:val="ru-RU"/>
        </w:rPr>
        <w:t>Векторы</w:t>
      </w:r>
      <w:r w:rsidRPr="008F364B" w:rsidR="00AD166C">
        <w:rPr>
          <w:rFonts w:ascii="Times New Roman" w:hAnsi="Times New Roman"/>
          <w:b/>
          <w:i/>
          <w:sz w:val="24"/>
          <w:szCs w:val="24"/>
          <w:lang w:val="ru-RU"/>
        </w:rPr>
        <w:t xml:space="preserve"> </w:t>
      </w:r>
    </w:p>
    <w:p xmlns:wp14="http://schemas.microsoft.com/office/word/2010/wordml" w:rsidR="00AD166C" w:rsidP="005957BD" w:rsidRDefault="00AD166C" w14:paraId="63525142" wp14:textId="77777777">
      <w:pPr>
        <w:pStyle w:val="aff"/>
        <w:spacing w:line="360" w:lineRule="auto"/>
        <w:ind w:left="0" w:firstLine="709"/>
        <w:jc w:val="both"/>
        <w:rPr>
          <w:rFonts w:ascii="Times New Roman" w:hAnsi="Times New Roman"/>
          <w:sz w:val="24"/>
          <w:szCs w:val="24"/>
          <w:lang w:val="ru-RU"/>
        </w:rPr>
      </w:pPr>
      <w:r w:rsidRPr="00AD166C">
        <w:rPr>
          <w:rFonts w:ascii="Times New Roman" w:hAnsi="Times New Roman"/>
          <w:sz w:val="24"/>
          <w:szCs w:val="24"/>
          <w:lang w:val="ru-RU"/>
        </w:rPr>
        <w:t>Подключение необходимых библиотек.</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ook w:val="04A0" w:firstRow="1" w:lastRow="0" w:firstColumn="1" w:lastColumn="0" w:noHBand="0" w:noVBand="1"/>
      </w:tblPr>
      <w:tblGrid>
        <w:gridCol w:w="9627"/>
      </w:tblGrid>
      <w:tr xmlns:wp14="http://schemas.microsoft.com/office/word/2010/wordml" w:rsidRPr="00F667C7" w:rsidR="00F667C7" w:rsidTr="00B06DBB" w14:paraId="5AD22926" wp14:textId="77777777">
        <w:trPr>
          <w:trHeight w:val="1286"/>
        </w:trPr>
        <w:tc>
          <w:tcPr>
            <w:tcW w:w="9853" w:type="dxa"/>
            <w:shd w:val="clear" w:color="auto" w:fill="FFFFFF"/>
          </w:tcPr>
          <w:p w:rsidRPr="00B06DBB" w:rsidR="00B06DBB" w:rsidP="00B06DBB" w:rsidRDefault="00B06DBB" w14:paraId="1515F3EA" wp14:textId="77777777">
            <w:pPr>
              <w:ind w:left="539" w:firstLine="0"/>
            </w:pPr>
            <w:r w:rsidRPr="00B06DBB">
              <w:t>#pragma once</w:t>
            </w:r>
          </w:p>
          <w:p w:rsidRPr="00B06DBB" w:rsidR="00B06DBB" w:rsidP="00B06DBB" w:rsidRDefault="00B06DBB" w14:paraId="119CAA9C" wp14:textId="77777777">
            <w:pPr>
              <w:ind w:left="539" w:firstLine="0"/>
            </w:pPr>
            <w:r w:rsidRPr="00B06DBB">
              <w:t>#include&lt;iostream&gt;</w:t>
            </w:r>
          </w:p>
          <w:p w:rsidRPr="00B06DBB" w:rsidR="00F667C7" w:rsidP="00B06DBB" w:rsidRDefault="00B06DBB" w14:paraId="3D03B528" wp14:textId="77777777">
            <w:pPr>
              <w:ind w:left="539" w:firstLine="0"/>
              <w:rPr>
                <w:rFonts w:ascii="Bahnschrift Light" w:hAnsi="Bahnschrift Light"/>
                <w:lang w:val="en-US"/>
              </w:rPr>
            </w:pPr>
            <w:r w:rsidRPr="00B06DBB">
              <w:t>#include&lt;fstream&gt;</w:t>
            </w:r>
          </w:p>
        </w:tc>
      </w:tr>
    </w:tbl>
    <w:p xmlns:wp14="http://schemas.microsoft.com/office/word/2010/wordml" w:rsidRPr="00CD7406" w:rsidR="00F667C7" w:rsidP="00F667C7" w:rsidRDefault="00F667C7" w14:paraId="1392F77B" wp14:textId="77777777">
      <w:pPr>
        <w:spacing w:line="360" w:lineRule="auto"/>
        <w:ind w:firstLine="709"/>
        <w:jc w:val="center"/>
        <w:rPr>
          <w:sz w:val="20"/>
        </w:rPr>
      </w:pPr>
      <w:r w:rsidRPr="00CD7406">
        <w:rPr>
          <w:sz w:val="20"/>
        </w:rPr>
        <w:t xml:space="preserve">Фрагмент кода </w:t>
      </w:r>
      <w:r w:rsidR="00B06DBB">
        <w:rPr>
          <w:sz w:val="20"/>
        </w:rPr>
        <w:t>1</w:t>
      </w:r>
    </w:p>
    <w:p xmlns:wp14="http://schemas.microsoft.com/office/word/2010/wordml" w:rsidR="005957BD" w:rsidP="005957BD" w:rsidRDefault="00AD166C" w14:paraId="0E6B3498" wp14:textId="77777777">
      <w:pPr>
        <w:pStyle w:val="aff"/>
        <w:spacing w:line="360" w:lineRule="auto"/>
        <w:ind w:left="0" w:firstLine="709"/>
        <w:jc w:val="both"/>
        <w:rPr>
          <w:lang w:val="ru-RU"/>
        </w:rPr>
      </w:pPr>
      <w:r w:rsidRPr="00AD166C">
        <w:rPr>
          <w:rFonts w:ascii="Times New Roman" w:hAnsi="Times New Roman"/>
          <w:sz w:val="24"/>
          <w:szCs w:val="24"/>
          <w:lang w:val="ru-RU"/>
        </w:rPr>
        <w:t xml:space="preserve">Объявление класса векторов и их защищенных полей (длина и массив данных). Для инициализации используем шаблон класса. (массив </w:t>
      </w:r>
      <w:r w:rsidRPr="00AD166C">
        <w:rPr>
          <w:rFonts w:ascii="Times New Roman" w:hAnsi="Times New Roman"/>
          <w:sz w:val="24"/>
          <w:szCs w:val="24"/>
        </w:rPr>
        <w:t>T</w:t>
      </w:r>
      <w:r w:rsidRPr="00AD166C">
        <w:rPr>
          <w:rFonts w:ascii="Times New Roman" w:hAnsi="Times New Roman"/>
          <w:sz w:val="24"/>
          <w:szCs w:val="24"/>
          <w:lang w:val="ru-RU"/>
        </w:rPr>
        <w:t xml:space="preserve">* </w:t>
      </w:r>
      <w:r w:rsidRPr="00AD166C">
        <w:rPr>
          <w:rFonts w:ascii="Times New Roman" w:hAnsi="Times New Roman"/>
          <w:sz w:val="24"/>
          <w:szCs w:val="24"/>
        </w:rPr>
        <w:t>data</w:t>
      </w:r>
      <w:r w:rsidRPr="00AD166C">
        <w:rPr>
          <w:rFonts w:ascii="Times New Roman" w:hAnsi="Times New Roman"/>
          <w:sz w:val="24"/>
          <w:szCs w:val="24"/>
          <w:lang w:val="ru-RU"/>
        </w:rPr>
        <w:t xml:space="preserve"> – массив для хранения данных объекта, поле </w:t>
      </w:r>
      <w:r w:rsidRPr="00AD166C">
        <w:rPr>
          <w:rFonts w:ascii="Times New Roman" w:hAnsi="Times New Roman"/>
          <w:sz w:val="24"/>
          <w:szCs w:val="24"/>
        </w:rPr>
        <w:t>length</w:t>
      </w:r>
      <w:r w:rsidRPr="00AD166C">
        <w:rPr>
          <w:rFonts w:ascii="Times New Roman" w:hAnsi="Times New Roman"/>
          <w:sz w:val="24"/>
          <w:szCs w:val="24"/>
          <w:lang w:val="ru-RU"/>
        </w:rPr>
        <w:t xml:space="preserve"> отвечает за хранение длины вектора)</w:t>
      </w:r>
      <w:r w:rsidR="005957BD">
        <w:rPr>
          <w:lang w:val="ru-RU"/>
        </w:rPr>
        <w:t>.</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ook w:val="04A0" w:firstRow="1" w:lastRow="0" w:firstColumn="1" w:lastColumn="0" w:noHBand="0" w:noVBand="1"/>
      </w:tblPr>
      <w:tblGrid>
        <w:gridCol w:w="9627"/>
      </w:tblGrid>
      <w:tr xmlns:wp14="http://schemas.microsoft.com/office/word/2010/wordml" w:rsidRPr="00F667C7" w:rsidR="00B06DBB" w:rsidTr="00B06DBB" w14:paraId="44604FFF" wp14:textId="77777777">
        <w:trPr>
          <w:trHeight w:val="807"/>
        </w:trPr>
        <w:tc>
          <w:tcPr>
            <w:tcW w:w="9853" w:type="dxa"/>
            <w:shd w:val="clear" w:color="auto" w:fill="FFFFFF"/>
          </w:tcPr>
          <w:p w:rsidRPr="00B06DBB" w:rsidR="00B06DBB" w:rsidP="00B06DBB" w:rsidRDefault="00B06DBB" w14:paraId="20F65C57" wp14:textId="77777777">
            <w:pPr>
              <w:spacing w:before="0"/>
              <w:ind w:left="539" w:firstLine="0"/>
              <w:rPr>
                <w:lang w:val="en-US"/>
              </w:rPr>
            </w:pPr>
            <w:r w:rsidRPr="00B06DBB">
              <w:rPr>
                <w:lang w:val="en-US"/>
              </w:rPr>
              <w:t>protected:</w:t>
            </w:r>
          </w:p>
          <w:p w:rsidRPr="00B06DBB" w:rsidR="00B06DBB" w:rsidP="00B06DBB" w:rsidRDefault="00B06DBB" w14:paraId="2A039057" wp14:textId="77777777">
            <w:pPr>
              <w:spacing w:before="0"/>
              <w:ind w:left="539" w:firstLine="0"/>
              <w:rPr>
                <w:lang w:val="en-US"/>
              </w:rPr>
            </w:pPr>
            <w:r w:rsidRPr="00B06DBB">
              <w:rPr>
                <w:lang w:val="en-US"/>
              </w:rPr>
              <w:tab/>
            </w:r>
            <w:r w:rsidRPr="00B06DBB">
              <w:rPr>
                <w:lang w:val="en-US"/>
              </w:rPr>
              <w:t>Type* data;</w:t>
            </w:r>
          </w:p>
          <w:p w:rsidRPr="00B06DBB" w:rsidR="00B06DBB" w:rsidP="00B06DBB" w:rsidRDefault="00B06DBB" w14:paraId="65D5169A" wp14:textId="77777777">
            <w:pPr>
              <w:spacing w:before="0"/>
              <w:ind w:left="539" w:firstLine="0"/>
              <w:rPr>
                <w:rFonts w:ascii="Bahnschrift Light" w:hAnsi="Bahnschrift Light"/>
                <w:lang w:val="en-US"/>
              </w:rPr>
            </w:pPr>
            <w:r w:rsidRPr="00B06DBB">
              <w:rPr>
                <w:lang w:val="en-US"/>
              </w:rPr>
              <w:tab/>
            </w:r>
            <w:r w:rsidRPr="00B06DBB">
              <w:rPr>
                <w:lang w:val="en-US"/>
              </w:rPr>
              <w:t>int length;</w:t>
            </w:r>
          </w:p>
        </w:tc>
      </w:tr>
    </w:tbl>
    <w:p xmlns:wp14="http://schemas.microsoft.com/office/word/2010/wordml" w:rsidRPr="00CD7406" w:rsidR="00B06DBB" w:rsidP="00B06DBB" w:rsidRDefault="00B06DBB" w14:paraId="161460B7" wp14:textId="77777777">
      <w:pPr>
        <w:spacing w:line="360" w:lineRule="auto"/>
        <w:ind w:firstLine="709"/>
        <w:jc w:val="center"/>
        <w:rPr>
          <w:sz w:val="20"/>
        </w:rPr>
      </w:pPr>
      <w:r w:rsidRPr="00CD7406">
        <w:rPr>
          <w:sz w:val="20"/>
        </w:rPr>
        <w:t xml:space="preserve">Фрагмент кода </w:t>
      </w:r>
      <w:r>
        <w:rPr>
          <w:sz w:val="20"/>
        </w:rPr>
        <w:t>2</w:t>
      </w:r>
    </w:p>
    <w:p xmlns:wp14="http://schemas.microsoft.com/office/word/2010/wordml" w:rsidR="005957BD" w:rsidP="005957BD" w:rsidRDefault="00AD166C" w14:paraId="6516CDEB" wp14:textId="77777777">
      <w:pPr>
        <w:pStyle w:val="aff"/>
        <w:spacing w:line="360" w:lineRule="auto"/>
        <w:ind w:left="0" w:firstLine="709"/>
        <w:jc w:val="both"/>
        <w:rPr>
          <w:rFonts w:ascii="Times New Roman" w:hAnsi="Times New Roman"/>
          <w:sz w:val="24"/>
          <w:szCs w:val="24"/>
          <w:lang w:val="ru-RU"/>
        </w:rPr>
      </w:pPr>
      <w:r w:rsidRPr="00AD166C">
        <w:rPr>
          <w:rFonts w:ascii="Times New Roman" w:hAnsi="Times New Roman"/>
          <w:sz w:val="24"/>
          <w:szCs w:val="24"/>
          <w:lang w:val="ru-RU"/>
        </w:rPr>
        <w:t xml:space="preserve">Объявляем в секции </w:t>
      </w:r>
      <w:r w:rsidRPr="00AD166C">
        <w:rPr>
          <w:rFonts w:ascii="Times New Roman" w:hAnsi="Times New Roman"/>
          <w:sz w:val="24"/>
          <w:szCs w:val="24"/>
        </w:rPr>
        <w:t>public</w:t>
      </w:r>
      <w:r w:rsidRPr="00AD166C">
        <w:rPr>
          <w:rFonts w:ascii="Times New Roman" w:hAnsi="Times New Roman"/>
          <w:sz w:val="24"/>
          <w:szCs w:val="24"/>
          <w:lang w:val="ru-RU"/>
        </w:rPr>
        <w:t xml:space="preserve"> конструктор по умолчанию, деструктор, конструктор копирования, методы класса и перегрузку операторов.</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ook w:val="04A0" w:firstRow="1" w:lastRow="0" w:firstColumn="1" w:lastColumn="0" w:noHBand="0" w:noVBand="1"/>
      </w:tblPr>
      <w:tblGrid>
        <w:gridCol w:w="9627"/>
      </w:tblGrid>
      <w:tr xmlns:wp14="http://schemas.microsoft.com/office/word/2010/wordml" w:rsidRPr="00F667C7" w:rsidR="00B06DBB" w:rsidTr="00B06DBB" w14:paraId="17312521" wp14:textId="77777777">
        <w:trPr>
          <w:trHeight w:val="795"/>
        </w:trPr>
        <w:tc>
          <w:tcPr>
            <w:tcW w:w="9853" w:type="dxa"/>
            <w:shd w:val="clear" w:color="auto" w:fill="FFFFFF"/>
          </w:tcPr>
          <w:p w:rsidRPr="00B06DBB" w:rsidR="00B06DBB" w:rsidP="00B06DBB" w:rsidRDefault="00B06DBB" w14:paraId="61B834F0" wp14:textId="77777777">
            <w:pPr>
              <w:spacing w:before="0"/>
              <w:ind w:left="539" w:firstLine="0"/>
              <w:rPr>
                <w:lang w:val="en-US"/>
              </w:rPr>
            </w:pPr>
            <w:r w:rsidRPr="00B06DBB">
              <w:rPr>
                <w:lang w:val="en-US"/>
              </w:rPr>
              <w:t>public:</w:t>
            </w:r>
          </w:p>
          <w:p w:rsidRPr="00B06DBB" w:rsidR="00B06DBB" w:rsidP="00B06DBB" w:rsidRDefault="00B06DBB" w14:paraId="44E871BC" wp14:textId="77777777">
            <w:pPr>
              <w:spacing w:before="0"/>
              <w:ind w:left="539" w:firstLine="0"/>
              <w:rPr>
                <w:lang w:val="en-US"/>
              </w:rPr>
            </w:pPr>
            <w:r w:rsidRPr="00B06DBB">
              <w:rPr>
                <w:lang w:val="en-US"/>
              </w:rPr>
              <w:tab/>
            </w:r>
          </w:p>
          <w:p w:rsidRPr="00B06DBB" w:rsidR="00B06DBB" w:rsidP="00B06DBB" w:rsidRDefault="00B06DBB" w14:paraId="32AA72FB" wp14:textId="77777777">
            <w:pPr>
              <w:spacing w:before="0"/>
              <w:ind w:left="539" w:firstLine="0"/>
              <w:rPr>
                <w:lang w:val="en-US"/>
              </w:rPr>
            </w:pPr>
            <w:r w:rsidRPr="00B06DBB">
              <w:rPr>
                <w:lang w:val="en-US"/>
              </w:rPr>
              <w:tab/>
            </w:r>
            <w:r w:rsidRPr="00B06DBB">
              <w:rPr>
                <w:lang w:val="en-US"/>
              </w:rPr>
              <w:t>TVector(int _length = 0);</w:t>
            </w:r>
          </w:p>
          <w:p w:rsidRPr="00B06DBB" w:rsidR="00B06DBB" w:rsidP="00B06DBB" w:rsidRDefault="00B06DBB" w14:paraId="180A5307" wp14:textId="77777777">
            <w:pPr>
              <w:spacing w:before="0"/>
              <w:ind w:left="539" w:firstLine="0"/>
              <w:rPr>
                <w:lang w:val="en-US"/>
              </w:rPr>
            </w:pPr>
            <w:r w:rsidRPr="00B06DBB">
              <w:rPr>
                <w:lang w:val="en-US"/>
              </w:rPr>
              <w:tab/>
            </w:r>
            <w:r w:rsidRPr="00B06DBB">
              <w:rPr>
                <w:lang w:val="en-US"/>
              </w:rPr>
              <w:t>TVector(const TVector&lt;Type&gt;&amp; _vector);</w:t>
            </w:r>
          </w:p>
          <w:p w:rsidRPr="00B06DBB" w:rsidR="00B06DBB" w:rsidP="00B06DBB" w:rsidRDefault="00B06DBB" w14:paraId="394FD0DF" wp14:textId="77777777">
            <w:pPr>
              <w:spacing w:before="0"/>
              <w:ind w:left="539" w:firstLine="0"/>
              <w:rPr>
                <w:lang w:val="en-US"/>
              </w:rPr>
            </w:pPr>
            <w:r w:rsidRPr="00B06DBB">
              <w:rPr>
                <w:lang w:val="en-US"/>
              </w:rPr>
              <w:tab/>
            </w:r>
            <w:r w:rsidRPr="00B06DBB">
              <w:rPr>
                <w:lang w:val="en-US"/>
              </w:rPr>
              <w:t>~TVector();</w:t>
            </w:r>
          </w:p>
          <w:p w:rsidRPr="00B06DBB" w:rsidR="00B06DBB" w:rsidP="00B06DBB" w:rsidRDefault="00B06DBB" w14:paraId="4E16DDFF" wp14:textId="77777777">
            <w:pPr>
              <w:spacing w:before="0"/>
              <w:ind w:left="539" w:firstLine="0"/>
              <w:rPr>
                <w:lang w:val="en-US"/>
              </w:rPr>
            </w:pPr>
            <w:r w:rsidRPr="00B06DBB">
              <w:rPr>
                <w:lang w:val="en-US"/>
              </w:rPr>
              <w:tab/>
            </w:r>
            <w:r w:rsidRPr="00B06DBB">
              <w:rPr>
                <w:lang w:val="en-US"/>
              </w:rPr>
              <w:t>Type GetLength();</w:t>
            </w:r>
          </w:p>
          <w:p w:rsidRPr="00B06DBB" w:rsidR="00B06DBB" w:rsidP="00B06DBB" w:rsidRDefault="00B06DBB" w14:paraId="7D869949" wp14:textId="77777777">
            <w:pPr>
              <w:spacing w:before="0"/>
              <w:ind w:left="539" w:firstLine="0"/>
              <w:rPr>
                <w:lang w:val="en-US"/>
              </w:rPr>
            </w:pPr>
            <w:r w:rsidRPr="00B06DBB">
              <w:rPr>
                <w:lang w:val="en-US"/>
              </w:rPr>
              <w:tab/>
            </w:r>
            <w:r w:rsidRPr="00B06DBB">
              <w:rPr>
                <w:lang w:val="en-US"/>
              </w:rPr>
              <w:t>Type PopBack();</w:t>
            </w:r>
          </w:p>
          <w:p w:rsidRPr="00B06DBB" w:rsidR="00B06DBB" w:rsidP="00B06DBB" w:rsidRDefault="00B06DBB" w14:paraId="31198A89" wp14:textId="77777777">
            <w:pPr>
              <w:spacing w:before="0"/>
              <w:ind w:left="539" w:firstLine="0"/>
              <w:rPr>
                <w:lang w:val="en-US"/>
              </w:rPr>
            </w:pPr>
            <w:r w:rsidRPr="00B06DBB">
              <w:rPr>
                <w:lang w:val="en-US"/>
              </w:rPr>
              <w:tab/>
            </w:r>
            <w:r w:rsidRPr="00B06DBB">
              <w:rPr>
                <w:lang w:val="en-US"/>
              </w:rPr>
              <w:t>void PushBack(Type variable);</w:t>
            </w:r>
          </w:p>
          <w:p w:rsidRPr="00B06DBB" w:rsidR="00B06DBB" w:rsidP="00B06DBB" w:rsidRDefault="00B06DBB" w14:paraId="68C42D71" wp14:textId="77777777">
            <w:pPr>
              <w:spacing w:before="0"/>
              <w:ind w:left="539" w:firstLine="0"/>
              <w:rPr>
                <w:lang w:val="en-US"/>
              </w:rPr>
            </w:pPr>
            <w:r w:rsidRPr="00B06DBB">
              <w:rPr>
                <w:lang w:val="en-US"/>
              </w:rPr>
              <w:tab/>
            </w:r>
            <w:r w:rsidRPr="00B06DBB">
              <w:rPr>
                <w:lang w:val="en-US"/>
              </w:rPr>
              <w:t>Type&amp; operator[](int number);</w:t>
            </w:r>
          </w:p>
          <w:p w:rsidRPr="00B06DBB" w:rsidR="00B06DBB" w:rsidP="00B06DBB" w:rsidRDefault="00B06DBB" w14:paraId="6E8864CA" wp14:textId="77777777">
            <w:pPr>
              <w:spacing w:before="0"/>
              <w:ind w:left="539" w:firstLine="0"/>
              <w:rPr>
                <w:lang w:val="en-US"/>
              </w:rPr>
            </w:pPr>
            <w:r w:rsidRPr="00B06DBB">
              <w:rPr>
                <w:lang w:val="en-US"/>
              </w:rPr>
              <w:tab/>
            </w:r>
            <w:r w:rsidRPr="00B06DBB">
              <w:rPr>
                <w:lang w:val="en-US"/>
              </w:rPr>
              <w:t>TVector&lt;Type&gt; operator + (const TVector&lt;Type&gt;&amp; _vector);</w:t>
            </w:r>
          </w:p>
          <w:p w:rsidRPr="00B06DBB" w:rsidR="00B06DBB" w:rsidP="00B06DBB" w:rsidRDefault="00B06DBB" w14:paraId="2E730271" wp14:textId="77777777">
            <w:pPr>
              <w:spacing w:before="0"/>
              <w:ind w:left="539" w:firstLine="0"/>
              <w:rPr>
                <w:lang w:val="en-US"/>
              </w:rPr>
            </w:pPr>
            <w:r w:rsidRPr="00B06DBB">
              <w:rPr>
                <w:lang w:val="en-US"/>
              </w:rPr>
              <w:tab/>
            </w:r>
            <w:r w:rsidRPr="00B06DBB">
              <w:rPr>
                <w:lang w:val="en-US"/>
              </w:rPr>
              <w:t>TVector&lt;Type&gt; operator - (const TVector&lt;Type&gt;&amp; _vector);</w:t>
            </w:r>
          </w:p>
          <w:p w:rsidRPr="00B06DBB" w:rsidR="00B06DBB" w:rsidP="00B06DBB" w:rsidRDefault="00B06DBB" w14:paraId="294CEC4B" wp14:textId="77777777">
            <w:pPr>
              <w:spacing w:before="0"/>
              <w:ind w:left="539" w:firstLine="0"/>
              <w:rPr>
                <w:lang w:val="en-US"/>
              </w:rPr>
            </w:pPr>
            <w:r w:rsidRPr="00B06DBB">
              <w:rPr>
                <w:lang w:val="en-US"/>
              </w:rPr>
              <w:tab/>
            </w:r>
            <w:r w:rsidRPr="00B06DBB">
              <w:rPr>
                <w:lang w:val="en-US"/>
              </w:rPr>
              <w:t>TVector&lt;Type&gt; operator / (const TVector&lt;Type&gt;&amp; _vector);</w:t>
            </w:r>
          </w:p>
          <w:p w:rsidRPr="00B06DBB" w:rsidR="00B06DBB" w:rsidP="00B06DBB" w:rsidRDefault="00B06DBB" w14:paraId="1726E65E" wp14:textId="77777777">
            <w:pPr>
              <w:spacing w:before="0"/>
              <w:ind w:left="539" w:firstLine="0"/>
              <w:rPr>
                <w:lang w:val="en-US"/>
              </w:rPr>
            </w:pPr>
            <w:r w:rsidRPr="00B06DBB">
              <w:rPr>
                <w:lang w:val="en-US"/>
              </w:rPr>
              <w:tab/>
            </w:r>
            <w:r w:rsidRPr="00B06DBB">
              <w:rPr>
                <w:lang w:val="en-US"/>
              </w:rPr>
              <w:t>TVector&lt;Type&gt;&amp; operator = (const TVector&lt;Type&gt;&amp; _vector);</w:t>
            </w:r>
          </w:p>
          <w:p w:rsidRPr="00B06DBB" w:rsidR="00B06DBB" w:rsidP="00B06DBB" w:rsidRDefault="00B06DBB" w14:paraId="016A0D3B" wp14:textId="77777777">
            <w:pPr>
              <w:spacing w:before="0"/>
              <w:ind w:left="539" w:firstLine="0"/>
              <w:rPr>
                <w:lang w:val="en-US"/>
              </w:rPr>
            </w:pPr>
            <w:r w:rsidRPr="00B06DBB">
              <w:rPr>
                <w:lang w:val="en-US"/>
              </w:rPr>
              <w:tab/>
            </w:r>
            <w:r w:rsidRPr="00B06DBB">
              <w:rPr>
                <w:lang w:val="en-US"/>
              </w:rPr>
              <w:t>TVector&lt;Type&gt; operator *(const TVector&lt;Type&gt;&amp; _vector);</w:t>
            </w:r>
          </w:p>
          <w:p w:rsidRPr="00B06DBB" w:rsidR="00B06DBB" w:rsidP="00B06DBB" w:rsidRDefault="00B06DBB" w14:paraId="7F5C680D" wp14:textId="77777777">
            <w:pPr>
              <w:spacing w:before="0"/>
              <w:ind w:left="539" w:firstLine="0"/>
              <w:rPr>
                <w:lang w:val="en-US"/>
              </w:rPr>
            </w:pPr>
            <w:r w:rsidRPr="00B06DBB">
              <w:rPr>
                <w:lang w:val="en-US"/>
              </w:rPr>
              <w:tab/>
            </w:r>
            <w:r w:rsidRPr="00B06DBB">
              <w:rPr>
                <w:lang w:val="en-US"/>
              </w:rPr>
              <w:t>Type ScalarMult(const TVector&lt;Type&gt;&amp; FirstVector, const TVector&lt;Type&gt;&amp; SecondVector);</w:t>
            </w:r>
          </w:p>
          <w:p w:rsidRPr="00B06DBB" w:rsidR="00B06DBB" w:rsidP="00B06DBB" w:rsidRDefault="00B06DBB" w14:paraId="457261DA" wp14:textId="77777777">
            <w:pPr>
              <w:spacing w:before="0"/>
              <w:ind w:left="539" w:firstLine="0"/>
              <w:rPr>
                <w:lang w:val="en-US"/>
              </w:rPr>
            </w:pPr>
            <w:r w:rsidRPr="00B06DBB">
              <w:rPr>
                <w:lang w:val="en-US"/>
              </w:rPr>
              <w:tab/>
            </w:r>
            <w:r w:rsidRPr="00B06DBB">
              <w:rPr>
                <w:lang w:val="en-US"/>
              </w:rPr>
              <w:t>void ReSize(int NewLength = 0);</w:t>
            </w:r>
          </w:p>
          <w:p w:rsidRPr="00B06DBB" w:rsidR="00B06DBB" w:rsidP="00B06DBB" w:rsidRDefault="00B06DBB" w14:paraId="40FB8C50" wp14:textId="77777777">
            <w:pPr>
              <w:spacing w:before="0"/>
              <w:ind w:left="539" w:firstLine="0"/>
              <w:rPr>
                <w:rFonts w:ascii="Bahnschrift Light" w:hAnsi="Bahnschrift Light"/>
                <w:lang w:val="en-US"/>
              </w:rPr>
            </w:pPr>
            <w:r w:rsidRPr="00B06DBB">
              <w:rPr>
                <w:lang w:val="en-US"/>
              </w:rPr>
              <w:tab/>
            </w:r>
            <w:r w:rsidRPr="00B06DBB">
              <w:rPr>
                <w:lang w:val="en-US"/>
              </w:rPr>
              <w:t>bool operator == (const TVector&lt;Type&gt;&amp; _vector);</w:t>
            </w:r>
          </w:p>
        </w:tc>
      </w:tr>
    </w:tbl>
    <w:p xmlns:wp14="http://schemas.microsoft.com/office/word/2010/wordml" w:rsidRPr="00CD7406" w:rsidR="00B06DBB" w:rsidP="00B06DBB" w:rsidRDefault="00B06DBB" w14:paraId="38743976" wp14:textId="77777777">
      <w:pPr>
        <w:spacing w:line="360" w:lineRule="auto"/>
        <w:ind w:firstLine="709"/>
        <w:jc w:val="center"/>
        <w:rPr>
          <w:sz w:val="20"/>
        </w:rPr>
      </w:pPr>
      <w:r w:rsidRPr="00CD7406">
        <w:rPr>
          <w:sz w:val="20"/>
        </w:rPr>
        <w:t xml:space="preserve">Фрагмент кода </w:t>
      </w:r>
      <w:r>
        <w:rPr>
          <w:sz w:val="20"/>
        </w:rPr>
        <w:t>3</w:t>
      </w:r>
    </w:p>
    <w:p xmlns:wp14="http://schemas.microsoft.com/office/word/2010/wordml" w:rsidR="00B06DBB" w:rsidP="005957BD" w:rsidRDefault="00B06DBB" w14:paraId="144A5D23" wp14:textId="77777777">
      <w:pPr>
        <w:pStyle w:val="aff"/>
        <w:spacing w:line="360" w:lineRule="auto"/>
        <w:ind w:left="0" w:firstLine="709"/>
        <w:jc w:val="both"/>
        <w:rPr>
          <w:rFonts w:ascii="Times New Roman" w:hAnsi="Times New Roman"/>
          <w:sz w:val="24"/>
          <w:szCs w:val="24"/>
          <w:lang w:val="ru-RU"/>
        </w:rPr>
      </w:pPr>
    </w:p>
    <w:p xmlns:wp14="http://schemas.microsoft.com/office/word/2010/wordml" w:rsidR="00B06DBB" w:rsidP="00B06DBB" w:rsidRDefault="005957BD" w14:paraId="29D6B04F" wp14:textId="77777777">
      <w:pPr>
        <w:pStyle w:val="aff"/>
        <w:spacing w:line="360" w:lineRule="auto"/>
        <w:ind w:left="0" w:firstLine="709"/>
        <w:rPr>
          <w:lang w:val="ru-RU"/>
        </w:rPr>
      </w:pPr>
      <w:r w:rsidRPr="005957BD">
        <w:rPr>
          <w:lang w:val="ru-RU"/>
        </w:rPr>
        <w:t xml:space="preserve"> </w:t>
      </w:r>
    </w:p>
    <w:p xmlns:wp14="http://schemas.microsoft.com/office/word/2010/wordml" w:rsidRPr="00680306" w:rsidR="00B06DBB" w:rsidP="00680306" w:rsidRDefault="00AD166C" w14:paraId="7CF08C05" wp14:textId="77777777">
      <w:pPr>
        <w:pStyle w:val="aff"/>
        <w:spacing w:line="360" w:lineRule="auto"/>
        <w:ind w:left="0" w:firstLine="709"/>
        <w:rPr>
          <w:lang w:val="ru-RU"/>
        </w:rPr>
      </w:pPr>
      <w:r w:rsidRPr="00AD166C">
        <w:rPr>
          <w:rFonts w:ascii="Times New Roman" w:hAnsi="Times New Roman"/>
          <w:sz w:val="24"/>
          <w:szCs w:val="24"/>
          <w:lang w:val="ru-RU"/>
        </w:rPr>
        <w:t>Реализуем перегрузку потоковых операторов вво</w:t>
      </w:r>
      <w:r w:rsidR="00680306">
        <w:rPr>
          <w:rFonts w:ascii="Times New Roman" w:hAnsi="Times New Roman"/>
          <w:sz w:val="24"/>
          <w:szCs w:val="24"/>
          <w:lang w:val="ru-RU"/>
        </w:rPr>
        <w:t>да и вывода для класса векторов (операторы подробно освещаются в описании алгоритмов)</w:t>
      </w:r>
      <w:r w:rsidRPr="005957BD" w:rsidR="005957BD">
        <w:rPr>
          <w:lang w:val="ru-RU"/>
        </w:rPr>
        <w:t xml:space="preserve"> </w:t>
      </w:r>
      <w:r w:rsidR="00680306">
        <w:rPr>
          <w:lang w:val="ru-RU"/>
        </w:rPr>
        <w:t>.</w:t>
      </w:r>
    </w:p>
    <w:p xmlns:wp14="http://schemas.microsoft.com/office/word/2010/wordml" w:rsidR="00AD166C" w:rsidP="005957BD" w:rsidRDefault="00AD166C" w14:paraId="6BD379B0" wp14:textId="77777777">
      <w:pPr>
        <w:pStyle w:val="aff"/>
        <w:spacing w:line="360" w:lineRule="auto"/>
        <w:ind w:left="0" w:firstLine="709"/>
        <w:jc w:val="both"/>
        <w:rPr>
          <w:rFonts w:ascii="Times New Roman" w:hAnsi="Times New Roman"/>
          <w:sz w:val="24"/>
          <w:szCs w:val="24"/>
          <w:lang w:val="ru-RU"/>
        </w:rPr>
      </w:pPr>
      <w:r w:rsidRPr="00AD166C">
        <w:rPr>
          <w:rFonts w:ascii="Times New Roman" w:hAnsi="Times New Roman"/>
          <w:sz w:val="24"/>
          <w:szCs w:val="24"/>
          <w:lang w:val="ru-RU"/>
        </w:rPr>
        <w:t xml:space="preserve">Реализуем </w:t>
      </w:r>
      <w:r w:rsidR="00B06DBB">
        <w:rPr>
          <w:rFonts w:ascii="Times New Roman" w:hAnsi="Times New Roman"/>
          <w:sz w:val="24"/>
          <w:szCs w:val="24"/>
          <w:lang w:val="ru-RU"/>
        </w:rPr>
        <w:t>конструктор</w:t>
      </w:r>
      <w:r w:rsidR="00680306">
        <w:rPr>
          <w:rFonts w:ascii="Times New Roman" w:hAnsi="Times New Roman"/>
          <w:sz w:val="24"/>
          <w:szCs w:val="24"/>
          <w:lang w:val="ru-RU"/>
        </w:rPr>
        <w:t xml:space="preserve"> и деструктор</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ook w:val="04A0" w:firstRow="1" w:lastRow="0" w:firstColumn="1" w:lastColumn="0" w:noHBand="0" w:noVBand="1"/>
      </w:tblPr>
      <w:tblGrid>
        <w:gridCol w:w="9627"/>
      </w:tblGrid>
      <w:tr xmlns:wp14="http://schemas.microsoft.com/office/word/2010/wordml" w:rsidRPr="00F667C7" w:rsidR="00B06DBB" w:rsidTr="00B06DBB" w14:paraId="7AD2D77C" wp14:textId="77777777">
        <w:trPr>
          <w:trHeight w:val="614"/>
        </w:trPr>
        <w:tc>
          <w:tcPr>
            <w:tcW w:w="9853" w:type="dxa"/>
            <w:shd w:val="clear" w:color="auto" w:fill="FFFFFF"/>
          </w:tcPr>
          <w:p w:rsidRPr="00680306" w:rsidR="00B06DBB" w:rsidP="00B06DBB" w:rsidRDefault="00B06DBB" w14:paraId="55DCB213" wp14:textId="77777777">
            <w:pPr>
              <w:spacing w:before="0"/>
              <w:ind w:left="539" w:firstLine="0"/>
            </w:pPr>
            <w:r w:rsidRPr="00B06DBB">
              <w:rPr>
                <w:lang w:val="en-US"/>
              </w:rPr>
              <w:t>template</w:t>
            </w:r>
            <w:r w:rsidRPr="00680306">
              <w:t>&lt;</w:t>
            </w:r>
            <w:r w:rsidRPr="00B06DBB">
              <w:rPr>
                <w:lang w:val="en-US"/>
              </w:rPr>
              <w:t>class</w:t>
            </w:r>
            <w:r w:rsidRPr="00680306">
              <w:t xml:space="preserve"> </w:t>
            </w:r>
            <w:r w:rsidRPr="00B06DBB">
              <w:rPr>
                <w:lang w:val="en-US"/>
              </w:rPr>
              <w:t>Type</w:t>
            </w:r>
            <w:r w:rsidRPr="00680306">
              <w:t>&gt;</w:t>
            </w:r>
          </w:p>
          <w:p w:rsidRPr="00680306" w:rsidR="00B06DBB" w:rsidP="00B06DBB" w:rsidRDefault="00B06DBB" w14:paraId="684654D1" wp14:textId="77777777">
            <w:pPr>
              <w:spacing w:before="0"/>
              <w:ind w:left="539" w:firstLine="0"/>
            </w:pPr>
            <w:r w:rsidRPr="00B06DBB">
              <w:rPr>
                <w:lang w:val="en-US"/>
              </w:rPr>
              <w:t>inline</w:t>
            </w:r>
            <w:r w:rsidRPr="00680306">
              <w:t xml:space="preserve"> </w:t>
            </w:r>
            <w:r w:rsidRPr="00B06DBB">
              <w:rPr>
                <w:lang w:val="en-US"/>
              </w:rPr>
              <w:t>TVector</w:t>
            </w:r>
            <w:r w:rsidRPr="00680306">
              <w:t>&lt;</w:t>
            </w:r>
            <w:r w:rsidRPr="00B06DBB">
              <w:rPr>
                <w:lang w:val="en-US"/>
              </w:rPr>
              <w:t>Type</w:t>
            </w:r>
            <w:r w:rsidRPr="00680306">
              <w:t>&gt;::</w:t>
            </w:r>
            <w:r w:rsidRPr="00B06DBB">
              <w:rPr>
                <w:lang w:val="en-US"/>
              </w:rPr>
              <w:t>TVector</w:t>
            </w:r>
            <w:r w:rsidRPr="00680306">
              <w:t>(</w:t>
            </w:r>
            <w:r w:rsidRPr="00B06DBB">
              <w:rPr>
                <w:lang w:val="en-US"/>
              </w:rPr>
              <w:t>int</w:t>
            </w:r>
            <w:r w:rsidRPr="00680306">
              <w:t xml:space="preserve"> _</w:t>
            </w:r>
            <w:r w:rsidRPr="00B06DBB">
              <w:rPr>
                <w:lang w:val="en-US"/>
              </w:rPr>
              <w:t>length</w:t>
            </w:r>
            <w:r w:rsidRPr="00680306">
              <w:t>)</w:t>
            </w:r>
          </w:p>
          <w:p w:rsidRPr="00680306" w:rsidR="00B06DBB" w:rsidP="00B06DBB" w:rsidRDefault="00B06DBB" w14:paraId="668EF8AE" wp14:textId="77777777">
            <w:pPr>
              <w:spacing w:before="0"/>
              <w:ind w:left="539" w:firstLine="0"/>
            </w:pPr>
            <w:r w:rsidRPr="00680306">
              <w:t>{</w:t>
            </w:r>
          </w:p>
          <w:p w:rsidRPr="00680306" w:rsidR="00B06DBB" w:rsidP="00B06DBB" w:rsidRDefault="00B06DBB" w14:paraId="3480FF51" wp14:textId="77777777">
            <w:pPr>
              <w:spacing w:before="0"/>
              <w:ind w:left="539" w:firstLine="0"/>
            </w:pPr>
            <w:r w:rsidRPr="00680306">
              <w:tab/>
            </w:r>
            <w:r w:rsidRPr="00B06DBB">
              <w:rPr>
                <w:lang w:val="en-US"/>
              </w:rPr>
              <w:t>data</w:t>
            </w:r>
            <w:r w:rsidRPr="00680306">
              <w:t xml:space="preserve"> = 0;</w:t>
            </w:r>
          </w:p>
          <w:p w:rsidRPr="00B06DBB" w:rsidR="00B06DBB" w:rsidP="00B06DBB" w:rsidRDefault="00B06DBB" w14:paraId="2B5C5212" wp14:textId="77777777">
            <w:pPr>
              <w:spacing w:before="0"/>
              <w:ind w:left="539" w:firstLine="0"/>
              <w:rPr>
                <w:lang w:val="en-US"/>
              </w:rPr>
            </w:pPr>
            <w:r w:rsidRPr="00680306">
              <w:tab/>
            </w:r>
            <w:r w:rsidRPr="00B06DBB">
              <w:rPr>
                <w:lang w:val="en-US"/>
              </w:rPr>
              <w:t>data</w:t>
            </w:r>
            <w:r w:rsidRPr="00680306">
              <w:t xml:space="preserve"> = </w:t>
            </w:r>
            <w:r w:rsidRPr="00B06DBB">
              <w:rPr>
                <w:lang w:val="en-US"/>
              </w:rPr>
              <w:t>new</w:t>
            </w:r>
            <w:r w:rsidRPr="00680306">
              <w:t xml:space="preserve"> </w:t>
            </w:r>
            <w:r w:rsidRPr="00B06DBB">
              <w:rPr>
                <w:lang w:val="en-US"/>
              </w:rPr>
              <w:t>Type[_length];</w:t>
            </w:r>
          </w:p>
          <w:p w:rsidRPr="00B06DBB" w:rsidR="00B06DBB" w:rsidP="00B06DBB" w:rsidRDefault="00B06DBB" w14:paraId="3B7A8046" wp14:textId="77777777">
            <w:pPr>
              <w:spacing w:before="0"/>
              <w:ind w:left="539" w:firstLine="0"/>
              <w:rPr>
                <w:lang w:val="en-US"/>
              </w:rPr>
            </w:pPr>
            <w:r w:rsidRPr="00B06DBB">
              <w:rPr>
                <w:lang w:val="en-US"/>
              </w:rPr>
              <w:tab/>
            </w:r>
            <w:r w:rsidRPr="00B06DBB">
              <w:rPr>
                <w:lang w:val="en-US"/>
              </w:rPr>
              <w:t>length = _length;</w:t>
            </w:r>
          </w:p>
          <w:p w:rsidR="00B06DBB" w:rsidP="00B06DBB" w:rsidRDefault="00B06DBB" w14:paraId="2239F6FF" wp14:textId="77777777">
            <w:pPr>
              <w:spacing w:before="0"/>
              <w:ind w:left="539" w:firstLine="0"/>
            </w:pPr>
            <w:r w:rsidRPr="00B06DBB">
              <w:rPr>
                <w:lang w:val="en-US"/>
              </w:rPr>
              <w:t>}</w:t>
            </w:r>
          </w:p>
          <w:p w:rsidR="00B06DBB" w:rsidP="00B06DBB" w:rsidRDefault="00B06DBB" w14:paraId="738610EB" wp14:textId="77777777">
            <w:pPr>
              <w:spacing w:before="0"/>
              <w:ind w:firstLine="0"/>
              <w:rPr>
                <w:rFonts w:ascii="Bahnschrift Light" w:hAnsi="Bahnschrift Light"/>
              </w:rPr>
            </w:pPr>
          </w:p>
          <w:p w:rsidRPr="008F364B" w:rsidR="00680306" w:rsidP="00680306" w:rsidRDefault="00680306" w14:paraId="5B081780" wp14:textId="77777777">
            <w:pPr>
              <w:spacing w:before="0"/>
              <w:ind w:left="539" w:firstLine="0"/>
              <w:rPr>
                <w:lang w:val="en-US"/>
              </w:rPr>
            </w:pPr>
            <w:r w:rsidRPr="008F364B">
              <w:rPr>
                <w:lang w:val="en-US"/>
              </w:rPr>
              <w:t>template&lt;class Type&gt;</w:t>
            </w:r>
          </w:p>
          <w:p w:rsidRPr="008F364B" w:rsidR="00680306" w:rsidP="00680306" w:rsidRDefault="00680306" w14:paraId="630B178D" wp14:textId="77777777">
            <w:pPr>
              <w:spacing w:before="0"/>
              <w:ind w:left="539" w:firstLine="0"/>
              <w:rPr>
                <w:lang w:val="en-US"/>
              </w:rPr>
            </w:pPr>
            <w:r w:rsidRPr="008F364B">
              <w:rPr>
                <w:lang w:val="en-US"/>
              </w:rPr>
              <w:t>inline TVector&lt;Type&gt;::~TVector()</w:t>
            </w:r>
          </w:p>
          <w:p w:rsidRPr="008F364B" w:rsidR="00680306" w:rsidP="00680306" w:rsidRDefault="00680306" w14:paraId="748926B4" wp14:textId="77777777">
            <w:pPr>
              <w:spacing w:before="0"/>
              <w:ind w:left="539" w:firstLine="0"/>
              <w:rPr>
                <w:lang w:val="en-US"/>
              </w:rPr>
            </w:pPr>
            <w:r w:rsidRPr="008F364B">
              <w:rPr>
                <w:lang w:val="en-US"/>
              </w:rPr>
              <w:t>{</w:t>
            </w:r>
          </w:p>
          <w:p w:rsidRPr="008F364B" w:rsidR="00680306" w:rsidP="00680306" w:rsidRDefault="00680306" w14:paraId="6E70B875" wp14:textId="77777777">
            <w:pPr>
              <w:spacing w:before="0"/>
              <w:ind w:left="539" w:firstLine="0"/>
              <w:rPr>
                <w:lang w:val="en-US"/>
              </w:rPr>
            </w:pPr>
            <w:r w:rsidRPr="008F364B">
              <w:rPr>
                <w:lang w:val="en-US"/>
              </w:rPr>
              <w:tab/>
            </w:r>
            <w:r w:rsidRPr="008F364B">
              <w:rPr>
                <w:lang w:val="en-US"/>
              </w:rPr>
              <w:t>if (data != 0) delete[] data;</w:t>
            </w:r>
          </w:p>
          <w:p w:rsidRPr="008F364B" w:rsidR="00680306" w:rsidP="00680306" w:rsidRDefault="00680306" w14:paraId="3306BF30" wp14:textId="77777777">
            <w:pPr>
              <w:spacing w:before="0"/>
              <w:ind w:left="539" w:firstLine="0"/>
              <w:rPr>
                <w:lang w:val="en-US"/>
              </w:rPr>
            </w:pPr>
            <w:r w:rsidRPr="008F364B">
              <w:rPr>
                <w:lang w:val="en-US"/>
              </w:rPr>
              <w:tab/>
            </w:r>
            <w:r w:rsidRPr="008F364B">
              <w:rPr>
                <w:lang w:val="en-US"/>
              </w:rPr>
              <w:t>data = 0;</w:t>
            </w:r>
          </w:p>
          <w:p w:rsidRPr="00B06DBB" w:rsidR="00680306" w:rsidP="00680306" w:rsidRDefault="00680306" w14:paraId="46AE40AA" wp14:textId="77777777">
            <w:pPr>
              <w:spacing w:before="0"/>
              <w:ind w:firstLine="0"/>
              <w:rPr>
                <w:rFonts w:ascii="Bahnschrift Light" w:hAnsi="Bahnschrift Light"/>
              </w:rPr>
            </w:pPr>
            <w:r w:rsidRPr="008F364B">
              <w:rPr>
                <w:lang w:val="en-US"/>
              </w:rPr>
              <w:t>}</w:t>
            </w:r>
          </w:p>
        </w:tc>
      </w:tr>
    </w:tbl>
    <w:p xmlns:wp14="http://schemas.microsoft.com/office/word/2010/wordml" w:rsidR="00B06DBB" w:rsidP="00B06DBB" w:rsidRDefault="00B06DBB" w14:paraId="271FEF07" wp14:textId="77777777">
      <w:pPr>
        <w:spacing w:line="360" w:lineRule="auto"/>
        <w:ind w:firstLine="709"/>
        <w:jc w:val="center"/>
        <w:rPr>
          <w:sz w:val="20"/>
        </w:rPr>
      </w:pPr>
      <w:r w:rsidRPr="00CD7406">
        <w:rPr>
          <w:sz w:val="20"/>
        </w:rPr>
        <w:t xml:space="preserve">Фрагмент кода </w:t>
      </w:r>
      <w:r w:rsidR="00680306">
        <w:rPr>
          <w:sz w:val="20"/>
        </w:rPr>
        <w:t>4</w:t>
      </w:r>
    </w:p>
    <w:p xmlns:wp14="http://schemas.microsoft.com/office/word/2010/wordml" w:rsidR="005957BD" w:rsidP="005957BD" w:rsidRDefault="00AD166C" w14:paraId="29400FC1" wp14:textId="77777777">
      <w:pPr>
        <w:pStyle w:val="aff"/>
        <w:tabs>
          <w:tab w:val="left" w:pos="2460"/>
        </w:tabs>
        <w:spacing w:line="360" w:lineRule="auto"/>
        <w:ind w:left="0" w:firstLine="709"/>
        <w:jc w:val="both"/>
        <w:rPr>
          <w:lang w:val="ru-RU"/>
        </w:rPr>
      </w:pPr>
      <w:r w:rsidRPr="00AD166C">
        <w:rPr>
          <w:rFonts w:ascii="Times New Roman" w:hAnsi="Times New Roman"/>
          <w:sz w:val="24"/>
          <w:szCs w:val="24"/>
          <w:lang w:val="ru-RU"/>
        </w:rPr>
        <w:t>Реализация конструктора копирования.</w:t>
      </w:r>
      <w:r w:rsidRPr="005957BD" w:rsidR="005957BD">
        <w:t xml:space="preserve"> </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ook w:val="04A0" w:firstRow="1" w:lastRow="0" w:firstColumn="1" w:lastColumn="0" w:noHBand="0" w:noVBand="1"/>
      </w:tblPr>
      <w:tblGrid>
        <w:gridCol w:w="9627"/>
      </w:tblGrid>
      <w:tr xmlns:wp14="http://schemas.microsoft.com/office/word/2010/wordml" w:rsidRPr="00F667C7" w:rsidR="00B06DBB" w:rsidTr="00BA1A5B" w14:paraId="646EF8B1" wp14:textId="77777777">
        <w:trPr>
          <w:trHeight w:val="807"/>
        </w:trPr>
        <w:tc>
          <w:tcPr>
            <w:tcW w:w="9853" w:type="dxa"/>
            <w:shd w:val="clear" w:color="auto" w:fill="FFFFFF"/>
          </w:tcPr>
          <w:p w:rsidRPr="00B06DBB" w:rsidR="008F364B" w:rsidP="008F364B" w:rsidRDefault="008F364B" w14:paraId="0EC90CE9" wp14:textId="77777777">
            <w:pPr>
              <w:spacing w:before="0"/>
              <w:ind w:left="539" w:firstLine="0"/>
              <w:rPr>
                <w:lang w:val="en-US"/>
              </w:rPr>
            </w:pPr>
            <w:r w:rsidRPr="00B06DBB">
              <w:rPr>
                <w:lang w:val="en-US"/>
              </w:rPr>
              <w:t>template &lt;class Type&gt;</w:t>
            </w:r>
          </w:p>
          <w:p w:rsidRPr="00B06DBB" w:rsidR="008F364B" w:rsidP="008F364B" w:rsidRDefault="008F364B" w14:paraId="69D2C1F4" wp14:textId="77777777">
            <w:pPr>
              <w:spacing w:before="0"/>
              <w:ind w:left="539" w:firstLine="0"/>
              <w:rPr>
                <w:lang w:val="en-US"/>
              </w:rPr>
            </w:pPr>
            <w:r w:rsidRPr="00B06DBB">
              <w:rPr>
                <w:lang w:val="en-US"/>
              </w:rPr>
              <w:t>inline TVector&lt;Type&gt;::TVector(const TVector&lt;Type&gt;&amp; _vector)</w:t>
            </w:r>
          </w:p>
          <w:p w:rsidRPr="00B06DBB" w:rsidR="008F364B" w:rsidP="008F364B" w:rsidRDefault="008F364B" w14:paraId="28294C97" wp14:textId="77777777">
            <w:pPr>
              <w:spacing w:before="0"/>
              <w:ind w:left="539" w:firstLine="0"/>
              <w:rPr>
                <w:lang w:val="en-US"/>
              </w:rPr>
            </w:pPr>
            <w:r w:rsidRPr="00B06DBB">
              <w:rPr>
                <w:lang w:val="en-US"/>
              </w:rPr>
              <w:t>{</w:t>
            </w:r>
          </w:p>
          <w:p w:rsidRPr="00B06DBB" w:rsidR="008F364B" w:rsidP="008F364B" w:rsidRDefault="008F364B" w14:paraId="28E6D845" wp14:textId="77777777">
            <w:pPr>
              <w:spacing w:before="0"/>
              <w:ind w:left="539" w:firstLine="0"/>
              <w:rPr>
                <w:lang w:val="en-US"/>
              </w:rPr>
            </w:pPr>
            <w:r w:rsidRPr="00B06DBB">
              <w:rPr>
                <w:lang w:val="en-US"/>
              </w:rPr>
              <w:tab/>
            </w:r>
            <w:r w:rsidRPr="00B06DBB">
              <w:rPr>
                <w:lang w:val="en-US"/>
              </w:rPr>
              <w:t>if (_vector.data == 0) throw "varriable of vector is empty!";</w:t>
            </w:r>
          </w:p>
          <w:p w:rsidRPr="00B06DBB" w:rsidR="008F364B" w:rsidP="008F364B" w:rsidRDefault="008F364B" w14:paraId="28D15FC7" wp14:textId="77777777">
            <w:pPr>
              <w:spacing w:before="0"/>
              <w:ind w:left="539" w:firstLine="0"/>
              <w:rPr>
                <w:lang w:val="en-US"/>
              </w:rPr>
            </w:pPr>
            <w:r w:rsidRPr="00B06DBB">
              <w:rPr>
                <w:lang w:val="en-US"/>
              </w:rPr>
              <w:tab/>
            </w:r>
            <w:r w:rsidRPr="00B06DBB">
              <w:rPr>
                <w:lang w:val="en-US"/>
              </w:rPr>
              <w:t>else</w:t>
            </w:r>
          </w:p>
          <w:p w:rsidRPr="00B06DBB" w:rsidR="008F364B" w:rsidP="008F364B" w:rsidRDefault="008F364B" w14:paraId="0D0B3B85" wp14:textId="77777777">
            <w:pPr>
              <w:spacing w:before="0"/>
              <w:ind w:left="539" w:firstLine="0"/>
              <w:rPr>
                <w:lang w:val="en-US"/>
              </w:rPr>
            </w:pPr>
            <w:r w:rsidRPr="00B06DBB">
              <w:rPr>
                <w:lang w:val="en-US"/>
              </w:rPr>
              <w:tab/>
            </w:r>
            <w:r w:rsidRPr="00B06DBB">
              <w:rPr>
                <w:lang w:val="en-US"/>
              </w:rPr>
              <w:t>{</w:t>
            </w:r>
            <w:r w:rsidRPr="00B06DBB">
              <w:rPr>
                <w:lang w:val="en-US"/>
              </w:rPr>
              <w:tab/>
            </w:r>
            <w:r w:rsidRPr="00B06DBB">
              <w:rPr>
                <w:lang w:val="en-US"/>
              </w:rPr>
              <w:tab/>
            </w:r>
          </w:p>
          <w:p w:rsidRPr="00B06DBB" w:rsidR="008F364B" w:rsidP="008F364B" w:rsidRDefault="008F364B" w14:paraId="0C290231" wp14:textId="77777777">
            <w:pPr>
              <w:spacing w:before="0"/>
              <w:ind w:left="539" w:firstLine="0"/>
              <w:rPr>
                <w:lang w:val="en-US"/>
              </w:rPr>
            </w:pPr>
            <w:r w:rsidRPr="00B06DBB">
              <w:rPr>
                <w:lang w:val="en-US"/>
              </w:rPr>
              <w:tab/>
            </w:r>
            <w:r w:rsidRPr="00B06DBB">
              <w:rPr>
                <w:lang w:val="en-US"/>
              </w:rPr>
              <w:tab/>
            </w:r>
            <w:r w:rsidRPr="00B06DBB">
              <w:rPr>
                <w:lang w:val="en-US"/>
              </w:rPr>
              <w:t>if (data != 0)</w:t>
            </w:r>
          </w:p>
          <w:p w:rsidRPr="00B06DBB" w:rsidR="008F364B" w:rsidP="008F364B" w:rsidRDefault="008F364B" w14:paraId="42EF7971" wp14:textId="77777777">
            <w:pPr>
              <w:spacing w:before="0"/>
              <w:ind w:left="539" w:firstLine="0"/>
              <w:rPr>
                <w:lang w:val="en-US"/>
              </w:rPr>
            </w:pPr>
            <w:r w:rsidRPr="00B06DBB">
              <w:rPr>
                <w:lang w:val="en-US"/>
              </w:rPr>
              <w:tab/>
            </w:r>
            <w:r w:rsidRPr="00B06DBB">
              <w:rPr>
                <w:lang w:val="en-US"/>
              </w:rPr>
              <w:tab/>
            </w:r>
            <w:r w:rsidRPr="00B06DBB">
              <w:rPr>
                <w:lang w:val="en-US"/>
              </w:rPr>
              <w:t>{</w:t>
            </w:r>
          </w:p>
          <w:p w:rsidRPr="00B06DBB" w:rsidR="008F364B" w:rsidP="008F364B" w:rsidRDefault="008F364B" w14:paraId="11C0B943" wp14:textId="77777777">
            <w:pPr>
              <w:spacing w:before="0"/>
              <w:ind w:left="539" w:firstLine="0"/>
              <w:rPr>
                <w:lang w:val="en-US"/>
              </w:rPr>
            </w:pPr>
            <w:r w:rsidRPr="00B06DBB">
              <w:rPr>
                <w:lang w:val="en-US"/>
              </w:rPr>
              <w:tab/>
            </w:r>
            <w:r w:rsidRPr="00B06DBB">
              <w:rPr>
                <w:lang w:val="en-US"/>
              </w:rPr>
              <w:tab/>
            </w:r>
            <w:r w:rsidRPr="00B06DBB">
              <w:rPr>
                <w:lang w:val="en-US"/>
              </w:rPr>
              <w:tab/>
            </w:r>
            <w:r w:rsidRPr="00B06DBB">
              <w:rPr>
                <w:lang w:val="en-US"/>
              </w:rPr>
              <w:t>data = 0;</w:t>
            </w:r>
          </w:p>
          <w:p w:rsidRPr="00B06DBB" w:rsidR="008F364B" w:rsidP="008F364B" w:rsidRDefault="008F364B" w14:paraId="79CBA1FC" wp14:textId="77777777">
            <w:pPr>
              <w:spacing w:before="0"/>
              <w:ind w:left="539" w:firstLine="0"/>
              <w:rPr>
                <w:lang w:val="en-US"/>
              </w:rPr>
            </w:pPr>
            <w:r w:rsidRPr="00B06DBB">
              <w:rPr>
                <w:lang w:val="en-US"/>
              </w:rPr>
              <w:tab/>
            </w:r>
            <w:r w:rsidRPr="00B06DBB">
              <w:rPr>
                <w:lang w:val="en-US"/>
              </w:rPr>
              <w:tab/>
            </w:r>
            <w:r w:rsidRPr="00B06DBB">
              <w:rPr>
                <w:lang w:val="en-US"/>
              </w:rPr>
              <w:tab/>
            </w:r>
            <w:r w:rsidRPr="00B06DBB">
              <w:rPr>
                <w:lang w:val="en-US"/>
              </w:rPr>
              <w:t>delete[] data;</w:t>
            </w:r>
          </w:p>
          <w:p w:rsidRPr="00B06DBB" w:rsidR="008F364B" w:rsidP="008F364B" w:rsidRDefault="008F364B" w14:paraId="4CE289A5" wp14:textId="77777777">
            <w:pPr>
              <w:spacing w:before="0"/>
              <w:ind w:left="539" w:firstLine="0"/>
              <w:rPr>
                <w:lang w:val="en-US"/>
              </w:rPr>
            </w:pPr>
            <w:r w:rsidRPr="00B06DBB">
              <w:rPr>
                <w:lang w:val="en-US"/>
              </w:rPr>
              <w:tab/>
            </w:r>
            <w:r w:rsidRPr="00B06DBB">
              <w:rPr>
                <w:lang w:val="en-US"/>
              </w:rPr>
              <w:tab/>
            </w:r>
            <w:r w:rsidRPr="00B06DBB">
              <w:rPr>
                <w:lang w:val="en-US"/>
              </w:rPr>
              <w:tab/>
            </w:r>
            <w:r w:rsidRPr="00B06DBB">
              <w:rPr>
                <w:lang w:val="en-US"/>
              </w:rPr>
              <w:t>data = 0;</w:t>
            </w:r>
          </w:p>
          <w:p w:rsidRPr="00B06DBB" w:rsidR="008F364B" w:rsidP="008F364B" w:rsidRDefault="008F364B" w14:paraId="6BC3EFC4" wp14:textId="77777777">
            <w:pPr>
              <w:spacing w:before="0"/>
              <w:ind w:left="539" w:firstLine="0"/>
              <w:rPr>
                <w:lang w:val="en-US"/>
              </w:rPr>
            </w:pPr>
            <w:r w:rsidRPr="00B06DBB">
              <w:rPr>
                <w:lang w:val="en-US"/>
              </w:rPr>
              <w:tab/>
            </w:r>
            <w:r w:rsidRPr="00B06DBB">
              <w:rPr>
                <w:lang w:val="en-US"/>
              </w:rPr>
              <w:tab/>
            </w:r>
            <w:r w:rsidRPr="00B06DBB">
              <w:rPr>
                <w:lang w:val="en-US"/>
              </w:rPr>
              <w:tab/>
            </w:r>
            <w:r w:rsidRPr="00B06DBB">
              <w:rPr>
                <w:lang w:val="en-US"/>
              </w:rPr>
              <w:t>data = new Type[_vector.length];</w:t>
            </w:r>
          </w:p>
          <w:p w:rsidRPr="00B06DBB" w:rsidR="008F364B" w:rsidP="008F364B" w:rsidRDefault="008F364B" w14:paraId="7AE58401" wp14:textId="77777777">
            <w:pPr>
              <w:spacing w:before="0"/>
              <w:ind w:left="539" w:firstLine="0"/>
              <w:rPr>
                <w:lang w:val="en-US"/>
              </w:rPr>
            </w:pPr>
            <w:r w:rsidRPr="00B06DBB">
              <w:rPr>
                <w:lang w:val="en-US"/>
              </w:rPr>
              <w:tab/>
            </w:r>
            <w:r w:rsidRPr="00B06DBB">
              <w:rPr>
                <w:lang w:val="en-US"/>
              </w:rPr>
              <w:tab/>
            </w:r>
            <w:r w:rsidRPr="00B06DBB">
              <w:rPr>
                <w:lang w:val="en-US"/>
              </w:rPr>
              <w:t>}</w:t>
            </w:r>
          </w:p>
          <w:p w:rsidRPr="00B06DBB" w:rsidR="008F364B" w:rsidP="008F364B" w:rsidRDefault="008F364B" w14:paraId="6AC5FE92" wp14:textId="77777777">
            <w:pPr>
              <w:spacing w:before="0"/>
              <w:ind w:left="539" w:firstLine="0"/>
              <w:rPr>
                <w:lang w:val="en-US"/>
              </w:rPr>
            </w:pPr>
            <w:r w:rsidRPr="00B06DBB">
              <w:rPr>
                <w:lang w:val="en-US"/>
              </w:rPr>
              <w:tab/>
            </w:r>
            <w:r w:rsidRPr="00B06DBB">
              <w:rPr>
                <w:lang w:val="en-US"/>
              </w:rPr>
              <w:tab/>
            </w:r>
            <w:r w:rsidRPr="00B06DBB">
              <w:rPr>
                <w:lang w:val="en-US"/>
              </w:rPr>
              <w:t>else</w:t>
            </w:r>
            <w:r w:rsidRPr="00B06DBB">
              <w:rPr>
                <w:lang w:val="en-US"/>
              </w:rPr>
              <w:tab/>
            </w:r>
            <w:r w:rsidRPr="00B06DBB">
              <w:rPr>
                <w:lang w:val="en-US"/>
              </w:rPr>
              <w:tab/>
            </w:r>
          </w:p>
          <w:p w:rsidRPr="00B06DBB" w:rsidR="008F364B" w:rsidP="008F364B" w:rsidRDefault="008F364B" w14:paraId="5E6ECCF0" wp14:textId="77777777">
            <w:pPr>
              <w:spacing w:before="0"/>
              <w:ind w:left="539" w:firstLine="0"/>
              <w:rPr>
                <w:lang w:val="en-US"/>
              </w:rPr>
            </w:pPr>
            <w:r w:rsidRPr="00B06DBB">
              <w:rPr>
                <w:lang w:val="en-US"/>
              </w:rPr>
              <w:tab/>
            </w:r>
            <w:r w:rsidRPr="00B06DBB">
              <w:rPr>
                <w:lang w:val="en-US"/>
              </w:rPr>
              <w:tab/>
            </w:r>
            <w:r w:rsidRPr="00B06DBB">
              <w:rPr>
                <w:lang w:val="en-US"/>
              </w:rPr>
              <w:tab/>
            </w:r>
            <w:r w:rsidRPr="00B06DBB">
              <w:rPr>
                <w:lang w:val="en-US"/>
              </w:rPr>
              <w:t>data = new Type[_vector.length];</w:t>
            </w:r>
          </w:p>
          <w:p w:rsidRPr="00B06DBB" w:rsidR="008F364B" w:rsidP="008F364B" w:rsidRDefault="008F364B" w14:paraId="21FF4119" wp14:textId="77777777">
            <w:pPr>
              <w:spacing w:before="0"/>
              <w:ind w:left="539" w:firstLine="0"/>
              <w:rPr>
                <w:lang w:val="en-US"/>
              </w:rPr>
            </w:pPr>
            <w:r w:rsidRPr="00B06DBB">
              <w:rPr>
                <w:lang w:val="en-US"/>
              </w:rPr>
              <w:tab/>
            </w:r>
            <w:r w:rsidRPr="00B06DBB">
              <w:rPr>
                <w:lang w:val="en-US"/>
              </w:rPr>
              <w:tab/>
            </w:r>
            <w:r w:rsidRPr="00B06DBB">
              <w:rPr>
                <w:lang w:val="en-US"/>
              </w:rPr>
              <w:t>length = _vector.length;</w:t>
            </w:r>
          </w:p>
          <w:p w:rsidRPr="00B06DBB" w:rsidR="008F364B" w:rsidP="008F364B" w:rsidRDefault="008F364B" w14:paraId="792A0294" wp14:textId="77777777">
            <w:pPr>
              <w:spacing w:before="0"/>
              <w:ind w:left="539" w:firstLine="0"/>
              <w:rPr>
                <w:lang w:val="en-US"/>
              </w:rPr>
            </w:pPr>
            <w:r w:rsidRPr="00B06DBB">
              <w:rPr>
                <w:lang w:val="en-US"/>
              </w:rPr>
              <w:tab/>
            </w:r>
            <w:r w:rsidRPr="00B06DBB">
              <w:rPr>
                <w:lang w:val="en-US"/>
              </w:rPr>
              <w:tab/>
            </w:r>
            <w:r w:rsidRPr="00B06DBB">
              <w:rPr>
                <w:lang w:val="en-US"/>
              </w:rPr>
              <w:t>for (int q = 0; q &lt; length; q++)</w:t>
            </w:r>
          </w:p>
          <w:p w:rsidRPr="00B06DBB" w:rsidR="008F364B" w:rsidP="008F364B" w:rsidRDefault="008F364B" w14:paraId="0424B902" wp14:textId="77777777">
            <w:pPr>
              <w:spacing w:before="0"/>
              <w:ind w:left="539" w:firstLine="0"/>
              <w:rPr>
                <w:lang w:val="en-US"/>
              </w:rPr>
            </w:pPr>
            <w:r w:rsidRPr="00B06DBB">
              <w:rPr>
                <w:lang w:val="en-US"/>
              </w:rPr>
              <w:tab/>
            </w:r>
            <w:r w:rsidRPr="00B06DBB">
              <w:rPr>
                <w:lang w:val="en-US"/>
              </w:rPr>
              <w:tab/>
            </w:r>
            <w:r w:rsidRPr="00B06DBB">
              <w:rPr>
                <w:lang w:val="en-US"/>
              </w:rPr>
              <w:t>{</w:t>
            </w:r>
          </w:p>
          <w:p w:rsidRPr="00B06DBB" w:rsidR="008F364B" w:rsidP="008F364B" w:rsidRDefault="008F364B" w14:paraId="2044C7C7" wp14:textId="77777777">
            <w:pPr>
              <w:spacing w:before="0"/>
              <w:ind w:left="539" w:firstLine="0"/>
              <w:rPr>
                <w:lang w:val="en-US"/>
              </w:rPr>
            </w:pPr>
            <w:r w:rsidRPr="00B06DBB">
              <w:rPr>
                <w:lang w:val="en-US"/>
              </w:rPr>
              <w:tab/>
            </w:r>
            <w:r w:rsidRPr="00B06DBB">
              <w:rPr>
                <w:lang w:val="en-US"/>
              </w:rPr>
              <w:tab/>
            </w:r>
            <w:r w:rsidRPr="00B06DBB">
              <w:rPr>
                <w:lang w:val="en-US"/>
              </w:rPr>
              <w:tab/>
            </w:r>
            <w:r w:rsidRPr="00B06DBB">
              <w:rPr>
                <w:lang w:val="en-US"/>
              </w:rPr>
              <w:t>data[q] = _vector.data[q];</w:t>
            </w:r>
          </w:p>
          <w:p w:rsidRPr="00B06DBB" w:rsidR="008F364B" w:rsidP="008F364B" w:rsidRDefault="008F364B" w14:paraId="4286D95D" wp14:textId="77777777">
            <w:pPr>
              <w:spacing w:before="0"/>
              <w:ind w:left="539" w:firstLine="0"/>
              <w:rPr>
                <w:lang w:val="en-US"/>
              </w:rPr>
            </w:pPr>
            <w:r w:rsidRPr="00B06DBB">
              <w:rPr>
                <w:lang w:val="en-US"/>
              </w:rPr>
              <w:tab/>
            </w:r>
            <w:r w:rsidRPr="00B06DBB">
              <w:rPr>
                <w:lang w:val="en-US"/>
              </w:rPr>
              <w:tab/>
            </w:r>
            <w:r w:rsidRPr="00B06DBB">
              <w:rPr>
                <w:lang w:val="en-US"/>
              </w:rPr>
              <w:t>}</w:t>
            </w:r>
          </w:p>
          <w:p w:rsidRPr="00B06DBB" w:rsidR="008F364B" w:rsidP="008F364B" w:rsidRDefault="008F364B" w14:paraId="202DEC99" wp14:textId="77777777">
            <w:pPr>
              <w:spacing w:before="0"/>
              <w:ind w:left="539" w:firstLine="0"/>
              <w:rPr>
                <w:lang w:val="en-US"/>
              </w:rPr>
            </w:pPr>
            <w:r w:rsidRPr="00B06DBB">
              <w:rPr>
                <w:lang w:val="en-US"/>
              </w:rPr>
              <w:tab/>
            </w:r>
            <w:r w:rsidRPr="00B06DBB">
              <w:rPr>
                <w:lang w:val="en-US"/>
              </w:rPr>
              <w:t>}</w:t>
            </w:r>
          </w:p>
          <w:p w:rsidRPr="00B06DBB" w:rsidR="00B06DBB" w:rsidP="008F364B" w:rsidRDefault="008F364B" w14:paraId="50CBB65B" wp14:textId="77777777">
            <w:pPr>
              <w:spacing w:before="0"/>
              <w:ind w:left="539" w:firstLine="0"/>
              <w:rPr>
                <w:rFonts w:ascii="Bahnschrift Light" w:hAnsi="Bahnschrift Light"/>
                <w:lang w:val="en-US"/>
              </w:rPr>
            </w:pPr>
            <w:r w:rsidRPr="00B06DBB">
              <w:rPr>
                <w:lang w:val="en-US"/>
              </w:rPr>
              <w:t>}</w:t>
            </w:r>
          </w:p>
        </w:tc>
      </w:tr>
    </w:tbl>
    <w:p xmlns:wp14="http://schemas.microsoft.com/office/word/2010/wordml" w:rsidRPr="00CD7406" w:rsidR="00B06DBB" w:rsidP="00B06DBB" w:rsidRDefault="00B06DBB" w14:paraId="0C322207" wp14:textId="77777777">
      <w:pPr>
        <w:spacing w:line="360" w:lineRule="auto"/>
        <w:ind w:firstLine="709"/>
        <w:jc w:val="center"/>
        <w:rPr>
          <w:sz w:val="20"/>
        </w:rPr>
      </w:pPr>
      <w:r w:rsidRPr="00CD7406">
        <w:rPr>
          <w:sz w:val="20"/>
        </w:rPr>
        <w:t xml:space="preserve">Фрагмент кода </w:t>
      </w:r>
      <w:r w:rsidR="00680306">
        <w:rPr>
          <w:sz w:val="20"/>
        </w:rPr>
        <w:t>5</w:t>
      </w:r>
    </w:p>
    <w:p xmlns:wp14="http://schemas.microsoft.com/office/word/2010/wordml" w:rsidR="00680306" w:rsidP="008F364B" w:rsidRDefault="00680306" w14:paraId="637805D2" wp14:textId="77777777">
      <w:pPr>
        <w:pStyle w:val="aff"/>
        <w:spacing w:line="360" w:lineRule="auto"/>
        <w:jc w:val="both"/>
        <w:rPr>
          <w:rFonts w:ascii="Times New Roman" w:hAnsi="Times New Roman"/>
          <w:sz w:val="24"/>
          <w:szCs w:val="24"/>
          <w:lang w:val="ru-RU"/>
        </w:rPr>
      </w:pPr>
    </w:p>
    <w:p xmlns:wp14="http://schemas.microsoft.com/office/word/2010/wordml" w:rsidR="00856766" w:rsidP="008F364B" w:rsidRDefault="00AD166C" w14:paraId="17AE6ECA" wp14:textId="77777777">
      <w:pPr>
        <w:pStyle w:val="aff"/>
        <w:spacing w:line="360" w:lineRule="auto"/>
        <w:jc w:val="both"/>
        <w:rPr>
          <w:rFonts w:ascii="Times New Roman" w:hAnsi="Times New Roman"/>
          <w:sz w:val="24"/>
          <w:szCs w:val="24"/>
          <w:lang w:val="ru-RU"/>
        </w:rPr>
      </w:pPr>
      <w:r w:rsidRPr="00AD166C">
        <w:rPr>
          <w:rFonts w:ascii="Times New Roman" w:hAnsi="Times New Roman"/>
          <w:sz w:val="24"/>
          <w:szCs w:val="24"/>
          <w:lang w:val="ru-RU"/>
        </w:rPr>
        <w:t>Реализа</w:t>
      </w:r>
      <w:r w:rsidR="008F364B">
        <w:rPr>
          <w:rFonts w:ascii="Times New Roman" w:hAnsi="Times New Roman"/>
          <w:sz w:val="24"/>
          <w:szCs w:val="24"/>
          <w:lang w:val="ru-RU"/>
        </w:rPr>
        <w:t>ция метода дающего доступ к защи</w:t>
      </w:r>
      <w:r w:rsidRPr="00AD166C">
        <w:rPr>
          <w:rFonts w:ascii="Times New Roman" w:hAnsi="Times New Roman"/>
          <w:sz w:val="24"/>
          <w:szCs w:val="24"/>
          <w:lang w:val="ru-RU"/>
        </w:rPr>
        <w:t>щенному полю длины вектора.</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ook w:val="04A0" w:firstRow="1" w:lastRow="0" w:firstColumn="1" w:lastColumn="0" w:noHBand="0" w:noVBand="1"/>
      </w:tblPr>
      <w:tblGrid>
        <w:gridCol w:w="9627"/>
      </w:tblGrid>
      <w:tr xmlns:wp14="http://schemas.microsoft.com/office/word/2010/wordml" w:rsidRPr="00F667C7" w:rsidR="00B06DBB" w:rsidTr="00BA1A5B" w14:paraId="3F165250" wp14:textId="77777777">
        <w:trPr>
          <w:trHeight w:val="807"/>
        </w:trPr>
        <w:tc>
          <w:tcPr>
            <w:tcW w:w="9853" w:type="dxa"/>
            <w:shd w:val="clear" w:color="auto" w:fill="FFFFFF"/>
          </w:tcPr>
          <w:p w:rsidRPr="008F364B" w:rsidR="008F364B" w:rsidP="008F364B" w:rsidRDefault="008F364B" w14:paraId="4210BBFA" wp14:textId="77777777">
            <w:pPr>
              <w:spacing w:before="0"/>
              <w:ind w:left="539" w:firstLine="0"/>
              <w:rPr>
                <w:lang w:val="en-US"/>
              </w:rPr>
            </w:pPr>
            <w:r w:rsidRPr="008F364B">
              <w:rPr>
                <w:lang w:val="en-US"/>
              </w:rPr>
              <w:t>template&lt;class Type&gt;</w:t>
            </w:r>
          </w:p>
          <w:p w:rsidRPr="008F364B" w:rsidR="008F364B" w:rsidP="008F364B" w:rsidRDefault="008F364B" w14:paraId="49BD5471" wp14:textId="77777777">
            <w:pPr>
              <w:spacing w:before="0"/>
              <w:ind w:left="539" w:firstLine="0"/>
              <w:rPr>
                <w:lang w:val="en-US"/>
              </w:rPr>
            </w:pPr>
            <w:r w:rsidRPr="008F364B">
              <w:rPr>
                <w:lang w:val="en-US"/>
              </w:rPr>
              <w:t>inline Type TVector&lt;Type&gt;::GetLength()</w:t>
            </w:r>
          </w:p>
          <w:p w:rsidRPr="008F364B" w:rsidR="008F364B" w:rsidP="008F364B" w:rsidRDefault="008F364B" w14:paraId="10DDC6F2" wp14:textId="77777777">
            <w:pPr>
              <w:spacing w:before="0"/>
              <w:ind w:left="539" w:firstLine="0"/>
              <w:rPr>
                <w:lang w:val="en-US"/>
              </w:rPr>
            </w:pPr>
            <w:r w:rsidRPr="008F364B">
              <w:rPr>
                <w:lang w:val="en-US"/>
              </w:rPr>
              <w:t>{</w:t>
            </w:r>
          </w:p>
          <w:p w:rsidRPr="008F364B" w:rsidR="008F364B" w:rsidP="008F364B" w:rsidRDefault="008F364B" w14:paraId="2FA90B09" wp14:textId="77777777">
            <w:pPr>
              <w:spacing w:before="0"/>
              <w:ind w:left="539" w:firstLine="0"/>
              <w:rPr>
                <w:lang w:val="en-US"/>
              </w:rPr>
            </w:pPr>
            <w:r w:rsidRPr="008F364B">
              <w:rPr>
                <w:lang w:val="en-US"/>
              </w:rPr>
              <w:tab/>
            </w:r>
            <w:r w:rsidRPr="008F364B">
              <w:rPr>
                <w:lang w:val="en-US"/>
              </w:rPr>
              <w:t>return length;</w:t>
            </w:r>
          </w:p>
          <w:p w:rsidRPr="00B06DBB" w:rsidR="00B06DBB" w:rsidP="008F364B" w:rsidRDefault="008F364B" w14:paraId="6677DC93" wp14:textId="77777777">
            <w:pPr>
              <w:tabs>
                <w:tab w:val="left" w:pos="709"/>
                <w:tab w:val="left" w:pos="1418"/>
                <w:tab w:val="left" w:pos="2100"/>
              </w:tabs>
              <w:spacing w:before="0"/>
              <w:ind w:left="539" w:firstLine="0"/>
              <w:rPr>
                <w:rFonts w:ascii="Bahnschrift Light" w:hAnsi="Bahnschrift Light"/>
                <w:lang w:val="en-US"/>
              </w:rPr>
            </w:pPr>
            <w:r w:rsidRPr="008F364B">
              <w:rPr>
                <w:lang w:val="en-US"/>
              </w:rPr>
              <w:t>}</w:t>
            </w:r>
          </w:p>
        </w:tc>
      </w:tr>
    </w:tbl>
    <w:p xmlns:wp14="http://schemas.microsoft.com/office/word/2010/wordml" w:rsidR="00B06DBB" w:rsidP="00B06DBB" w:rsidRDefault="00B06DBB" w14:paraId="5CDCA255" wp14:textId="77777777">
      <w:pPr>
        <w:spacing w:line="360" w:lineRule="auto"/>
        <w:ind w:firstLine="709"/>
        <w:jc w:val="center"/>
        <w:rPr>
          <w:sz w:val="20"/>
        </w:rPr>
      </w:pPr>
      <w:r w:rsidRPr="00CD7406">
        <w:rPr>
          <w:sz w:val="20"/>
        </w:rPr>
        <w:t xml:space="preserve">Фрагмент кода </w:t>
      </w:r>
      <w:r w:rsidR="00680306">
        <w:rPr>
          <w:sz w:val="20"/>
        </w:rPr>
        <w:t>6</w:t>
      </w:r>
    </w:p>
    <w:p xmlns:wp14="http://schemas.microsoft.com/office/word/2010/wordml" w:rsidR="00B06DBB" w:rsidP="00856766" w:rsidRDefault="00AD166C" w14:paraId="2AB62ABF" wp14:textId="77777777">
      <w:pPr>
        <w:pStyle w:val="aff"/>
        <w:spacing w:line="360" w:lineRule="auto"/>
        <w:ind w:left="0" w:firstLine="709"/>
        <w:jc w:val="both"/>
        <w:rPr>
          <w:lang w:val="ru-RU"/>
        </w:rPr>
      </w:pPr>
      <w:r w:rsidRPr="00AD166C">
        <w:rPr>
          <w:rFonts w:ascii="Times New Roman" w:hAnsi="Times New Roman"/>
          <w:sz w:val="24"/>
          <w:szCs w:val="24"/>
          <w:lang w:val="ru-RU"/>
        </w:rPr>
        <w:t>Реализация всех методов класса векторов.</w:t>
      </w:r>
      <w:r w:rsidR="00856766">
        <w:rPr>
          <w:rFonts w:ascii="Times New Roman" w:hAnsi="Times New Roman"/>
          <w:sz w:val="24"/>
          <w:szCs w:val="24"/>
          <w:lang w:val="ru-RU"/>
        </w:rPr>
        <w:t xml:space="preserve"> </w:t>
      </w:r>
      <w:r w:rsidRPr="00AD166C">
        <w:rPr>
          <w:rFonts w:ascii="Times New Roman" w:hAnsi="Times New Roman"/>
          <w:sz w:val="24"/>
          <w:szCs w:val="24"/>
          <w:lang w:val="ru-RU"/>
        </w:rPr>
        <w:t xml:space="preserve">В данном блоке </w:t>
      </w:r>
      <w:r w:rsidR="00680306">
        <w:rPr>
          <w:rFonts w:ascii="Times New Roman" w:hAnsi="Times New Roman"/>
          <w:sz w:val="24"/>
          <w:szCs w:val="24"/>
          <w:lang w:val="ru-RU"/>
        </w:rPr>
        <w:t>объеденины</w:t>
      </w:r>
      <w:r w:rsidRPr="00AD166C">
        <w:rPr>
          <w:rFonts w:ascii="Times New Roman" w:hAnsi="Times New Roman"/>
          <w:sz w:val="24"/>
          <w:szCs w:val="24"/>
          <w:lang w:val="ru-RU"/>
        </w:rPr>
        <w:t xml:space="preserve"> все перегрузки операторов, имеющиеся в данном классе, в них входят: оператор сложения, вычитания, умножения, деления, обращения к конкретной координате, присвоения, равенства.</w:t>
      </w:r>
      <w:r w:rsidRPr="00856766" w:rsidR="00856766">
        <w:rPr>
          <w:lang w:val="ru-RU"/>
        </w:rPr>
        <w:t xml:space="preserve"> </w:t>
      </w:r>
    </w:p>
    <w:p xmlns:wp14="http://schemas.microsoft.com/office/word/2010/wordml" w:rsidR="00117D51" w:rsidP="00856766" w:rsidRDefault="00117D51" w14:paraId="6C566EA4" wp14:textId="77777777">
      <w:pPr>
        <w:pStyle w:val="aff"/>
        <w:spacing w:line="360" w:lineRule="auto"/>
        <w:ind w:left="0" w:firstLine="709"/>
        <w:jc w:val="both"/>
        <w:rPr>
          <w:lang w:val="ru-RU"/>
        </w:rPr>
      </w:pPr>
      <w:r>
        <w:rPr>
          <w:rFonts w:ascii="Times New Roman" w:hAnsi="Times New Roman"/>
          <w:sz w:val="24"/>
          <w:szCs w:val="24"/>
          <w:lang w:val="ru-RU"/>
        </w:rPr>
        <w:t>Подробнее мы их рассмотрим в разделе «описания алгоритмов».</w:t>
      </w:r>
    </w:p>
    <w:p xmlns:wp14="http://schemas.microsoft.com/office/word/2010/wordml" w:rsidR="00AD166C" w:rsidP="00F44E8C" w:rsidRDefault="00F44E8C" w14:paraId="445DC349" wp14:textId="77777777">
      <w:pPr>
        <w:pStyle w:val="aff"/>
        <w:tabs>
          <w:tab w:val="left" w:pos="1060"/>
        </w:tabs>
        <w:spacing w:line="360" w:lineRule="auto"/>
        <w:ind w:left="0" w:firstLine="709"/>
        <w:jc w:val="both"/>
        <w:rPr>
          <w:rFonts w:ascii="Times New Roman" w:hAnsi="Times New Roman"/>
          <w:sz w:val="24"/>
          <w:szCs w:val="24"/>
          <w:lang w:val="ru-RU"/>
        </w:rPr>
      </w:pPr>
      <w:r>
        <w:rPr>
          <w:rFonts w:ascii="Times New Roman" w:hAnsi="Times New Roman"/>
          <w:sz w:val="24"/>
          <w:szCs w:val="24"/>
          <w:lang w:val="ru-RU"/>
        </w:rPr>
        <w:t>Р</w:t>
      </w:r>
      <w:r w:rsidRPr="00AD166C" w:rsidR="00AD166C">
        <w:rPr>
          <w:rFonts w:ascii="Times New Roman" w:hAnsi="Times New Roman"/>
          <w:sz w:val="24"/>
          <w:szCs w:val="24"/>
          <w:lang w:val="ru-RU"/>
        </w:rPr>
        <w:t>еализация метода, позволяющего изменить длину исходного вектора.</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ook w:val="04A0" w:firstRow="1" w:lastRow="0" w:firstColumn="1" w:lastColumn="0" w:noHBand="0" w:noVBand="1"/>
      </w:tblPr>
      <w:tblGrid>
        <w:gridCol w:w="9627"/>
      </w:tblGrid>
      <w:tr xmlns:wp14="http://schemas.microsoft.com/office/word/2010/wordml" w:rsidRPr="00F667C7" w:rsidR="00B06DBB" w:rsidTr="00BA1A5B" w14:paraId="6A1D9891" wp14:textId="77777777">
        <w:trPr>
          <w:trHeight w:val="807"/>
        </w:trPr>
        <w:tc>
          <w:tcPr>
            <w:tcW w:w="9853" w:type="dxa"/>
            <w:shd w:val="clear" w:color="auto" w:fill="FFFFFF"/>
          </w:tcPr>
          <w:p w:rsidRPr="008F364B" w:rsidR="008F364B" w:rsidP="008F364B" w:rsidRDefault="008F364B" w14:paraId="43BEC940" wp14:textId="77777777">
            <w:pPr>
              <w:spacing w:before="0"/>
              <w:ind w:left="539" w:firstLine="0"/>
              <w:rPr>
                <w:lang w:val="en-US"/>
              </w:rPr>
            </w:pPr>
            <w:r w:rsidRPr="008F364B">
              <w:rPr>
                <w:lang w:val="en-US"/>
              </w:rPr>
              <w:t>template&lt;class Type&gt;</w:t>
            </w:r>
          </w:p>
          <w:p w:rsidRPr="008F364B" w:rsidR="008F364B" w:rsidP="008F364B" w:rsidRDefault="008F364B" w14:paraId="3843254C" wp14:textId="77777777">
            <w:pPr>
              <w:spacing w:before="0"/>
              <w:ind w:left="539" w:firstLine="0"/>
              <w:rPr>
                <w:lang w:val="en-US"/>
              </w:rPr>
            </w:pPr>
            <w:r w:rsidRPr="008F364B">
              <w:rPr>
                <w:lang w:val="en-US"/>
              </w:rPr>
              <w:t>inline void TVector&lt;Type&gt;::ReSize(int NewLength)</w:t>
            </w:r>
          </w:p>
          <w:p w:rsidRPr="008F364B" w:rsidR="008F364B" w:rsidP="008F364B" w:rsidRDefault="008F364B" w14:paraId="54DE2FC3" wp14:textId="77777777">
            <w:pPr>
              <w:spacing w:before="0"/>
              <w:ind w:left="539" w:firstLine="0"/>
              <w:rPr>
                <w:lang w:val="en-US"/>
              </w:rPr>
            </w:pPr>
            <w:r w:rsidRPr="008F364B">
              <w:rPr>
                <w:lang w:val="en-US"/>
              </w:rPr>
              <w:t>{</w:t>
            </w:r>
          </w:p>
          <w:p w:rsidRPr="008F364B" w:rsidR="008F364B" w:rsidP="008F364B" w:rsidRDefault="008F364B" w14:paraId="5F46233F" wp14:textId="77777777">
            <w:pPr>
              <w:spacing w:before="0"/>
              <w:ind w:left="539" w:firstLine="0"/>
              <w:rPr>
                <w:lang w:val="en-US"/>
              </w:rPr>
            </w:pPr>
            <w:r w:rsidRPr="008F364B">
              <w:rPr>
                <w:lang w:val="en-US"/>
              </w:rPr>
              <w:tab/>
            </w:r>
            <w:r w:rsidRPr="008F364B">
              <w:rPr>
                <w:lang w:val="en-US"/>
              </w:rPr>
              <w:t>if (NewLength &lt; 0) throw "The new length (or equals) less than zero";</w:t>
            </w:r>
          </w:p>
          <w:p w:rsidRPr="008F364B" w:rsidR="008F364B" w:rsidP="008F364B" w:rsidRDefault="008F364B" w14:paraId="500607F3" wp14:textId="77777777">
            <w:pPr>
              <w:spacing w:before="0"/>
              <w:ind w:left="539" w:firstLine="0"/>
              <w:rPr>
                <w:lang w:val="en-US"/>
              </w:rPr>
            </w:pPr>
            <w:r w:rsidRPr="008F364B">
              <w:rPr>
                <w:lang w:val="en-US"/>
              </w:rPr>
              <w:tab/>
            </w:r>
            <w:r w:rsidRPr="008F364B">
              <w:rPr>
                <w:lang w:val="en-US"/>
              </w:rPr>
              <w:t>if (NewLength &gt;= 0)</w:t>
            </w:r>
          </w:p>
          <w:p w:rsidRPr="008F364B" w:rsidR="008F364B" w:rsidP="008F364B" w:rsidRDefault="008F364B" w14:paraId="73D51EE8" wp14:textId="77777777">
            <w:pPr>
              <w:spacing w:before="0"/>
              <w:ind w:left="539" w:firstLine="0"/>
              <w:rPr>
                <w:lang w:val="en-US"/>
              </w:rPr>
            </w:pPr>
            <w:r w:rsidRPr="008F364B">
              <w:rPr>
                <w:lang w:val="en-US"/>
              </w:rPr>
              <w:tab/>
            </w:r>
            <w:r w:rsidRPr="008F364B">
              <w:rPr>
                <w:lang w:val="en-US"/>
              </w:rPr>
              <w:t>{</w:t>
            </w:r>
          </w:p>
          <w:p w:rsidRPr="008F364B" w:rsidR="008F364B" w:rsidP="008F364B" w:rsidRDefault="008F364B" w14:paraId="2EC7198F" wp14:textId="77777777">
            <w:pPr>
              <w:spacing w:before="0"/>
              <w:ind w:left="539" w:firstLine="0"/>
              <w:rPr>
                <w:lang w:val="en-US"/>
              </w:rPr>
            </w:pPr>
            <w:r w:rsidRPr="008F364B">
              <w:rPr>
                <w:lang w:val="en-US"/>
              </w:rPr>
              <w:tab/>
            </w:r>
            <w:r w:rsidRPr="008F364B">
              <w:rPr>
                <w:lang w:val="en-US"/>
              </w:rPr>
              <w:tab/>
            </w:r>
            <w:r w:rsidRPr="008F364B">
              <w:rPr>
                <w:lang w:val="en-US"/>
              </w:rPr>
              <w:t>Type* temporary = new Type[NewLength];</w:t>
            </w:r>
          </w:p>
          <w:p w:rsidRPr="008F364B" w:rsidR="008F364B" w:rsidP="008F364B" w:rsidRDefault="008F364B" w14:paraId="3C0C2B59" wp14:textId="77777777">
            <w:pPr>
              <w:spacing w:before="0"/>
              <w:ind w:left="539" w:firstLine="0"/>
              <w:rPr>
                <w:lang w:val="en-US"/>
              </w:rPr>
            </w:pPr>
            <w:r w:rsidRPr="008F364B">
              <w:rPr>
                <w:lang w:val="en-US"/>
              </w:rPr>
              <w:tab/>
            </w:r>
            <w:r w:rsidRPr="008F364B">
              <w:rPr>
                <w:lang w:val="en-US"/>
              </w:rPr>
              <w:tab/>
            </w:r>
            <w:r w:rsidRPr="008F364B">
              <w:rPr>
                <w:lang w:val="en-US"/>
              </w:rPr>
              <w:t>for (int q = 0; q &lt; NewLength; q++)</w:t>
            </w:r>
          </w:p>
          <w:p w:rsidRPr="008F364B" w:rsidR="008F364B" w:rsidP="008F364B" w:rsidRDefault="008F364B" w14:paraId="0B202F5E" wp14:textId="77777777">
            <w:pPr>
              <w:spacing w:before="0"/>
              <w:ind w:left="539" w:firstLine="0"/>
              <w:rPr>
                <w:lang w:val="en-US"/>
              </w:rPr>
            </w:pPr>
            <w:r w:rsidRPr="008F364B">
              <w:rPr>
                <w:lang w:val="en-US"/>
              </w:rPr>
              <w:tab/>
            </w:r>
            <w:r w:rsidRPr="008F364B">
              <w:rPr>
                <w:lang w:val="en-US"/>
              </w:rPr>
              <w:tab/>
            </w:r>
            <w:r w:rsidRPr="008F364B">
              <w:rPr>
                <w:lang w:val="en-US"/>
              </w:rPr>
              <w:t>{</w:t>
            </w:r>
          </w:p>
          <w:p w:rsidRPr="008F364B" w:rsidR="008F364B" w:rsidP="008F364B" w:rsidRDefault="008F364B" w14:paraId="58F02D42" wp14:textId="77777777">
            <w:pPr>
              <w:spacing w:before="0"/>
              <w:ind w:left="539" w:firstLine="0"/>
              <w:rPr>
                <w:lang w:val="en-US"/>
              </w:rPr>
            </w:pPr>
            <w:r w:rsidRPr="008F364B">
              <w:rPr>
                <w:lang w:val="en-US"/>
              </w:rPr>
              <w:tab/>
            </w:r>
            <w:r w:rsidRPr="008F364B">
              <w:rPr>
                <w:lang w:val="en-US"/>
              </w:rPr>
              <w:tab/>
            </w:r>
            <w:r w:rsidRPr="008F364B">
              <w:rPr>
                <w:lang w:val="en-US"/>
              </w:rPr>
              <w:tab/>
            </w:r>
            <w:r w:rsidRPr="008F364B">
              <w:rPr>
                <w:lang w:val="en-US"/>
              </w:rPr>
              <w:t>temporary[q] = data[q];</w:t>
            </w:r>
          </w:p>
          <w:p w:rsidRPr="008F364B" w:rsidR="008F364B" w:rsidP="008F364B" w:rsidRDefault="008F364B" w14:paraId="1301A7DE" wp14:textId="77777777">
            <w:pPr>
              <w:spacing w:before="0"/>
              <w:ind w:left="539" w:firstLine="0"/>
              <w:rPr>
                <w:lang w:val="en-US"/>
              </w:rPr>
            </w:pPr>
            <w:r w:rsidRPr="008F364B">
              <w:rPr>
                <w:lang w:val="en-US"/>
              </w:rPr>
              <w:tab/>
            </w:r>
            <w:r w:rsidRPr="008F364B">
              <w:rPr>
                <w:lang w:val="en-US"/>
              </w:rPr>
              <w:tab/>
            </w:r>
            <w:r w:rsidRPr="008F364B">
              <w:rPr>
                <w:lang w:val="en-US"/>
              </w:rPr>
              <w:t>}</w:t>
            </w:r>
          </w:p>
          <w:p w:rsidRPr="008F364B" w:rsidR="008F364B" w:rsidP="008F364B" w:rsidRDefault="008F364B" w14:paraId="463F29E8" wp14:textId="77777777">
            <w:pPr>
              <w:spacing w:before="0"/>
              <w:ind w:left="539" w:firstLine="0"/>
              <w:rPr>
                <w:lang w:val="en-US"/>
              </w:rPr>
            </w:pPr>
          </w:p>
          <w:p w:rsidRPr="008F364B" w:rsidR="008F364B" w:rsidP="008F364B" w:rsidRDefault="008F364B" w14:paraId="3521D931" wp14:textId="77777777">
            <w:pPr>
              <w:spacing w:before="0"/>
              <w:ind w:left="539" w:firstLine="0"/>
              <w:rPr>
                <w:lang w:val="en-US"/>
              </w:rPr>
            </w:pPr>
            <w:r w:rsidRPr="008F364B">
              <w:rPr>
                <w:lang w:val="en-US"/>
              </w:rPr>
              <w:tab/>
            </w:r>
            <w:r w:rsidRPr="008F364B">
              <w:rPr>
                <w:lang w:val="en-US"/>
              </w:rPr>
              <w:tab/>
            </w:r>
            <w:r w:rsidRPr="008F364B">
              <w:rPr>
                <w:lang w:val="en-US"/>
              </w:rPr>
              <w:t>data = 0;</w:t>
            </w:r>
          </w:p>
          <w:p w:rsidRPr="008F364B" w:rsidR="008F364B" w:rsidP="008F364B" w:rsidRDefault="008F364B" w14:paraId="725D2201" wp14:textId="77777777">
            <w:pPr>
              <w:spacing w:before="0"/>
              <w:ind w:left="539" w:firstLine="0"/>
              <w:rPr>
                <w:lang w:val="en-US"/>
              </w:rPr>
            </w:pPr>
            <w:r w:rsidRPr="008F364B">
              <w:rPr>
                <w:lang w:val="en-US"/>
              </w:rPr>
              <w:tab/>
            </w:r>
            <w:r w:rsidRPr="008F364B">
              <w:rPr>
                <w:lang w:val="en-US"/>
              </w:rPr>
              <w:tab/>
            </w:r>
            <w:r w:rsidRPr="008F364B">
              <w:rPr>
                <w:lang w:val="en-US"/>
              </w:rPr>
              <w:t>delete[] data;</w:t>
            </w:r>
          </w:p>
          <w:p w:rsidRPr="008F364B" w:rsidR="008F364B" w:rsidP="008F364B" w:rsidRDefault="008F364B" w14:paraId="1D954F40" wp14:textId="77777777">
            <w:pPr>
              <w:spacing w:before="0"/>
              <w:ind w:left="539" w:firstLine="0"/>
              <w:rPr>
                <w:lang w:val="en-US"/>
              </w:rPr>
            </w:pPr>
            <w:r w:rsidRPr="008F364B">
              <w:rPr>
                <w:lang w:val="en-US"/>
              </w:rPr>
              <w:tab/>
            </w:r>
            <w:r w:rsidRPr="008F364B">
              <w:rPr>
                <w:lang w:val="en-US"/>
              </w:rPr>
              <w:tab/>
            </w:r>
            <w:r w:rsidRPr="008F364B">
              <w:rPr>
                <w:lang w:val="en-US"/>
              </w:rPr>
              <w:t>data = 0;</w:t>
            </w:r>
          </w:p>
          <w:p w:rsidRPr="008F364B" w:rsidR="008F364B" w:rsidP="008F364B" w:rsidRDefault="008F364B" w14:paraId="3B7B4B86" wp14:textId="77777777">
            <w:pPr>
              <w:spacing w:before="0"/>
              <w:ind w:left="539" w:firstLine="0"/>
              <w:rPr>
                <w:lang w:val="en-US"/>
              </w:rPr>
            </w:pPr>
          </w:p>
          <w:p w:rsidRPr="008F364B" w:rsidR="008F364B" w:rsidP="008F364B" w:rsidRDefault="008F364B" w14:paraId="26A73DF1" wp14:textId="77777777">
            <w:pPr>
              <w:spacing w:before="0"/>
              <w:ind w:left="539" w:firstLine="0"/>
              <w:rPr>
                <w:lang w:val="en-US"/>
              </w:rPr>
            </w:pPr>
            <w:r w:rsidRPr="008F364B">
              <w:rPr>
                <w:lang w:val="en-US"/>
              </w:rPr>
              <w:tab/>
            </w:r>
            <w:r w:rsidRPr="008F364B">
              <w:rPr>
                <w:lang w:val="en-US"/>
              </w:rPr>
              <w:tab/>
            </w:r>
            <w:r w:rsidRPr="008F364B">
              <w:rPr>
                <w:lang w:val="en-US"/>
              </w:rPr>
              <w:t>data = new Type[NewLength];</w:t>
            </w:r>
          </w:p>
          <w:p w:rsidRPr="008F364B" w:rsidR="008F364B" w:rsidP="008F364B" w:rsidRDefault="008F364B" w14:paraId="518888CA" wp14:textId="77777777">
            <w:pPr>
              <w:spacing w:before="0"/>
              <w:ind w:left="539" w:firstLine="0"/>
              <w:rPr>
                <w:lang w:val="en-US"/>
              </w:rPr>
            </w:pPr>
            <w:r w:rsidRPr="008F364B">
              <w:rPr>
                <w:lang w:val="en-US"/>
              </w:rPr>
              <w:tab/>
            </w:r>
            <w:r w:rsidRPr="008F364B">
              <w:rPr>
                <w:lang w:val="en-US"/>
              </w:rPr>
              <w:tab/>
            </w:r>
            <w:r w:rsidRPr="008F364B">
              <w:rPr>
                <w:lang w:val="en-US"/>
              </w:rPr>
              <w:t>length = NewLength;</w:t>
            </w:r>
          </w:p>
          <w:p w:rsidRPr="008F364B" w:rsidR="008F364B" w:rsidP="008F364B" w:rsidRDefault="008F364B" w14:paraId="3A0FF5F2" wp14:textId="77777777">
            <w:pPr>
              <w:spacing w:before="0"/>
              <w:ind w:left="539" w:firstLine="0"/>
              <w:rPr>
                <w:lang w:val="en-US"/>
              </w:rPr>
            </w:pPr>
          </w:p>
          <w:p w:rsidRPr="008F364B" w:rsidR="008F364B" w:rsidP="008F364B" w:rsidRDefault="008F364B" w14:paraId="76A072CE" wp14:textId="77777777">
            <w:pPr>
              <w:spacing w:before="0"/>
              <w:ind w:left="539" w:firstLine="0"/>
              <w:rPr>
                <w:lang w:val="en-US"/>
              </w:rPr>
            </w:pPr>
            <w:r w:rsidRPr="008F364B">
              <w:rPr>
                <w:lang w:val="en-US"/>
              </w:rPr>
              <w:tab/>
            </w:r>
            <w:r w:rsidRPr="008F364B">
              <w:rPr>
                <w:lang w:val="en-US"/>
              </w:rPr>
              <w:tab/>
            </w:r>
            <w:r w:rsidRPr="008F364B">
              <w:rPr>
                <w:lang w:val="en-US"/>
              </w:rPr>
              <w:t>for (int q = 0; q &lt; length; q++)</w:t>
            </w:r>
          </w:p>
          <w:p w:rsidRPr="008F364B" w:rsidR="008F364B" w:rsidP="008F364B" w:rsidRDefault="008F364B" w14:paraId="2BD2EFF5" wp14:textId="77777777">
            <w:pPr>
              <w:spacing w:before="0"/>
              <w:ind w:left="539" w:firstLine="0"/>
              <w:rPr>
                <w:lang w:val="en-US"/>
              </w:rPr>
            </w:pPr>
            <w:r w:rsidRPr="008F364B">
              <w:rPr>
                <w:lang w:val="en-US"/>
              </w:rPr>
              <w:tab/>
            </w:r>
            <w:r w:rsidRPr="008F364B">
              <w:rPr>
                <w:lang w:val="en-US"/>
              </w:rPr>
              <w:tab/>
            </w:r>
            <w:r w:rsidRPr="008F364B">
              <w:rPr>
                <w:lang w:val="en-US"/>
              </w:rPr>
              <w:tab/>
            </w:r>
            <w:r w:rsidRPr="008F364B">
              <w:rPr>
                <w:lang w:val="en-US"/>
              </w:rPr>
              <w:t>data[q] = temporary[q];</w:t>
            </w:r>
          </w:p>
          <w:p w:rsidRPr="008F364B" w:rsidR="008F364B" w:rsidP="008F364B" w:rsidRDefault="008F364B" w14:paraId="2947CA93" wp14:textId="77777777">
            <w:pPr>
              <w:spacing w:before="0"/>
              <w:ind w:left="539" w:firstLine="0"/>
              <w:rPr>
                <w:lang w:val="en-US"/>
              </w:rPr>
            </w:pPr>
            <w:r w:rsidRPr="008F364B">
              <w:rPr>
                <w:lang w:val="en-US"/>
              </w:rPr>
              <w:tab/>
            </w:r>
            <w:r w:rsidRPr="008F364B">
              <w:rPr>
                <w:lang w:val="en-US"/>
              </w:rPr>
              <w:tab/>
            </w:r>
            <w:r w:rsidRPr="008F364B">
              <w:rPr>
                <w:lang w:val="en-US"/>
              </w:rPr>
              <w:t>temporary = 0;</w:t>
            </w:r>
          </w:p>
          <w:p w:rsidRPr="008F364B" w:rsidR="008F364B" w:rsidP="008F364B" w:rsidRDefault="008F364B" w14:paraId="4EFBA59F" wp14:textId="77777777">
            <w:pPr>
              <w:spacing w:before="0"/>
              <w:ind w:left="539" w:firstLine="0"/>
              <w:rPr>
                <w:lang w:val="en-US"/>
              </w:rPr>
            </w:pPr>
            <w:r w:rsidRPr="008F364B">
              <w:rPr>
                <w:lang w:val="en-US"/>
              </w:rPr>
              <w:tab/>
            </w:r>
            <w:r w:rsidRPr="008F364B">
              <w:rPr>
                <w:lang w:val="en-US"/>
              </w:rPr>
              <w:tab/>
            </w:r>
            <w:r w:rsidRPr="008F364B">
              <w:rPr>
                <w:lang w:val="en-US"/>
              </w:rPr>
              <w:t>delete[] temporary;</w:t>
            </w:r>
          </w:p>
          <w:p w:rsidRPr="008F364B" w:rsidR="008F364B" w:rsidP="008F364B" w:rsidRDefault="008F364B" w14:paraId="3EDA5EC4" wp14:textId="77777777">
            <w:pPr>
              <w:spacing w:before="0"/>
              <w:ind w:left="539" w:firstLine="0"/>
              <w:rPr>
                <w:lang w:val="en-US"/>
              </w:rPr>
            </w:pPr>
            <w:r w:rsidRPr="008F364B">
              <w:rPr>
                <w:lang w:val="en-US"/>
              </w:rPr>
              <w:tab/>
            </w:r>
            <w:r w:rsidRPr="008F364B">
              <w:rPr>
                <w:lang w:val="en-US"/>
              </w:rPr>
              <w:tab/>
            </w:r>
            <w:r w:rsidRPr="008F364B">
              <w:rPr>
                <w:lang w:val="en-US"/>
              </w:rPr>
              <w:t>temporary = 0;</w:t>
            </w:r>
          </w:p>
          <w:p w:rsidRPr="008F364B" w:rsidR="008F364B" w:rsidP="008F364B" w:rsidRDefault="008F364B" w14:paraId="0E418489" wp14:textId="77777777">
            <w:pPr>
              <w:spacing w:before="0"/>
              <w:ind w:left="539" w:firstLine="0"/>
              <w:rPr>
                <w:lang w:val="en-US"/>
              </w:rPr>
            </w:pPr>
            <w:r w:rsidRPr="008F364B">
              <w:rPr>
                <w:lang w:val="en-US"/>
              </w:rPr>
              <w:tab/>
            </w:r>
            <w:r w:rsidRPr="008F364B">
              <w:rPr>
                <w:lang w:val="en-US"/>
              </w:rPr>
              <w:t>}</w:t>
            </w:r>
          </w:p>
          <w:p w:rsidRPr="008F364B" w:rsidR="008F364B" w:rsidP="008F364B" w:rsidRDefault="008F364B" w14:paraId="5630AD66" wp14:textId="77777777">
            <w:pPr>
              <w:spacing w:before="0"/>
              <w:ind w:left="539" w:firstLine="0"/>
              <w:rPr>
                <w:lang w:val="en-US"/>
              </w:rPr>
            </w:pPr>
          </w:p>
          <w:p w:rsidRPr="00B06DBB" w:rsidR="00B06DBB" w:rsidP="008F364B" w:rsidRDefault="008F364B" w14:paraId="7A8AD0BE" wp14:textId="77777777">
            <w:pPr>
              <w:spacing w:before="0"/>
              <w:ind w:left="539" w:firstLine="0"/>
              <w:rPr>
                <w:rFonts w:ascii="Bahnschrift Light" w:hAnsi="Bahnschrift Light"/>
                <w:lang w:val="en-US"/>
              </w:rPr>
            </w:pPr>
            <w:r w:rsidRPr="008F364B">
              <w:rPr>
                <w:lang w:val="en-US"/>
              </w:rPr>
              <w:t>}</w:t>
            </w:r>
          </w:p>
        </w:tc>
      </w:tr>
    </w:tbl>
    <w:p xmlns:wp14="http://schemas.microsoft.com/office/word/2010/wordml" w:rsidRPr="00CD7406" w:rsidR="00B06DBB" w:rsidP="00B06DBB" w:rsidRDefault="00B06DBB" w14:paraId="571A3BB1" wp14:textId="77777777">
      <w:pPr>
        <w:spacing w:line="360" w:lineRule="auto"/>
        <w:ind w:firstLine="709"/>
        <w:jc w:val="center"/>
        <w:rPr>
          <w:sz w:val="20"/>
        </w:rPr>
      </w:pPr>
      <w:r w:rsidRPr="00CD7406">
        <w:rPr>
          <w:sz w:val="20"/>
        </w:rPr>
        <w:t xml:space="preserve">Фрагмент кода </w:t>
      </w:r>
      <w:r w:rsidR="00680306">
        <w:rPr>
          <w:sz w:val="20"/>
        </w:rPr>
        <w:t>7</w:t>
      </w:r>
    </w:p>
    <w:p xmlns:wp14="http://schemas.microsoft.com/office/word/2010/wordml" w:rsidR="00680306" w:rsidP="008F364B" w:rsidRDefault="00680306" w14:paraId="61829076" wp14:textId="77777777">
      <w:pPr>
        <w:spacing w:line="276" w:lineRule="auto"/>
        <w:ind w:firstLine="709"/>
        <w:rPr>
          <w:b/>
          <w:i/>
        </w:rPr>
      </w:pPr>
    </w:p>
    <w:p xmlns:wp14="http://schemas.microsoft.com/office/word/2010/wordml" w:rsidR="00680306" w:rsidP="008F364B" w:rsidRDefault="00680306" w14:paraId="2BA226A1" wp14:textId="77777777">
      <w:pPr>
        <w:spacing w:line="276" w:lineRule="auto"/>
        <w:ind w:firstLine="709"/>
        <w:rPr>
          <w:b/>
          <w:i/>
        </w:rPr>
      </w:pPr>
    </w:p>
    <w:p xmlns:wp14="http://schemas.microsoft.com/office/word/2010/wordml" w:rsidRPr="008F364B" w:rsidR="00AD166C" w:rsidP="008F364B" w:rsidRDefault="008F364B" w14:paraId="311D792F" wp14:textId="77777777">
      <w:pPr>
        <w:spacing w:line="276" w:lineRule="auto"/>
        <w:ind w:firstLine="709"/>
        <w:rPr>
          <w:b/>
          <w:i/>
        </w:rPr>
      </w:pPr>
      <w:r w:rsidRPr="008F364B">
        <w:rPr>
          <w:b/>
          <w:i/>
        </w:rPr>
        <w:t>Матрицы</w:t>
      </w:r>
    </w:p>
    <w:p xmlns:wp14="http://schemas.microsoft.com/office/word/2010/wordml" w:rsidR="00845248" w:rsidP="008F364B" w:rsidRDefault="00AD166C" w14:paraId="053BAE8E" wp14:textId="77777777">
      <w:pPr>
        <w:pStyle w:val="aff"/>
        <w:spacing w:line="276" w:lineRule="auto"/>
        <w:ind w:left="0" w:firstLine="709"/>
        <w:jc w:val="both"/>
        <w:rPr>
          <w:lang w:val="ru-RU"/>
        </w:rPr>
      </w:pPr>
      <w:r w:rsidRPr="00AD166C">
        <w:rPr>
          <w:rFonts w:ascii="Times New Roman" w:hAnsi="Times New Roman"/>
          <w:sz w:val="24"/>
          <w:szCs w:val="24"/>
          <w:lang w:val="ru-RU"/>
        </w:rPr>
        <w:t>Подключение библиотек.</w:t>
      </w:r>
      <w:r w:rsidRPr="00845248" w:rsidR="00845248">
        <w:t xml:space="preserve"> </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ook w:val="04A0" w:firstRow="1" w:lastRow="0" w:firstColumn="1" w:lastColumn="0" w:noHBand="0" w:noVBand="1"/>
      </w:tblPr>
      <w:tblGrid>
        <w:gridCol w:w="9627"/>
      </w:tblGrid>
      <w:tr xmlns:wp14="http://schemas.microsoft.com/office/word/2010/wordml" w:rsidRPr="00F667C7" w:rsidR="00B06DBB" w:rsidTr="00BA1A5B" w14:paraId="56AAB60F" wp14:textId="77777777">
        <w:trPr>
          <w:trHeight w:val="807"/>
        </w:trPr>
        <w:tc>
          <w:tcPr>
            <w:tcW w:w="9853" w:type="dxa"/>
            <w:shd w:val="clear" w:color="auto" w:fill="FFFFFF"/>
          </w:tcPr>
          <w:p w:rsidRPr="008F364B" w:rsidR="008F364B" w:rsidP="008F364B" w:rsidRDefault="008F364B" w14:paraId="04B16007" wp14:textId="77777777">
            <w:pPr>
              <w:spacing w:before="0"/>
              <w:ind w:left="539" w:firstLine="0"/>
              <w:rPr>
                <w:lang w:val="en-US"/>
              </w:rPr>
            </w:pPr>
            <w:r w:rsidRPr="008F364B">
              <w:rPr>
                <w:lang w:val="en-US"/>
              </w:rPr>
              <w:t>#pragma once</w:t>
            </w:r>
          </w:p>
          <w:p w:rsidRPr="008F364B" w:rsidR="008F364B" w:rsidP="008F364B" w:rsidRDefault="008F364B" w14:paraId="776C817D" wp14:textId="77777777">
            <w:pPr>
              <w:spacing w:before="0"/>
              <w:ind w:left="539" w:firstLine="0"/>
              <w:rPr>
                <w:lang w:val="en-US"/>
              </w:rPr>
            </w:pPr>
            <w:r w:rsidRPr="008F364B">
              <w:rPr>
                <w:lang w:val="en-US"/>
              </w:rPr>
              <w:t>#include "Vectorr.h"</w:t>
            </w:r>
          </w:p>
          <w:p w:rsidRPr="00B06DBB" w:rsidR="00B06DBB" w:rsidP="008F364B" w:rsidRDefault="008F364B" w14:paraId="6942EB77" wp14:textId="77777777">
            <w:pPr>
              <w:spacing w:before="0"/>
              <w:ind w:left="539" w:firstLine="0"/>
              <w:rPr>
                <w:rFonts w:ascii="Bahnschrift Light" w:hAnsi="Bahnschrift Light"/>
                <w:lang w:val="en-US"/>
              </w:rPr>
            </w:pPr>
            <w:r w:rsidRPr="008F364B">
              <w:rPr>
                <w:lang w:val="en-US"/>
              </w:rPr>
              <w:t>#include &lt;iostream&gt;</w:t>
            </w:r>
          </w:p>
        </w:tc>
      </w:tr>
    </w:tbl>
    <w:p xmlns:wp14="http://schemas.microsoft.com/office/word/2010/wordml" w:rsidRPr="00CD7406" w:rsidR="00B06DBB" w:rsidP="00B06DBB" w:rsidRDefault="00B06DBB" w14:paraId="0405F95A" wp14:textId="77777777">
      <w:pPr>
        <w:spacing w:line="360" w:lineRule="auto"/>
        <w:ind w:firstLine="709"/>
        <w:jc w:val="center"/>
        <w:rPr>
          <w:sz w:val="20"/>
        </w:rPr>
      </w:pPr>
      <w:r w:rsidRPr="00CD7406">
        <w:rPr>
          <w:sz w:val="20"/>
        </w:rPr>
        <w:t xml:space="preserve">Фрагмент кода </w:t>
      </w:r>
      <w:r w:rsidR="00680306">
        <w:rPr>
          <w:sz w:val="20"/>
        </w:rPr>
        <w:t>8</w:t>
      </w:r>
    </w:p>
    <w:p xmlns:wp14="http://schemas.microsoft.com/office/word/2010/wordml" w:rsidR="00F44E8C" w:rsidP="00F44E8C" w:rsidRDefault="00AD166C" w14:paraId="7CDBA2FC" wp14:textId="77777777">
      <w:pPr>
        <w:pStyle w:val="aff"/>
        <w:spacing w:line="360" w:lineRule="auto"/>
        <w:ind w:left="0" w:firstLine="709"/>
        <w:jc w:val="both"/>
        <w:rPr>
          <w:lang w:val="ru-RU"/>
        </w:rPr>
      </w:pPr>
      <w:r w:rsidRPr="00AD166C">
        <w:rPr>
          <w:rFonts w:ascii="Times New Roman" w:hAnsi="Times New Roman"/>
          <w:sz w:val="24"/>
          <w:szCs w:val="24"/>
          <w:lang w:val="ru-RU"/>
        </w:rPr>
        <w:t>Объявление класса матриц как публичного наследника класса векторов. Также в данном блоке в классе матриц добавляется защищенное поле (ширина матрицы)</w:t>
      </w:r>
      <w:r w:rsidR="00F44E8C">
        <w:rPr>
          <w:lang w:val="ru-RU"/>
        </w:rPr>
        <w:t>.</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ook w:val="04A0" w:firstRow="1" w:lastRow="0" w:firstColumn="1" w:lastColumn="0" w:noHBand="0" w:noVBand="1"/>
      </w:tblPr>
      <w:tblGrid>
        <w:gridCol w:w="9627"/>
      </w:tblGrid>
      <w:tr xmlns:wp14="http://schemas.microsoft.com/office/word/2010/wordml" w:rsidRPr="00F667C7" w:rsidR="00B06DBB" w:rsidTr="00BA1A5B" w14:paraId="65D423F7" wp14:textId="77777777">
        <w:trPr>
          <w:trHeight w:val="807"/>
        </w:trPr>
        <w:tc>
          <w:tcPr>
            <w:tcW w:w="9853" w:type="dxa"/>
            <w:shd w:val="clear" w:color="auto" w:fill="FFFFFF"/>
          </w:tcPr>
          <w:p w:rsidRPr="008F364B" w:rsidR="008F364B" w:rsidP="008F364B" w:rsidRDefault="008F364B" w14:paraId="7B81B0A0" wp14:textId="77777777">
            <w:pPr>
              <w:spacing w:before="0"/>
              <w:ind w:left="539" w:firstLine="0"/>
              <w:rPr>
                <w:lang w:val="en-US"/>
              </w:rPr>
            </w:pPr>
            <w:r w:rsidRPr="008F364B">
              <w:rPr>
                <w:lang w:val="en-US"/>
              </w:rPr>
              <w:t>template &lt;class Type&gt;</w:t>
            </w:r>
          </w:p>
          <w:p w:rsidRPr="008F364B" w:rsidR="008F364B" w:rsidP="008F364B" w:rsidRDefault="008F364B" w14:paraId="16B0C98B" wp14:textId="77777777">
            <w:pPr>
              <w:spacing w:before="0"/>
              <w:ind w:left="539" w:firstLine="0"/>
              <w:rPr>
                <w:lang w:val="en-US"/>
              </w:rPr>
            </w:pPr>
            <w:r w:rsidRPr="008F364B">
              <w:rPr>
                <w:lang w:val="en-US"/>
              </w:rPr>
              <w:t>class TMatrix : public TVector&lt;TVector&lt;Type&gt;&gt;</w:t>
            </w:r>
          </w:p>
          <w:p w:rsidRPr="008F364B" w:rsidR="008F364B" w:rsidP="008F364B" w:rsidRDefault="008F364B" w14:paraId="72955BA4" wp14:textId="77777777">
            <w:pPr>
              <w:spacing w:before="0"/>
              <w:ind w:left="539" w:firstLine="0"/>
              <w:rPr>
                <w:lang w:val="en-US"/>
              </w:rPr>
            </w:pPr>
            <w:r w:rsidRPr="008F364B">
              <w:rPr>
                <w:lang w:val="en-US"/>
              </w:rPr>
              <w:t>{</w:t>
            </w:r>
          </w:p>
          <w:p w:rsidRPr="008F364B" w:rsidR="008F364B" w:rsidP="008F364B" w:rsidRDefault="008F364B" w14:paraId="6131E8C4" wp14:textId="77777777">
            <w:pPr>
              <w:spacing w:before="0"/>
              <w:ind w:left="539" w:firstLine="0"/>
              <w:rPr>
                <w:lang w:val="en-US"/>
              </w:rPr>
            </w:pPr>
            <w:r w:rsidRPr="008F364B">
              <w:rPr>
                <w:lang w:val="en-US"/>
              </w:rPr>
              <w:t>protected:</w:t>
            </w:r>
          </w:p>
          <w:p w:rsidRPr="008F364B" w:rsidR="008F364B" w:rsidP="008F364B" w:rsidRDefault="008F364B" w14:paraId="17AD93B2" wp14:textId="77777777">
            <w:pPr>
              <w:spacing w:before="0"/>
              <w:ind w:left="539" w:firstLine="0"/>
              <w:rPr>
                <w:lang w:val="en-US"/>
              </w:rPr>
            </w:pPr>
            <w:r w:rsidRPr="008F364B">
              <w:rPr>
                <w:lang w:val="en-US"/>
              </w:rPr>
              <w:tab/>
            </w:r>
          </w:p>
          <w:p w:rsidRPr="00B06DBB" w:rsidR="00B06DBB" w:rsidP="008F364B" w:rsidRDefault="008F364B" w14:paraId="538440C0" wp14:textId="77777777">
            <w:pPr>
              <w:spacing w:before="0"/>
              <w:ind w:left="539" w:firstLine="0"/>
              <w:rPr>
                <w:rFonts w:ascii="Bahnschrift Light" w:hAnsi="Bahnschrift Light"/>
                <w:lang w:val="en-US"/>
              </w:rPr>
            </w:pPr>
            <w:r w:rsidRPr="008F364B">
              <w:rPr>
                <w:lang w:val="en-US"/>
              </w:rPr>
              <w:tab/>
            </w:r>
            <w:r w:rsidRPr="008F364B">
              <w:rPr>
                <w:lang w:val="en-US"/>
              </w:rPr>
              <w:t>int width;</w:t>
            </w:r>
          </w:p>
        </w:tc>
      </w:tr>
    </w:tbl>
    <w:p xmlns:wp14="http://schemas.microsoft.com/office/word/2010/wordml" w:rsidRPr="00F44E8C" w:rsidR="00B06DBB" w:rsidP="00680306" w:rsidRDefault="00B06DBB" w14:paraId="585BAFFD" wp14:textId="77777777">
      <w:pPr>
        <w:spacing w:line="360" w:lineRule="auto"/>
        <w:ind w:firstLine="709"/>
        <w:jc w:val="center"/>
      </w:pPr>
      <w:r w:rsidRPr="00CD7406">
        <w:rPr>
          <w:sz w:val="20"/>
        </w:rPr>
        <w:t xml:space="preserve">Фрагмент кода </w:t>
      </w:r>
      <w:r w:rsidR="00680306">
        <w:rPr>
          <w:sz w:val="20"/>
        </w:rPr>
        <w:t>9</w:t>
      </w:r>
    </w:p>
    <w:p xmlns:wp14="http://schemas.microsoft.com/office/word/2010/wordml" w:rsidR="00F44E8C" w:rsidP="00694700" w:rsidRDefault="00AD166C" w14:paraId="5C473E59" wp14:textId="77777777">
      <w:pPr>
        <w:pStyle w:val="aff"/>
        <w:spacing w:line="360" w:lineRule="auto"/>
        <w:ind w:left="0" w:firstLine="709"/>
        <w:jc w:val="both"/>
        <w:rPr>
          <w:lang w:val="ru-RU"/>
        </w:rPr>
      </w:pPr>
      <w:r w:rsidRPr="00AD166C">
        <w:rPr>
          <w:rFonts w:ascii="Times New Roman" w:hAnsi="Times New Roman"/>
          <w:sz w:val="24"/>
          <w:szCs w:val="24"/>
          <w:lang w:val="ru-RU"/>
        </w:rPr>
        <w:t>Объявления всех методов класса, конструкторов (по умолчанию, создания, копирования), деструктора, перегрузки операторов.</w:t>
      </w:r>
      <w:r w:rsidRPr="00F44E8C" w:rsidR="00F44E8C">
        <w:rPr>
          <w:lang w:val="ru-RU"/>
        </w:rPr>
        <w:t xml:space="preserve"> </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ook w:val="04A0" w:firstRow="1" w:lastRow="0" w:firstColumn="1" w:lastColumn="0" w:noHBand="0" w:noVBand="1"/>
      </w:tblPr>
      <w:tblGrid>
        <w:gridCol w:w="9627"/>
      </w:tblGrid>
      <w:tr xmlns:wp14="http://schemas.microsoft.com/office/word/2010/wordml" w:rsidRPr="00F667C7" w:rsidR="00B06DBB" w:rsidTr="00BA1A5B" w14:paraId="2F44EF55" wp14:textId="77777777">
        <w:trPr>
          <w:trHeight w:val="807"/>
        </w:trPr>
        <w:tc>
          <w:tcPr>
            <w:tcW w:w="9853" w:type="dxa"/>
            <w:shd w:val="clear" w:color="auto" w:fill="FFFFFF"/>
          </w:tcPr>
          <w:p w:rsidRPr="008F364B" w:rsidR="008F364B" w:rsidP="00694700" w:rsidRDefault="008F364B" w14:paraId="443E0C50" wp14:textId="77777777">
            <w:pPr>
              <w:spacing w:before="0"/>
              <w:ind w:left="539" w:firstLine="0"/>
              <w:rPr>
                <w:lang w:val="en-US"/>
              </w:rPr>
            </w:pPr>
            <w:r w:rsidRPr="008F364B">
              <w:rPr>
                <w:lang w:val="en-US"/>
              </w:rPr>
              <w:t>public:</w:t>
            </w:r>
          </w:p>
          <w:p w:rsidRPr="008F364B" w:rsidR="008F364B" w:rsidP="00694700" w:rsidRDefault="008F364B" w14:paraId="67270629" wp14:textId="77777777">
            <w:pPr>
              <w:spacing w:before="0"/>
              <w:ind w:left="539" w:firstLine="0"/>
              <w:rPr>
                <w:lang w:val="en-US"/>
              </w:rPr>
            </w:pPr>
            <w:r w:rsidRPr="008F364B">
              <w:rPr>
                <w:lang w:val="en-US"/>
              </w:rPr>
              <w:tab/>
            </w:r>
            <w:r w:rsidRPr="008F364B">
              <w:rPr>
                <w:lang w:val="en-US"/>
              </w:rPr>
              <w:t>TMatrix();</w:t>
            </w:r>
          </w:p>
          <w:p w:rsidRPr="008F364B" w:rsidR="008F364B" w:rsidP="00694700" w:rsidRDefault="008F364B" w14:paraId="015ED356" wp14:textId="77777777">
            <w:pPr>
              <w:spacing w:before="0"/>
              <w:ind w:left="539" w:firstLine="0"/>
              <w:rPr>
                <w:lang w:val="en-US"/>
              </w:rPr>
            </w:pPr>
            <w:r w:rsidRPr="008F364B">
              <w:rPr>
                <w:lang w:val="en-US"/>
              </w:rPr>
              <w:tab/>
            </w:r>
            <w:r w:rsidRPr="008F364B">
              <w:rPr>
                <w:lang w:val="en-US"/>
              </w:rPr>
              <w:t>~TMatrix();</w:t>
            </w:r>
          </w:p>
          <w:p w:rsidRPr="008F364B" w:rsidR="008F364B" w:rsidP="00694700" w:rsidRDefault="008F364B" w14:paraId="7855D882" wp14:textId="77777777">
            <w:pPr>
              <w:spacing w:before="0"/>
              <w:ind w:left="539" w:firstLine="0"/>
              <w:rPr>
                <w:lang w:val="en-US"/>
              </w:rPr>
            </w:pPr>
            <w:r w:rsidRPr="008F364B">
              <w:rPr>
                <w:lang w:val="en-US"/>
              </w:rPr>
              <w:tab/>
            </w:r>
            <w:r w:rsidRPr="008F364B">
              <w:rPr>
                <w:lang w:val="en-US"/>
              </w:rPr>
              <w:t>TMatrix(int _length);</w:t>
            </w:r>
          </w:p>
          <w:p w:rsidRPr="008F364B" w:rsidR="008F364B" w:rsidP="00694700" w:rsidRDefault="008F364B" w14:paraId="5FB34BEA" wp14:textId="77777777">
            <w:pPr>
              <w:spacing w:before="0"/>
              <w:ind w:left="539" w:firstLine="0"/>
              <w:rPr>
                <w:lang w:val="en-US"/>
              </w:rPr>
            </w:pPr>
            <w:r w:rsidRPr="008F364B">
              <w:rPr>
                <w:lang w:val="en-US"/>
              </w:rPr>
              <w:tab/>
            </w:r>
            <w:r w:rsidRPr="008F364B">
              <w:rPr>
                <w:lang w:val="en-US"/>
              </w:rPr>
              <w:t>TMatrix(int _length, int width, Type variable);</w:t>
            </w:r>
          </w:p>
          <w:p w:rsidRPr="008F364B" w:rsidR="008F364B" w:rsidP="00694700" w:rsidRDefault="008F364B" w14:paraId="0020E0BA" wp14:textId="77777777">
            <w:pPr>
              <w:spacing w:before="0"/>
              <w:ind w:left="539" w:firstLine="0"/>
              <w:rPr>
                <w:lang w:val="en-US"/>
              </w:rPr>
            </w:pPr>
            <w:r w:rsidRPr="008F364B">
              <w:rPr>
                <w:lang w:val="en-US"/>
              </w:rPr>
              <w:tab/>
            </w:r>
            <w:r w:rsidRPr="008F364B">
              <w:rPr>
                <w:lang w:val="en-US"/>
              </w:rPr>
              <w:t>TMatrix(const TMatrix&lt;Type&gt;&amp; _matrix);</w:t>
            </w:r>
          </w:p>
          <w:p w:rsidRPr="008F364B" w:rsidR="008F364B" w:rsidP="00694700" w:rsidRDefault="008F364B" w14:paraId="5CE7B7EF" wp14:textId="77777777">
            <w:pPr>
              <w:spacing w:before="0"/>
              <w:ind w:left="539" w:firstLine="0"/>
              <w:rPr>
                <w:lang w:val="en-US"/>
              </w:rPr>
            </w:pPr>
            <w:r w:rsidRPr="008F364B">
              <w:rPr>
                <w:lang w:val="en-US"/>
              </w:rPr>
              <w:tab/>
            </w:r>
            <w:r w:rsidRPr="008F364B">
              <w:rPr>
                <w:lang w:val="en-US"/>
              </w:rPr>
              <w:t>int GetWidth();</w:t>
            </w:r>
          </w:p>
          <w:p w:rsidRPr="008F364B" w:rsidR="008F364B" w:rsidP="00694700" w:rsidRDefault="008F364B" w14:paraId="2940F128" wp14:textId="77777777">
            <w:pPr>
              <w:spacing w:before="0"/>
              <w:ind w:left="539" w:firstLine="0"/>
              <w:rPr>
                <w:lang w:val="en-US"/>
              </w:rPr>
            </w:pPr>
            <w:r w:rsidRPr="008F364B">
              <w:rPr>
                <w:lang w:val="en-US"/>
              </w:rPr>
              <w:tab/>
            </w:r>
            <w:r w:rsidRPr="008F364B">
              <w:rPr>
                <w:lang w:val="en-US"/>
              </w:rPr>
              <w:t>int GetLength();</w:t>
            </w:r>
          </w:p>
          <w:p w:rsidRPr="008F364B" w:rsidR="008F364B" w:rsidP="00694700" w:rsidRDefault="008F364B" w14:paraId="368F3BBC" wp14:textId="77777777">
            <w:pPr>
              <w:spacing w:before="0"/>
              <w:ind w:left="539" w:firstLine="0"/>
              <w:rPr>
                <w:lang w:val="en-US"/>
              </w:rPr>
            </w:pPr>
            <w:r w:rsidRPr="008F364B">
              <w:rPr>
                <w:lang w:val="en-US"/>
              </w:rPr>
              <w:tab/>
            </w:r>
            <w:r w:rsidRPr="008F364B">
              <w:rPr>
                <w:lang w:val="en-US"/>
              </w:rPr>
              <w:t>TMatrix&lt;Type&gt; operator + (const TMatrix&lt;Type&gt;&amp; _matrix);</w:t>
            </w:r>
          </w:p>
          <w:p w:rsidRPr="008F364B" w:rsidR="008F364B" w:rsidP="00694700" w:rsidRDefault="008F364B" w14:paraId="79CC5EFE" wp14:textId="77777777">
            <w:pPr>
              <w:spacing w:before="0"/>
              <w:ind w:left="539" w:firstLine="0"/>
              <w:rPr>
                <w:lang w:val="en-US"/>
              </w:rPr>
            </w:pPr>
            <w:r w:rsidRPr="008F364B">
              <w:rPr>
                <w:lang w:val="en-US"/>
              </w:rPr>
              <w:tab/>
            </w:r>
            <w:r w:rsidRPr="008F364B">
              <w:rPr>
                <w:lang w:val="en-US"/>
              </w:rPr>
              <w:t>TMatrix&lt;Type&gt; operator - (const TMatrix&lt;Type&gt;&amp; _matrix);</w:t>
            </w:r>
          </w:p>
          <w:p w:rsidRPr="008F364B" w:rsidR="008F364B" w:rsidP="00694700" w:rsidRDefault="008F364B" w14:paraId="1114D987" wp14:textId="77777777">
            <w:pPr>
              <w:spacing w:before="0"/>
              <w:ind w:left="539" w:firstLine="0"/>
              <w:rPr>
                <w:lang w:val="en-US"/>
              </w:rPr>
            </w:pPr>
            <w:r w:rsidRPr="008F364B">
              <w:rPr>
                <w:lang w:val="en-US"/>
              </w:rPr>
              <w:tab/>
            </w:r>
            <w:r w:rsidRPr="008F364B">
              <w:rPr>
                <w:lang w:val="en-US"/>
              </w:rPr>
              <w:t>TMatrix&lt;Type&gt;&amp; operator = (const TMatrix&lt;Type&gt;&amp; _matrix);</w:t>
            </w:r>
          </w:p>
          <w:p w:rsidRPr="008F364B" w:rsidR="008F364B" w:rsidP="00694700" w:rsidRDefault="008F364B" w14:paraId="620EAB45" wp14:textId="77777777">
            <w:pPr>
              <w:spacing w:before="0"/>
              <w:ind w:left="539" w:firstLine="0"/>
              <w:rPr>
                <w:lang w:val="en-US"/>
              </w:rPr>
            </w:pPr>
            <w:r w:rsidRPr="008F364B">
              <w:rPr>
                <w:lang w:val="en-US"/>
              </w:rPr>
              <w:tab/>
            </w:r>
            <w:r w:rsidRPr="008F364B">
              <w:rPr>
                <w:lang w:val="en-US"/>
              </w:rPr>
              <w:t>TMatrix&lt;Type&gt; operator * (const TMatrix&lt;Type&gt;&amp; _matrix);</w:t>
            </w:r>
          </w:p>
          <w:p w:rsidRPr="008F364B" w:rsidR="008F364B" w:rsidP="00694700" w:rsidRDefault="008F364B" w14:paraId="6D3B1856" wp14:textId="77777777">
            <w:pPr>
              <w:spacing w:before="0"/>
              <w:ind w:left="539" w:firstLine="0"/>
              <w:rPr>
                <w:lang w:val="en-US"/>
              </w:rPr>
            </w:pPr>
            <w:r w:rsidRPr="008F364B">
              <w:rPr>
                <w:lang w:val="en-US"/>
              </w:rPr>
              <w:tab/>
            </w:r>
            <w:r w:rsidRPr="008F364B">
              <w:rPr>
                <w:lang w:val="en-US"/>
              </w:rPr>
              <w:t>TMatrix&lt;Type&gt; operator * (const TVector&lt;Type&gt;&amp; _vector);</w:t>
            </w:r>
          </w:p>
          <w:p w:rsidRPr="008F364B" w:rsidR="008F364B" w:rsidP="00694700" w:rsidRDefault="008F364B" w14:paraId="582488E6" wp14:textId="77777777">
            <w:pPr>
              <w:spacing w:before="0"/>
              <w:ind w:left="539" w:firstLine="0"/>
              <w:rPr>
                <w:lang w:val="en-US"/>
              </w:rPr>
            </w:pPr>
            <w:r w:rsidRPr="008F364B">
              <w:rPr>
                <w:lang w:val="en-US"/>
              </w:rPr>
              <w:tab/>
            </w:r>
            <w:r w:rsidRPr="008F364B">
              <w:rPr>
                <w:lang w:val="en-US"/>
              </w:rPr>
              <w:t>bool operator == (const TMatrix&lt;Type&gt;&amp; _matrix);</w:t>
            </w:r>
          </w:p>
          <w:p w:rsidRPr="00B06DBB" w:rsidR="00B06DBB" w:rsidP="00694700" w:rsidRDefault="008F364B" w14:paraId="38FAF180" wp14:textId="77777777">
            <w:pPr>
              <w:spacing w:before="0"/>
              <w:ind w:left="539" w:firstLine="0"/>
              <w:rPr>
                <w:rFonts w:ascii="Bahnschrift Light" w:hAnsi="Bahnschrift Light"/>
                <w:lang w:val="en-US"/>
              </w:rPr>
            </w:pPr>
            <w:r w:rsidRPr="008F364B">
              <w:rPr>
                <w:lang w:val="en-US"/>
              </w:rPr>
              <w:tab/>
            </w:r>
            <w:r w:rsidRPr="008F364B">
              <w:rPr>
                <w:lang w:val="en-US"/>
              </w:rPr>
              <w:t>void Show();</w:t>
            </w:r>
          </w:p>
        </w:tc>
      </w:tr>
    </w:tbl>
    <w:p xmlns:wp14="http://schemas.microsoft.com/office/word/2010/wordml" w:rsidRPr="00CD7406" w:rsidR="00B06DBB" w:rsidP="00694700" w:rsidRDefault="00B06DBB" w14:paraId="511C57EF" wp14:textId="77777777">
      <w:pPr>
        <w:spacing w:line="360" w:lineRule="auto"/>
        <w:ind w:firstLine="709"/>
        <w:jc w:val="center"/>
        <w:rPr>
          <w:sz w:val="20"/>
        </w:rPr>
      </w:pPr>
      <w:r w:rsidRPr="00CD7406">
        <w:rPr>
          <w:sz w:val="20"/>
        </w:rPr>
        <w:t xml:space="preserve">Фрагмент кода </w:t>
      </w:r>
      <w:r w:rsidR="00680306">
        <w:rPr>
          <w:sz w:val="20"/>
        </w:rPr>
        <w:t>10</w:t>
      </w:r>
    </w:p>
    <w:p xmlns:wp14="http://schemas.microsoft.com/office/word/2010/wordml" w:rsidR="00F44E8C" w:rsidP="00694700" w:rsidRDefault="00680306" w14:paraId="03E2FE2A" wp14:textId="77777777">
      <w:pPr>
        <w:pStyle w:val="aff"/>
        <w:tabs>
          <w:tab w:val="left" w:pos="1657"/>
        </w:tabs>
        <w:spacing w:line="360" w:lineRule="auto"/>
        <w:ind w:left="0" w:firstLine="709"/>
        <w:jc w:val="both"/>
        <w:rPr>
          <w:lang w:val="ru-RU"/>
        </w:rPr>
      </w:pPr>
      <w:r>
        <w:rPr>
          <w:rFonts w:ascii="Times New Roman" w:hAnsi="Times New Roman"/>
          <w:sz w:val="24"/>
          <w:szCs w:val="24"/>
          <w:lang w:val="ru-RU"/>
        </w:rPr>
        <w:t>Реализуем перегруженные</w:t>
      </w:r>
      <w:r w:rsidRPr="00AD166C" w:rsidR="00AD166C">
        <w:rPr>
          <w:rFonts w:ascii="Times New Roman" w:hAnsi="Times New Roman"/>
          <w:sz w:val="24"/>
          <w:szCs w:val="24"/>
          <w:lang w:val="ru-RU"/>
        </w:rPr>
        <w:t xml:space="preserve"> метод</w:t>
      </w:r>
      <w:r>
        <w:rPr>
          <w:rFonts w:ascii="Times New Roman" w:hAnsi="Times New Roman"/>
          <w:sz w:val="24"/>
          <w:szCs w:val="24"/>
          <w:lang w:val="ru-RU"/>
        </w:rPr>
        <w:t>ы</w:t>
      </w:r>
      <w:r w:rsidRPr="00AD166C" w:rsidR="00AD166C">
        <w:rPr>
          <w:rFonts w:ascii="Times New Roman" w:hAnsi="Times New Roman"/>
          <w:sz w:val="24"/>
          <w:szCs w:val="24"/>
          <w:lang w:val="ru-RU"/>
        </w:rPr>
        <w:t xml:space="preserve"> ввода и вывода для класса матриц.</w:t>
      </w:r>
      <w:r w:rsidRPr="00F44E8C" w:rsidR="00F44E8C">
        <w:rPr>
          <w:lang w:val="ru-RU"/>
        </w:rPr>
        <w:t xml:space="preserve"> </w:t>
      </w:r>
    </w:p>
    <w:p xmlns:wp14="http://schemas.microsoft.com/office/word/2010/wordml" w:rsidR="00AD166C" w:rsidP="00F44E8C" w:rsidRDefault="00AD166C" w14:paraId="66C13CE3" wp14:textId="77777777">
      <w:pPr>
        <w:pStyle w:val="aff"/>
        <w:spacing w:line="360" w:lineRule="auto"/>
        <w:ind w:left="0" w:firstLine="709"/>
        <w:jc w:val="both"/>
        <w:rPr>
          <w:rFonts w:ascii="Times New Roman" w:hAnsi="Times New Roman"/>
          <w:sz w:val="24"/>
          <w:szCs w:val="24"/>
          <w:lang w:val="ru-RU"/>
        </w:rPr>
      </w:pPr>
      <w:r w:rsidRPr="00AD166C">
        <w:rPr>
          <w:rFonts w:ascii="Times New Roman" w:hAnsi="Times New Roman"/>
          <w:sz w:val="24"/>
          <w:szCs w:val="24"/>
          <w:lang w:val="ru-RU"/>
        </w:rPr>
        <w:t>Реализация конструктора по у</w:t>
      </w:r>
      <w:r w:rsidR="004C6CF6">
        <w:rPr>
          <w:rFonts w:ascii="Times New Roman" w:hAnsi="Times New Roman"/>
          <w:sz w:val="24"/>
          <w:szCs w:val="24"/>
          <w:lang w:val="ru-RU"/>
        </w:rPr>
        <w:t>молчанию конструктора и деструктора</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ook w:val="04A0" w:firstRow="1" w:lastRow="0" w:firstColumn="1" w:lastColumn="0" w:noHBand="0" w:noVBand="1"/>
      </w:tblPr>
      <w:tblGrid>
        <w:gridCol w:w="9627"/>
      </w:tblGrid>
      <w:tr xmlns:wp14="http://schemas.microsoft.com/office/word/2010/wordml" w:rsidRPr="00F667C7" w:rsidR="00B06DBB" w:rsidTr="00BA1A5B" w14:paraId="5C73FC4F" wp14:textId="77777777">
        <w:trPr>
          <w:trHeight w:val="807"/>
        </w:trPr>
        <w:tc>
          <w:tcPr>
            <w:tcW w:w="9853" w:type="dxa"/>
            <w:shd w:val="clear" w:color="auto" w:fill="FFFFFF"/>
          </w:tcPr>
          <w:p w:rsidRPr="004C6CF6" w:rsidR="004C6CF6" w:rsidP="004C6CF6" w:rsidRDefault="004C6CF6" w14:paraId="22D895C7" wp14:textId="77777777">
            <w:pPr>
              <w:spacing w:before="0"/>
              <w:ind w:left="539" w:firstLine="0"/>
              <w:rPr>
                <w:lang w:val="en-US"/>
              </w:rPr>
            </w:pPr>
            <w:r w:rsidRPr="004C6CF6">
              <w:rPr>
                <w:lang w:val="en-US"/>
              </w:rPr>
              <w:t>template&lt;class Type&gt;</w:t>
            </w:r>
          </w:p>
          <w:p w:rsidRPr="004C6CF6" w:rsidR="004C6CF6" w:rsidP="004C6CF6" w:rsidRDefault="004C6CF6" w14:paraId="3423910C" wp14:textId="77777777">
            <w:pPr>
              <w:spacing w:before="0"/>
              <w:ind w:left="539" w:firstLine="0"/>
              <w:rPr>
                <w:lang w:val="en-US"/>
              </w:rPr>
            </w:pPr>
            <w:r w:rsidRPr="004C6CF6">
              <w:rPr>
                <w:lang w:val="en-US"/>
              </w:rPr>
              <w:t>inline TMatrix&lt;Type&gt;::TMatrix()</w:t>
            </w:r>
          </w:p>
          <w:p w:rsidRPr="004C6CF6" w:rsidR="004C6CF6" w:rsidP="004C6CF6" w:rsidRDefault="004C6CF6" w14:paraId="302AF94A" wp14:textId="77777777">
            <w:pPr>
              <w:spacing w:before="0"/>
              <w:ind w:left="539" w:firstLine="0"/>
              <w:rPr>
                <w:lang w:val="en-US"/>
              </w:rPr>
            </w:pPr>
            <w:r w:rsidRPr="004C6CF6">
              <w:rPr>
                <w:lang w:val="en-US"/>
              </w:rPr>
              <w:t>{</w:t>
            </w:r>
          </w:p>
          <w:p w:rsidRPr="004C6CF6" w:rsidR="004C6CF6" w:rsidP="004C6CF6" w:rsidRDefault="004C6CF6" w14:paraId="30BC1E25" wp14:textId="77777777">
            <w:pPr>
              <w:spacing w:before="0"/>
              <w:ind w:left="539" w:firstLine="0"/>
              <w:rPr>
                <w:lang w:val="en-US"/>
              </w:rPr>
            </w:pPr>
            <w:r w:rsidRPr="004C6CF6">
              <w:rPr>
                <w:lang w:val="en-US"/>
              </w:rPr>
              <w:tab/>
            </w:r>
            <w:r w:rsidRPr="004C6CF6">
              <w:rPr>
                <w:lang w:val="en-US"/>
              </w:rPr>
              <w:t>this-&gt;length = 0;</w:t>
            </w:r>
          </w:p>
          <w:p w:rsidRPr="004C6CF6" w:rsidR="004C6CF6" w:rsidP="004C6CF6" w:rsidRDefault="004C6CF6" w14:paraId="4873765F" wp14:textId="77777777">
            <w:pPr>
              <w:spacing w:before="0"/>
              <w:ind w:left="539" w:firstLine="0"/>
              <w:rPr>
                <w:lang w:val="en-US"/>
              </w:rPr>
            </w:pPr>
            <w:r w:rsidRPr="004C6CF6">
              <w:rPr>
                <w:lang w:val="en-US"/>
              </w:rPr>
              <w:tab/>
            </w:r>
            <w:r w:rsidRPr="004C6CF6">
              <w:rPr>
                <w:lang w:val="en-US"/>
              </w:rPr>
              <w:t>this-&gt;width = 0;</w:t>
            </w:r>
          </w:p>
          <w:p w:rsidRPr="004C6CF6" w:rsidR="004C6CF6" w:rsidP="004C6CF6" w:rsidRDefault="004C6CF6" w14:paraId="5D1E4355" wp14:textId="77777777">
            <w:pPr>
              <w:spacing w:before="0"/>
              <w:ind w:left="539" w:firstLine="0"/>
              <w:rPr>
                <w:lang w:val="en-US"/>
              </w:rPr>
            </w:pPr>
            <w:r w:rsidRPr="004C6CF6">
              <w:rPr>
                <w:lang w:val="en-US"/>
              </w:rPr>
              <w:tab/>
            </w:r>
            <w:r w:rsidRPr="004C6CF6">
              <w:rPr>
                <w:lang w:val="en-US"/>
              </w:rPr>
              <w:t>this-&gt;data = 0;</w:t>
            </w:r>
          </w:p>
          <w:p w:rsidRPr="004C6CF6" w:rsidR="004C6CF6" w:rsidP="004C6CF6" w:rsidRDefault="004C6CF6" w14:paraId="35E1A295" wp14:textId="77777777">
            <w:pPr>
              <w:spacing w:before="0"/>
              <w:ind w:left="539" w:firstLine="0"/>
              <w:rPr>
                <w:lang w:val="en-US"/>
              </w:rPr>
            </w:pPr>
            <w:r w:rsidRPr="004C6CF6">
              <w:rPr>
                <w:lang w:val="en-US"/>
              </w:rPr>
              <w:t>}</w:t>
            </w:r>
          </w:p>
          <w:p w:rsidRPr="004C6CF6" w:rsidR="004C6CF6" w:rsidP="004C6CF6" w:rsidRDefault="004C6CF6" w14:paraId="0DE4B5B7" wp14:textId="77777777">
            <w:pPr>
              <w:spacing w:before="0"/>
              <w:ind w:left="539" w:firstLine="0"/>
              <w:rPr>
                <w:lang w:val="en-US"/>
              </w:rPr>
            </w:pPr>
          </w:p>
          <w:p w:rsidRPr="004C6CF6" w:rsidR="004C6CF6" w:rsidP="004C6CF6" w:rsidRDefault="004C6CF6" w14:paraId="6CE46277" wp14:textId="77777777">
            <w:pPr>
              <w:spacing w:before="0"/>
              <w:ind w:left="539" w:firstLine="0"/>
              <w:rPr>
                <w:lang w:val="en-US"/>
              </w:rPr>
            </w:pPr>
            <w:r w:rsidRPr="004C6CF6">
              <w:rPr>
                <w:lang w:val="en-US"/>
              </w:rPr>
              <w:t>template&lt;class Type&gt;</w:t>
            </w:r>
          </w:p>
          <w:p w:rsidRPr="004C6CF6" w:rsidR="004C6CF6" w:rsidP="004C6CF6" w:rsidRDefault="004C6CF6" w14:paraId="034F46F1" wp14:textId="77777777">
            <w:pPr>
              <w:spacing w:before="0"/>
              <w:ind w:left="539" w:firstLine="0"/>
              <w:rPr>
                <w:lang w:val="en-US"/>
              </w:rPr>
            </w:pPr>
            <w:r w:rsidRPr="004C6CF6">
              <w:rPr>
                <w:lang w:val="en-US"/>
              </w:rPr>
              <w:t>inline TMatrix&lt;Type&gt;::~TMatrix()</w:t>
            </w:r>
          </w:p>
          <w:p w:rsidRPr="004C6CF6" w:rsidR="004C6CF6" w:rsidP="004C6CF6" w:rsidRDefault="004C6CF6" w14:paraId="7E02AC39" wp14:textId="77777777">
            <w:pPr>
              <w:spacing w:before="0"/>
              <w:ind w:left="539" w:firstLine="0"/>
              <w:rPr>
                <w:lang w:val="en-US"/>
              </w:rPr>
            </w:pPr>
            <w:r w:rsidRPr="004C6CF6">
              <w:rPr>
                <w:lang w:val="en-US"/>
              </w:rPr>
              <w:t>{</w:t>
            </w:r>
          </w:p>
          <w:p w:rsidRPr="004C6CF6" w:rsidR="004C6CF6" w:rsidP="004C6CF6" w:rsidRDefault="004C6CF6" w14:paraId="307FF862" wp14:textId="77777777">
            <w:pPr>
              <w:spacing w:before="0"/>
              <w:ind w:left="539" w:firstLine="0"/>
              <w:rPr>
                <w:lang w:val="en-US"/>
              </w:rPr>
            </w:pPr>
            <w:r w:rsidRPr="004C6CF6">
              <w:rPr>
                <w:lang w:val="en-US"/>
              </w:rPr>
              <w:tab/>
            </w:r>
            <w:r w:rsidRPr="004C6CF6">
              <w:rPr>
                <w:lang w:val="en-US"/>
              </w:rPr>
              <w:t>if (data != 0)</w:t>
            </w:r>
          </w:p>
          <w:p w:rsidRPr="004C6CF6" w:rsidR="004C6CF6" w:rsidP="004C6CF6" w:rsidRDefault="004C6CF6" w14:paraId="25368BCD" wp14:textId="77777777">
            <w:pPr>
              <w:spacing w:before="0"/>
              <w:ind w:left="539" w:firstLine="0"/>
              <w:rPr>
                <w:lang w:val="en-US"/>
              </w:rPr>
            </w:pPr>
            <w:r w:rsidRPr="004C6CF6">
              <w:rPr>
                <w:lang w:val="en-US"/>
              </w:rPr>
              <w:tab/>
            </w:r>
            <w:r w:rsidRPr="004C6CF6">
              <w:rPr>
                <w:lang w:val="en-US"/>
              </w:rPr>
              <w:t>{</w:t>
            </w:r>
          </w:p>
          <w:p w:rsidRPr="004C6CF6" w:rsidR="004C6CF6" w:rsidP="004C6CF6" w:rsidRDefault="004C6CF6" w14:paraId="2A08E08B" wp14:textId="77777777">
            <w:pPr>
              <w:spacing w:before="0"/>
              <w:ind w:left="539" w:firstLine="0"/>
              <w:rPr>
                <w:lang w:val="en-US"/>
              </w:rPr>
            </w:pPr>
            <w:r w:rsidRPr="004C6CF6">
              <w:rPr>
                <w:lang w:val="en-US"/>
              </w:rPr>
              <w:tab/>
            </w:r>
            <w:r w:rsidRPr="004C6CF6">
              <w:rPr>
                <w:lang w:val="en-US"/>
              </w:rPr>
              <w:tab/>
            </w:r>
            <w:r w:rsidRPr="004C6CF6">
              <w:rPr>
                <w:lang w:val="en-US"/>
              </w:rPr>
              <w:t>for (int q = 0; q &lt; width; q++)</w:t>
            </w:r>
          </w:p>
          <w:p w:rsidRPr="004C6CF6" w:rsidR="004C6CF6" w:rsidP="004C6CF6" w:rsidRDefault="004C6CF6" w14:paraId="120EC1BE" wp14:textId="77777777">
            <w:pPr>
              <w:spacing w:before="0"/>
              <w:ind w:left="539" w:firstLine="0"/>
              <w:rPr>
                <w:lang w:val="en-US"/>
              </w:rPr>
            </w:pPr>
            <w:r w:rsidRPr="004C6CF6">
              <w:rPr>
                <w:lang w:val="en-US"/>
              </w:rPr>
              <w:tab/>
            </w:r>
            <w:r w:rsidRPr="004C6CF6">
              <w:rPr>
                <w:lang w:val="en-US"/>
              </w:rPr>
              <w:tab/>
            </w:r>
            <w:r w:rsidRPr="004C6CF6">
              <w:rPr>
                <w:lang w:val="en-US"/>
              </w:rPr>
              <w:t>{</w:t>
            </w:r>
          </w:p>
          <w:p w:rsidRPr="004C6CF6" w:rsidR="004C6CF6" w:rsidP="004C6CF6" w:rsidRDefault="004C6CF6" w14:paraId="08979383" wp14:textId="77777777">
            <w:pPr>
              <w:spacing w:before="0"/>
              <w:ind w:left="539" w:firstLine="0"/>
              <w:rPr>
                <w:lang w:val="en-US"/>
              </w:rPr>
            </w:pPr>
            <w:r w:rsidRPr="004C6CF6">
              <w:rPr>
                <w:lang w:val="en-US"/>
              </w:rPr>
              <w:tab/>
            </w:r>
            <w:r w:rsidRPr="004C6CF6">
              <w:rPr>
                <w:lang w:val="en-US"/>
              </w:rPr>
              <w:tab/>
            </w:r>
            <w:r w:rsidRPr="004C6CF6">
              <w:rPr>
                <w:lang w:val="en-US"/>
              </w:rPr>
              <w:tab/>
            </w:r>
            <w:r w:rsidRPr="004C6CF6">
              <w:rPr>
                <w:lang w:val="en-US"/>
              </w:rPr>
              <w:t>this-&gt;data[q].~TVector();</w:t>
            </w:r>
          </w:p>
          <w:p w:rsidRPr="004C6CF6" w:rsidR="004C6CF6" w:rsidP="004C6CF6" w:rsidRDefault="004C6CF6" w14:paraId="70240FC9" wp14:textId="77777777">
            <w:pPr>
              <w:spacing w:before="0"/>
              <w:ind w:left="539" w:firstLine="0"/>
              <w:rPr>
                <w:lang w:val="en-US"/>
              </w:rPr>
            </w:pPr>
            <w:r w:rsidRPr="004C6CF6">
              <w:rPr>
                <w:lang w:val="en-US"/>
              </w:rPr>
              <w:tab/>
            </w:r>
            <w:r w:rsidRPr="004C6CF6">
              <w:rPr>
                <w:lang w:val="en-US"/>
              </w:rPr>
              <w:tab/>
            </w:r>
            <w:r w:rsidRPr="004C6CF6">
              <w:rPr>
                <w:lang w:val="en-US"/>
              </w:rPr>
              <w:tab/>
            </w:r>
            <w:r w:rsidRPr="004C6CF6">
              <w:rPr>
                <w:lang w:val="en-US"/>
              </w:rPr>
              <w:t>this-&gt;data[q] = 0;</w:t>
            </w:r>
          </w:p>
          <w:p w:rsidRPr="004C6CF6" w:rsidR="004C6CF6" w:rsidP="004C6CF6" w:rsidRDefault="004C6CF6" w14:paraId="20A4BC7C" wp14:textId="77777777">
            <w:pPr>
              <w:spacing w:before="0"/>
              <w:ind w:left="539" w:firstLine="0"/>
              <w:rPr>
                <w:lang w:val="en-US"/>
              </w:rPr>
            </w:pPr>
            <w:r w:rsidRPr="004C6CF6">
              <w:rPr>
                <w:lang w:val="en-US"/>
              </w:rPr>
              <w:tab/>
            </w:r>
            <w:r w:rsidRPr="004C6CF6">
              <w:rPr>
                <w:lang w:val="en-US"/>
              </w:rPr>
              <w:tab/>
            </w:r>
            <w:r w:rsidRPr="004C6CF6">
              <w:rPr>
                <w:lang w:val="en-US"/>
              </w:rPr>
              <w:t>}</w:t>
            </w:r>
          </w:p>
          <w:p w:rsidRPr="004C6CF6" w:rsidR="004C6CF6" w:rsidP="004C6CF6" w:rsidRDefault="004C6CF6" w14:paraId="66204FF1" wp14:textId="77777777">
            <w:pPr>
              <w:spacing w:before="0"/>
              <w:ind w:left="539" w:firstLine="0"/>
              <w:rPr>
                <w:lang w:val="en-US"/>
              </w:rPr>
            </w:pPr>
            <w:r w:rsidRPr="004C6CF6">
              <w:rPr>
                <w:lang w:val="en-US"/>
              </w:rPr>
              <w:tab/>
            </w:r>
            <w:r w:rsidRPr="004C6CF6">
              <w:rPr>
                <w:lang w:val="en-US"/>
              </w:rPr>
              <w:tab/>
            </w:r>
          </w:p>
          <w:p w:rsidRPr="004C6CF6" w:rsidR="004C6CF6" w:rsidP="004C6CF6" w:rsidRDefault="004C6CF6" w14:paraId="75FE3CCD" wp14:textId="77777777">
            <w:pPr>
              <w:spacing w:before="0"/>
              <w:ind w:left="539" w:firstLine="0"/>
              <w:rPr>
                <w:lang w:val="en-US"/>
              </w:rPr>
            </w:pPr>
            <w:r w:rsidRPr="004C6CF6">
              <w:rPr>
                <w:lang w:val="en-US"/>
              </w:rPr>
              <w:tab/>
            </w:r>
            <w:r w:rsidRPr="004C6CF6">
              <w:rPr>
                <w:lang w:val="en-US"/>
              </w:rPr>
              <w:tab/>
            </w:r>
            <w:r w:rsidRPr="004C6CF6">
              <w:rPr>
                <w:lang w:val="en-US"/>
              </w:rPr>
              <w:t>this-&gt;data = 0;</w:t>
            </w:r>
          </w:p>
          <w:p w:rsidRPr="004C6CF6" w:rsidR="004C6CF6" w:rsidP="004C6CF6" w:rsidRDefault="004C6CF6" w14:paraId="655EB836" wp14:textId="77777777">
            <w:pPr>
              <w:spacing w:before="0"/>
              <w:ind w:left="539" w:firstLine="0"/>
              <w:rPr>
                <w:lang w:val="en-US"/>
              </w:rPr>
            </w:pPr>
            <w:r w:rsidRPr="004C6CF6">
              <w:rPr>
                <w:lang w:val="en-US"/>
              </w:rPr>
              <w:tab/>
            </w:r>
            <w:r w:rsidRPr="004C6CF6">
              <w:rPr>
                <w:lang w:val="en-US"/>
              </w:rPr>
              <w:tab/>
            </w:r>
            <w:r w:rsidRPr="004C6CF6">
              <w:rPr>
                <w:lang w:val="en-US"/>
              </w:rPr>
              <w:t>delete[] this-&gt;data;</w:t>
            </w:r>
          </w:p>
          <w:p w:rsidRPr="004C6CF6" w:rsidR="004C6CF6" w:rsidP="004C6CF6" w:rsidRDefault="004C6CF6" w14:paraId="61FCDE48" wp14:textId="77777777">
            <w:pPr>
              <w:spacing w:before="0"/>
              <w:ind w:left="539" w:firstLine="0"/>
              <w:rPr>
                <w:lang w:val="en-US"/>
              </w:rPr>
            </w:pPr>
            <w:r w:rsidRPr="004C6CF6">
              <w:rPr>
                <w:lang w:val="en-US"/>
              </w:rPr>
              <w:tab/>
            </w:r>
            <w:r w:rsidRPr="004C6CF6">
              <w:rPr>
                <w:lang w:val="en-US"/>
              </w:rPr>
              <w:tab/>
            </w:r>
            <w:r w:rsidRPr="004C6CF6">
              <w:rPr>
                <w:lang w:val="en-US"/>
              </w:rPr>
              <w:t>this-&gt;data = 0;</w:t>
            </w:r>
          </w:p>
          <w:p w:rsidRPr="004C6CF6" w:rsidR="004C6CF6" w:rsidP="004C6CF6" w:rsidRDefault="004C6CF6" w14:paraId="3092FD62" wp14:textId="77777777">
            <w:pPr>
              <w:spacing w:before="0"/>
              <w:ind w:left="539" w:firstLine="0"/>
              <w:rPr>
                <w:lang w:val="en-US"/>
              </w:rPr>
            </w:pPr>
            <w:r w:rsidRPr="004C6CF6">
              <w:rPr>
                <w:lang w:val="en-US"/>
              </w:rPr>
              <w:tab/>
            </w:r>
            <w:r w:rsidRPr="004C6CF6">
              <w:rPr>
                <w:lang w:val="en-US"/>
              </w:rPr>
              <w:t>}</w:t>
            </w:r>
          </w:p>
          <w:p w:rsidRPr="00B06DBB" w:rsidR="00B06DBB" w:rsidP="004C6CF6" w:rsidRDefault="004C6CF6" w14:paraId="00D5DDC9" wp14:textId="77777777">
            <w:pPr>
              <w:spacing w:before="0"/>
              <w:ind w:left="539" w:firstLine="0"/>
              <w:rPr>
                <w:rFonts w:ascii="Bahnschrift Light" w:hAnsi="Bahnschrift Light"/>
                <w:lang w:val="en-US"/>
              </w:rPr>
            </w:pPr>
            <w:r w:rsidRPr="004C6CF6">
              <w:rPr>
                <w:lang w:val="en-US"/>
              </w:rPr>
              <w:t>}</w:t>
            </w:r>
          </w:p>
        </w:tc>
      </w:tr>
    </w:tbl>
    <w:p xmlns:wp14="http://schemas.microsoft.com/office/word/2010/wordml" w:rsidRPr="00CD7406" w:rsidR="00B06DBB" w:rsidP="00B06DBB" w:rsidRDefault="00B06DBB" w14:paraId="5F5B13D7" wp14:textId="77777777">
      <w:pPr>
        <w:spacing w:line="360" w:lineRule="auto"/>
        <w:ind w:firstLine="709"/>
        <w:jc w:val="center"/>
        <w:rPr>
          <w:sz w:val="20"/>
        </w:rPr>
      </w:pPr>
      <w:r w:rsidRPr="00CD7406">
        <w:rPr>
          <w:sz w:val="20"/>
        </w:rPr>
        <w:t xml:space="preserve">Фрагмент кода </w:t>
      </w:r>
      <w:r w:rsidR="00680306">
        <w:rPr>
          <w:sz w:val="20"/>
        </w:rPr>
        <w:t>11</w:t>
      </w:r>
    </w:p>
    <w:p xmlns:wp14="http://schemas.microsoft.com/office/word/2010/wordml" w:rsidR="00F44E8C" w:rsidP="00F44E8C" w:rsidRDefault="00AD166C" w14:paraId="1EA80F8E" wp14:textId="77777777">
      <w:pPr>
        <w:pStyle w:val="aff"/>
        <w:spacing w:line="360" w:lineRule="auto"/>
        <w:ind w:left="0" w:firstLine="709"/>
        <w:jc w:val="both"/>
        <w:rPr>
          <w:lang w:val="ru-RU"/>
        </w:rPr>
      </w:pPr>
      <w:r w:rsidRPr="00AD166C">
        <w:rPr>
          <w:rFonts w:ascii="Times New Roman" w:hAnsi="Times New Roman"/>
          <w:sz w:val="24"/>
          <w:szCs w:val="24"/>
          <w:lang w:val="ru-RU"/>
        </w:rPr>
        <w:t>Реализация конструктора копирования.</w:t>
      </w:r>
      <w:r w:rsidRPr="00F44E8C" w:rsidR="00F44E8C">
        <w:t xml:space="preserve"> </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ook w:val="04A0" w:firstRow="1" w:lastRow="0" w:firstColumn="1" w:lastColumn="0" w:noHBand="0" w:noVBand="1"/>
      </w:tblPr>
      <w:tblGrid>
        <w:gridCol w:w="9627"/>
      </w:tblGrid>
      <w:tr xmlns:wp14="http://schemas.microsoft.com/office/word/2010/wordml" w:rsidRPr="00F667C7" w:rsidR="00B06DBB" w:rsidTr="00BA1A5B" w14:paraId="76B92C7A" wp14:textId="77777777">
        <w:trPr>
          <w:trHeight w:val="807"/>
        </w:trPr>
        <w:tc>
          <w:tcPr>
            <w:tcW w:w="9853" w:type="dxa"/>
            <w:shd w:val="clear" w:color="auto" w:fill="FFFFFF"/>
          </w:tcPr>
          <w:p w:rsidRPr="00694700" w:rsidR="00694700" w:rsidP="00694700" w:rsidRDefault="00694700" w14:paraId="253AE74D" wp14:textId="77777777">
            <w:pPr>
              <w:spacing w:before="0"/>
              <w:ind w:left="539" w:firstLine="0"/>
              <w:rPr>
                <w:lang w:val="en-US"/>
              </w:rPr>
            </w:pPr>
            <w:r w:rsidRPr="00694700">
              <w:rPr>
                <w:lang w:val="en-US"/>
              </w:rPr>
              <w:t>template&lt;class Type&gt;</w:t>
            </w:r>
          </w:p>
          <w:p w:rsidRPr="00694700" w:rsidR="00694700" w:rsidP="00694700" w:rsidRDefault="00694700" w14:paraId="0EB4A93D" wp14:textId="77777777">
            <w:pPr>
              <w:spacing w:before="0"/>
              <w:ind w:left="539" w:firstLine="0"/>
              <w:rPr>
                <w:lang w:val="en-US"/>
              </w:rPr>
            </w:pPr>
            <w:r w:rsidRPr="00694700">
              <w:rPr>
                <w:lang w:val="en-US"/>
              </w:rPr>
              <w:t>inline TMatrix&lt;Type&gt;::TMatrix(const TMatrix&lt;Type&gt;&amp; _matrix)</w:t>
            </w:r>
          </w:p>
          <w:p w:rsidRPr="00694700" w:rsidR="00694700" w:rsidP="00694700" w:rsidRDefault="00694700" w14:paraId="5ACC022B" wp14:textId="77777777">
            <w:pPr>
              <w:spacing w:before="0"/>
              <w:ind w:left="539" w:firstLine="0"/>
              <w:rPr>
                <w:lang w:val="en-US"/>
              </w:rPr>
            </w:pPr>
            <w:r w:rsidRPr="00694700">
              <w:rPr>
                <w:lang w:val="en-US"/>
              </w:rPr>
              <w:t>{</w:t>
            </w:r>
          </w:p>
          <w:p w:rsidRPr="00694700" w:rsidR="00694700" w:rsidP="00694700" w:rsidRDefault="00694700" w14:paraId="79AC9FB4" wp14:textId="77777777">
            <w:pPr>
              <w:spacing w:before="0"/>
              <w:ind w:left="539" w:firstLine="0"/>
              <w:rPr>
                <w:lang w:val="en-US"/>
              </w:rPr>
            </w:pPr>
            <w:r w:rsidRPr="00694700">
              <w:rPr>
                <w:lang w:val="en-US"/>
              </w:rPr>
              <w:tab/>
            </w:r>
            <w:r w:rsidRPr="00694700">
              <w:rPr>
                <w:lang w:val="en-US"/>
              </w:rPr>
              <w:t>width = _matrix.width;</w:t>
            </w:r>
          </w:p>
          <w:p w:rsidRPr="00694700" w:rsidR="00694700" w:rsidP="00694700" w:rsidRDefault="00694700" w14:paraId="79BF2E75" wp14:textId="77777777">
            <w:pPr>
              <w:spacing w:before="0"/>
              <w:ind w:left="539" w:firstLine="0"/>
              <w:rPr>
                <w:lang w:val="en-US"/>
              </w:rPr>
            </w:pPr>
            <w:r w:rsidRPr="00694700">
              <w:rPr>
                <w:lang w:val="en-US"/>
              </w:rPr>
              <w:tab/>
            </w:r>
            <w:r w:rsidRPr="00694700">
              <w:rPr>
                <w:lang w:val="en-US"/>
              </w:rPr>
              <w:t>this-&gt;length = _matrix.length;</w:t>
            </w:r>
          </w:p>
          <w:p w:rsidRPr="00694700" w:rsidR="00694700" w:rsidP="00694700" w:rsidRDefault="00694700" w14:paraId="266E0EBB" wp14:textId="77777777">
            <w:pPr>
              <w:spacing w:before="0"/>
              <w:ind w:left="539" w:firstLine="0"/>
              <w:rPr>
                <w:lang w:val="en-US"/>
              </w:rPr>
            </w:pPr>
            <w:r w:rsidRPr="00694700">
              <w:rPr>
                <w:lang w:val="en-US"/>
              </w:rPr>
              <w:tab/>
            </w:r>
            <w:r w:rsidRPr="00694700">
              <w:rPr>
                <w:lang w:val="en-US"/>
              </w:rPr>
              <w:t>this-&gt;data = new TVector&lt;Type&gt;[width];</w:t>
            </w:r>
          </w:p>
          <w:p w:rsidRPr="00694700" w:rsidR="00694700" w:rsidP="00694700" w:rsidRDefault="00694700" w14:paraId="38DDAE41" wp14:textId="77777777">
            <w:pPr>
              <w:spacing w:before="0"/>
              <w:ind w:left="539" w:firstLine="0"/>
              <w:rPr>
                <w:lang w:val="en-US"/>
              </w:rPr>
            </w:pPr>
            <w:r w:rsidRPr="00694700">
              <w:rPr>
                <w:lang w:val="en-US"/>
              </w:rPr>
              <w:tab/>
            </w:r>
            <w:r w:rsidRPr="00694700">
              <w:rPr>
                <w:lang w:val="en-US"/>
              </w:rPr>
              <w:t>for (int q = 0; q &lt; width; q++)</w:t>
            </w:r>
          </w:p>
          <w:p w:rsidRPr="00694700" w:rsidR="00694700" w:rsidP="00694700" w:rsidRDefault="00694700" w14:paraId="18980BFC" wp14:textId="77777777">
            <w:pPr>
              <w:spacing w:before="0"/>
              <w:ind w:left="539" w:firstLine="0"/>
              <w:rPr>
                <w:lang w:val="en-US"/>
              </w:rPr>
            </w:pPr>
            <w:r w:rsidRPr="00694700">
              <w:rPr>
                <w:lang w:val="en-US"/>
              </w:rPr>
              <w:tab/>
            </w:r>
            <w:r w:rsidRPr="00694700">
              <w:rPr>
                <w:lang w:val="en-US"/>
              </w:rPr>
              <w:tab/>
            </w:r>
            <w:r w:rsidRPr="00694700">
              <w:rPr>
                <w:lang w:val="en-US"/>
              </w:rPr>
              <w:t>this-&gt;data[q] = TVector&lt;Type&gt;(this-&gt;length);</w:t>
            </w:r>
          </w:p>
          <w:p w:rsidRPr="00694700" w:rsidR="00694700" w:rsidP="00694700" w:rsidRDefault="00694700" w14:paraId="4F137EA6" wp14:textId="77777777">
            <w:pPr>
              <w:spacing w:before="0"/>
              <w:ind w:left="539" w:firstLine="0"/>
              <w:rPr>
                <w:lang w:val="en-US"/>
              </w:rPr>
            </w:pPr>
            <w:r w:rsidRPr="00694700">
              <w:rPr>
                <w:lang w:val="en-US"/>
              </w:rPr>
              <w:tab/>
            </w:r>
            <w:r w:rsidRPr="00694700">
              <w:rPr>
                <w:lang w:val="en-US"/>
              </w:rPr>
              <w:t>this-&gt;length = _matrix.length;</w:t>
            </w:r>
          </w:p>
          <w:p w:rsidRPr="00694700" w:rsidR="00694700" w:rsidP="00694700" w:rsidRDefault="00694700" w14:paraId="2998D230" wp14:textId="77777777">
            <w:pPr>
              <w:spacing w:before="0"/>
              <w:ind w:left="539" w:firstLine="0"/>
              <w:rPr>
                <w:lang w:val="en-US"/>
              </w:rPr>
            </w:pPr>
            <w:r w:rsidRPr="00694700">
              <w:rPr>
                <w:lang w:val="en-US"/>
              </w:rPr>
              <w:tab/>
            </w:r>
            <w:r w:rsidRPr="00694700">
              <w:rPr>
                <w:lang w:val="en-US"/>
              </w:rPr>
              <w:t>for (int q = 0; q &lt; _matrix.width; q++)</w:t>
            </w:r>
          </w:p>
          <w:p w:rsidRPr="00694700" w:rsidR="00694700" w:rsidP="00694700" w:rsidRDefault="00694700" w14:paraId="3B535A6D" wp14:textId="77777777">
            <w:pPr>
              <w:spacing w:before="0"/>
              <w:ind w:left="539" w:firstLine="0"/>
              <w:rPr>
                <w:lang w:val="en-US"/>
              </w:rPr>
            </w:pPr>
            <w:r w:rsidRPr="00694700">
              <w:rPr>
                <w:lang w:val="en-US"/>
              </w:rPr>
              <w:tab/>
            </w:r>
            <w:r w:rsidRPr="00694700">
              <w:rPr>
                <w:lang w:val="en-US"/>
              </w:rPr>
              <w:tab/>
            </w:r>
            <w:r w:rsidRPr="00694700">
              <w:rPr>
                <w:lang w:val="en-US"/>
              </w:rPr>
              <w:t>for (int w = 0; w &lt; _matrix.length; w++)</w:t>
            </w:r>
          </w:p>
          <w:p w:rsidRPr="00694700" w:rsidR="00694700" w:rsidP="00694700" w:rsidRDefault="00694700" w14:paraId="57556074" wp14:textId="77777777">
            <w:pPr>
              <w:spacing w:before="0"/>
              <w:ind w:left="539" w:firstLine="0"/>
              <w:rPr>
                <w:lang w:val="en-US"/>
              </w:rPr>
            </w:pPr>
            <w:r w:rsidRPr="00694700">
              <w:rPr>
                <w:lang w:val="en-US"/>
              </w:rPr>
              <w:tab/>
            </w:r>
            <w:r w:rsidRPr="00694700">
              <w:rPr>
                <w:lang w:val="en-US"/>
              </w:rPr>
              <w:tab/>
            </w:r>
            <w:r w:rsidRPr="00694700">
              <w:rPr>
                <w:lang w:val="en-US"/>
              </w:rPr>
              <w:tab/>
            </w:r>
            <w:r w:rsidRPr="00694700">
              <w:rPr>
                <w:lang w:val="en-US"/>
              </w:rPr>
              <w:t>this-&gt;data[q][w] = _matrix.data[q][w];</w:t>
            </w:r>
          </w:p>
          <w:p w:rsidRPr="00B06DBB" w:rsidR="00B06DBB" w:rsidP="00694700" w:rsidRDefault="00694700" w14:paraId="2596F37E" wp14:textId="77777777">
            <w:pPr>
              <w:spacing w:before="0"/>
              <w:ind w:left="539" w:firstLine="0"/>
              <w:rPr>
                <w:rFonts w:ascii="Bahnschrift Light" w:hAnsi="Bahnschrift Light"/>
                <w:lang w:val="en-US"/>
              </w:rPr>
            </w:pPr>
            <w:r w:rsidRPr="00694700">
              <w:rPr>
                <w:lang w:val="en-US"/>
              </w:rPr>
              <w:t>}</w:t>
            </w:r>
          </w:p>
        </w:tc>
      </w:tr>
    </w:tbl>
    <w:p xmlns:wp14="http://schemas.microsoft.com/office/word/2010/wordml" w:rsidRPr="00CD7406" w:rsidR="00694700" w:rsidP="00694700" w:rsidRDefault="00694700" w14:paraId="0CD20F0A" wp14:textId="77777777">
      <w:pPr>
        <w:spacing w:line="360" w:lineRule="auto"/>
        <w:ind w:firstLine="709"/>
        <w:jc w:val="center"/>
        <w:rPr>
          <w:sz w:val="20"/>
        </w:rPr>
      </w:pPr>
      <w:r>
        <w:tab/>
      </w:r>
      <w:r w:rsidRPr="00CD7406">
        <w:rPr>
          <w:sz w:val="20"/>
        </w:rPr>
        <w:t xml:space="preserve">Фрагмент кода </w:t>
      </w:r>
      <w:r>
        <w:rPr>
          <w:sz w:val="20"/>
        </w:rPr>
        <w:t>1</w:t>
      </w:r>
      <w:r w:rsidR="00680306">
        <w:rPr>
          <w:sz w:val="20"/>
        </w:rPr>
        <w:t>2</w:t>
      </w:r>
    </w:p>
    <w:p xmlns:wp14="http://schemas.microsoft.com/office/word/2010/wordml" w:rsidR="00F44E8C" w:rsidP="00F44E8C" w:rsidRDefault="00AD166C" w14:paraId="039D9CDE" wp14:textId="77777777">
      <w:pPr>
        <w:pStyle w:val="aff"/>
        <w:spacing w:line="360" w:lineRule="auto"/>
        <w:ind w:left="0" w:firstLine="709"/>
        <w:jc w:val="both"/>
        <w:rPr>
          <w:lang w:val="ru-RU"/>
        </w:rPr>
      </w:pPr>
      <w:r w:rsidRPr="00AD166C">
        <w:rPr>
          <w:rFonts w:ascii="Times New Roman" w:hAnsi="Times New Roman"/>
          <w:sz w:val="24"/>
          <w:szCs w:val="24"/>
          <w:lang w:val="ru-RU"/>
        </w:rPr>
        <w:t>Реализация методов, позволяющих получить защищенные данные объекта класса.</w:t>
      </w:r>
      <w:r w:rsidRPr="00F44E8C" w:rsidR="00F44E8C">
        <w:rPr>
          <w:lang w:val="ru-RU"/>
        </w:rPr>
        <w:t xml:space="preserve"> </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ook w:val="04A0" w:firstRow="1" w:lastRow="0" w:firstColumn="1" w:lastColumn="0" w:noHBand="0" w:noVBand="1"/>
      </w:tblPr>
      <w:tblGrid>
        <w:gridCol w:w="9627"/>
      </w:tblGrid>
      <w:tr xmlns:wp14="http://schemas.microsoft.com/office/word/2010/wordml" w:rsidRPr="00F667C7" w:rsidR="00B06DBB" w:rsidTr="00BA1A5B" w14:paraId="57C383B8" wp14:textId="77777777">
        <w:trPr>
          <w:trHeight w:val="807"/>
        </w:trPr>
        <w:tc>
          <w:tcPr>
            <w:tcW w:w="9853" w:type="dxa"/>
            <w:shd w:val="clear" w:color="auto" w:fill="FFFFFF"/>
          </w:tcPr>
          <w:p w:rsidRPr="00694700" w:rsidR="00694700" w:rsidP="00694700" w:rsidRDefault="00694700" w14:paraId="2EE3F376" wp14:textId="77777777">
            <w:pPr>
              <w:spacing w:before="0"/>
              <w:ind w:left="539" w:firstLine="0"/>
              <w:rPr>
                <w:lang w:val="en-US"/>
              </w:rPr>
            </w:pPr>
            <w:r w:rsidRPr="00694700">
              <w:rPr>
                <w:lang w:val="en-US"/>
              </w:rPr>
              <w:t>template&lt;class Type&gt;</w:t>
            </w:r>
          </w:p>
          <w:p w:rsidRPr="00694700" w:rsidR="00694700" w:rsidP="00694700" w:rsidRDefault="00694700" w14:paraId="685B4C25" wp14:textId="77777777">
            <w:pPr>
              <w:spacing w:before="0"/>
              <w:ind w:left="539" w:firstLine="0"/>
              <w:rPr>
                <w:lang w:val="en-US"/>
              </w:rPr>
            </w:pPr>
            <w:r w:rsidRPr="00694700">
              <w:rPr>
                <w:lang w:val="en-US"/>
              </w:rPr>
              <w:t>inline int TMatrix&lt;Type&gt;::GetWidth()</w:t>
            </w:r>
          </w:p>
          <w:p w:rsidRPr="00694700" w:rsidR="00694700" w:rsidP="00694700" w:rsidRDefault="00694700" w14:paraId="7B786260" wp14:textId="77777777">
            <w:pPr>
              <w:spacing w:before="0"/>
              <w:ind w:left="539" w:firstLine="0"/>
              <w:rPr>
                <w:lang w:val="en-US"/>
              </w:rPr>
            </w:pPr>
            <w:r w:rsidRPr="00694700">
              <w:rPr>
                <w:lang w:val="en-US"/>
              </w:rPr>
              <w:t>{</w:t>
            </w:r>
          </w:p>
          <w:p w:rsidRPr="00694700" w:rsidR="00694700" w:rsidP="00694700" w:rsidRDefault="00694700" w14:paraId="58533E6A" wp14:textId="77777777">
            <w:pPr>
              <w:spacing w:before="0"/>
              <w:ind w:left="539" w:firstLine="0"/>
              <w:rPr>
                <w:lang w:val="en-US"/>
              </w:rPr>
            </w:pPr>
            <w:r w:rsidRPr="00694700">
              <w:rPr>
                <w:lang w:val="en-US"/>
              </w:rPr>
              <w:tab/>
            </w:r>
            <w:r w:rsidRPr="00694700">
              <w:rPr>
                <w:lang w:val="en-US"/>
              </w:rPr>
              <w:t>return width;</w:t>
            </w:r>
          </w:p>
          <w:p w:rsidRPr="00694700" w:rsidR="00694700" w:rsidP="00694700" w:rsidRDefault="00694700" w14:paraId="594F2A65" wp14:textId="77777777">
            <w:pPr>
              <w:spacing w:before="0"/>
              <w:ind w:left="539" w:firstLine="0"/>
              <w:rPr>
                <w:lang w:val="en-US"/>
              </w:rPr>
            </w:pPr>
            <w:r w:rsidRPr="00694700">
              <w:rPr>
                <w:lang w:val="en-US"/>
              </w:rPr>
              <w:t>}</w:t>
            </w:r>
          </w:p>
          <w:p w:rsidRPr="00694700" w:rsidR="00694700" w:rsidP="00694700" w:rsidRDefault="00694700" w14:paraId="2DBF0D7D" wp14:textId="77777777">
            <w:pPr>
              <w:spacing w:before="0"/>
              <w:ind w:left="539" w:firstLine="0"/>
              <w:rPr>
                <w:lang w:val="en-US"/>
              </w:rPr>
            </w:pPr>
          </w:p>
          <w:p w:rsidRPr="00694700" w:rsidR="00694700" w:rsidP="00694700" w:rsidRDefault="00694700" w14:paraId="77D93BAF" wp14:textId="77777777">
            <w:pPr>
              <w:spacing w:before="0"/>
              <w:ind w:left="539" w:firstLine="0"/>
              <w:rPr>
                <w:lang w:val="en-US"/>
              </w:rPr>
            </w:pPr>
            <w:r w:rsidRPr="00694700">
              <w:rPr>
                <w:lang w:val="en-US"/>
              </w:rPr>
              <w:t>template&lt;class Type&gt;</w:t>
            </w:r>
          </w:p>
          <w:p w:rsidRPr="00694700" w:rsidR="00694700" w:rsidP="00694700" w:rsidRDefault="00694700" w14:paraId="0078E456" wp14:textId="77777777">
            <w:pPr>
              <w:spacing w:before="0"/>
              <w:ind w:left="539" w:firstLine="0"/>
              <w:rPr>
                <w:lang w:val="en-US"/>
              </w:rPr>
            </w:pPr>
            <w:r w:rsidRPr="00694700">
              <w:rPr>
                <w:lang w:val="en-US"/>
              </w:rPr>
              <w:t>inline int TMatrix&lt;Type&gt;::GetLength()</w:t>
            </w:r>
          </w:p>
          <w:p w:rsidRPr="00694700" w:rsidR="00694700" w:rsidP="00694700" w:rsidRDefault="00694700" w14:paraId="4C60AE3F" wp14:textId="77777777">
            <w:pPr>
              <w:spacing w:before="0"/>
              <w:ind w:left="539" w:firstLine="0"/>
              <w:rPr>
                <w:lang w:val="en-US"/>
              </w:rPr>
            </w:pPr>
            <w:r w:rsidRPr="00694700">
              <w:rPr>
                <w:lang w:val="en-US"/>
              </w:rPr>
              <w:t>{</w:t>
            </w:r>
          </w:p>
          <w:p w:rsidRPr="00694700" w:rsidR="00694700" w:rsidP="00694700" w:rsidRDefault="00694700" w14:paraId="6371BF19" wp14:textId="77777777">
            <w:pPr>
              <w:spacing w:before="0"/>
              <w:ind w:left="539" w:firstLine="0"/>
              <w:rPr>
                <w:lang w:val="en-US"/>
              </w:rPr>
            </w:pPr>
            <w:r w:rsidRPr="00694700">
              <w:rPr>
                <w:lang w:val="en-US"/>
              </w:rPr>
              <w:tab/>
            </w:r>
            <w:r w:rsidRPr="00694700">
              <w:rPr>
                <w:lang w:val="en-US"/>
              </w:rPr>
              <w:t>return this-&gt;length;</w:t>
            </w:r>
          </w:p>
          <w:p w:rsidRPr="00B06DBB" w:rsidR="00B06DBB" w:rsidP="00694700" w:rsidRDefault="00694700" w14:paraId="5B3898B5" wp14:textId="77777777">
            <w:pPr>
              <w:spacing w:before="0"/>
              <w:ind w:left="539" w:firstLine="0"/>
              <w:rPr>
                <w:rFonts w:ascii="Bahnschrift Light" w:hAnsi="Bahnschrift Light"/>
                <w:lang w:val="en-US"/>
              </w:rPr>
            </w:pPr>
            <w:r w:rsidRPr="00694700">
              <w:rPr>
                <w:lang w:val="en-US"/>
              </w:rPr>
              <w:t>}</w:t>
            </w:r>
          </w:p>
        </w:tc>
      </w:tr>
    </w:tbl>
    <w:p xmlns:wp14="http://schemas.microsoft.com/office/word/2010/wordml" w:rsidRPr="00CD7406" w:rsidR="00B06DBB" w:rsidP="00B06DBB" w:rsidRDefault="00B06DBB" w14:paraId="32C378B9" wp14:textId="77777777">
      <w:pPr>
        <w:spacing w:line="360" w:lineRule="auto"/>
        <w:ind w:firstLine="709"/>
        <w:jc w:val="center"/>
        <w:rPr>
          <w:sz w:val="20"/>
        </w:rPr>
      </w:pPr>
      <w:r w:rsidRPr="00CD7406">
        <w:rPr>
          <w:sz w:val="20"/>
        </w:rPr>
        <w:t xml:space="preserve">Фрагмент кода </w:t>
      </w:r>
      <w:r>
        <w:rPr>
          <w:sz w:val="20"/>
        </w:rPr>
        <w:t>1</w:t>
      </w:r>
      <w:r w:rsidR="00680306">
        <w:rPr>
          <w:sz w:val="20"/>
        </w:rPr>
        <w:t>3</w:t>
      </w:r>
    </w:p>
    <w:p xmlns:wp14="http://schemas.microsoft.com/office/word/2010/wordml" w:rsidR="00F44E8C" w:rsidP="00F44E8C" w:rsidRDefault="00AD166C" w14:paraId="19FB3AB3" wp14:textId="77777777">
      <w:pPr>
        <w:pStyle w:val="aff"/>
        <w:spacing w:line="360" w:lineRule="auto"/>
        <w:ind w:left="0" w:firstLine="709"/>
        <w:jc w:val="both"/>
        <w:rPr>
          <w:rFonts w:ascii="Times New Roman" w:hAnsi="Times New Roman"/>
          <w:sz w:val="24"/>
          <w:szCs w:val="24"/>
          <w:lang w:val="ru-RU"/>
        </w:rPr>
      </w:pPr>
      <w:r w:rsidRPr="00AD166C">
        <w:rPr>
          <w:rFonts w:ascii="Times New Roman" w:hAnsi="Times New Roman"/>
          <w:sz w:val="24"/>
          <w:szCs w:val="24"/>
          <w:lang w:val="ru-RU"/>
        </w:rPr>
        <w:t>Реализация перегрузки операторов данного класса, а именно: оператор сложения, выч</w:t>
      </w:r>
      <w:r w:rsidR="00780473">
        <w:rPr>
          <w:rFonts w:ascii="Times New Roman" w:hAnsi="Times New Roman"/>
          <w:sz w:val="24"/>
          <w:szCs w:val="24"/>
          <w:lang w:val="ru-RU"/>
        </w:rPr>
        <w:t>и</w:t>
      </w:r>
      <w:r w:rsidRPr="00AD166C">
        <w:rPr>
          <w:rFonts w:ascii="Times New Roman" w:hAnsi="Times New Roman"/>
          <w:sz w:val="24"/>
          <w:szCs w:val="24"/>
          <w:lang w:val="ru-RU"/>
        </w:rPr>
        <w:t>тания, умножения матриц, умножения матрицы на вектор, деления, оп</w:t>
      </w:r>
      <w:r w:rsidR="00780473">
        <w:rPr>
          <w:rFonts w:ascii="Times New Roman" w:hAnsi="Times New Roman"/>
          <w:sz w:val="24"/>
          <w:szCs w:val="24"/>
          <w:lang w:val="ru-RU"/>
        </w:rPr>
        <w:t>е</w:t>
      </w:r>
      <w:r w:rsidRPr="00AD166C">
        <w:rPr>
          <w:rFonts w:ascii="Times New Roman" w:hAnsi="Times New Roman"/>
          <w:sz w:val="24"/>
          <w:szCs w:val="24"/>
          <w:lang w:val="ru-RU"/>
        </w:rPr>
        <w:t>ратор присвоения и равенства.</w:t>
      </w:r>
    </w:p>
    <w:p xmlns:wp14="http://schemas.microsoft.com/office/word/2010/wordml" w:rsidR="00117D51" w:rsidP="00F44E8C" w:rsidRDefault="00117D51" w14:paraId="24F3FDA2" wp14:textId="77777777">
      <w:pPr>
        <w:pStyle w:val="aff"/>
        <w:spacing w:line="360" w:lineRule="auto"/>
        <w:ind w:left="0" w:firstLine="709"/>
        <w:jc w:val="both"/>
        <w:rPr>
          <w:rFonts w:ascii="Times New Roman" w:hAnsi="Times New Roman"/>
          <w:sz w:val="24"/>
          <w:szCs w:val="24"/>
          <w:lang w:val="ru-RU"/>
        </w:rPr>
      </w:pPr>
      <w:r>
        <w:rPr>
          <w:rFonts w:ascii="Times New Roman" w:hAnsi="Times New Roman"/>
          <w:sz w:val="24"/>
          <w:szCs w:val="24"/>
          <w:lang w:val="ru-RU"/>
        </w:rPr>
        <w:t>Также как и с векторами, операторы более подробно освещается в реализации «описания алгоритмов»</w:t>
      </w:r>
    </w:p>
    <w:p xmlns:wp14="http://schemas.microsoft.com/office/word/2010/wordml" w:rsidR="000E6AA5" w:rsidP="00E869EE" w:rsidRDefault="000E6AA5" w14:paraId="507AC43D" wp14:textId="77777777">
      <w:pPr>
        <w:pStyle w:val="2"/>
        <w:numPr>
          <w:ilvl w:val="1"/>
          <w:numId w:val="5"/>
        </w:numPr>
        <w:spacing w:line="360" w:lineRule="auto"/>
      </w:pPr>
      <w:bookmarkStart w:name="_Toc104067897" w:id="5"/>
      <w:r>
        <w:rPr>
          <w:rFonts w:ascii="Times New Roman" w:hAnsi="Times New Roman" w:cs="Times New Roman"/>
        </w:rPr>
        <w:t>Описание структур данных</w:t>
      </w:r>
      <w:bookmarkEnd w:id="5"/>
    </w:p>
    <w:p xmlns:wp14="http://schemas.microsoft.com/office/word/2010/wordml" w:rsidRPr="00694700" w:rsidR="004E694F" w:rsidP="00E869EE" w:rsidRDefault="00694700" w14:paraId="5C25A76A" wp14:textId="77777777">
      <w:pPr>
        <w:spacing w:line="360" w:lineRule="auto"/>
        <w:ind w:firstLine="709"/>
        <w:rPr>
          <w:b/>
        </w:rPr>
      </w:pPr>
      <w:r>
        <w:rPr>
          <w:b/>
        </w:rPr>
        <w:t>Векторы</w:t>
      </w:r>
    </w:p>
    <w:p xmlns:wp14="http://schemas.microsoft.com/office/word/2010/wordml" w:rsidR="00B7734C" w:rsidP="00E869EE" w:rsidRDefault="004E694F" w14:paraId="47EA50D7" wp14:textId="77777777">
      <w:pPr>
        <w:spacing w:line="360" w:lineRule="auto"/>
        <w:ind w:firstLine="709"/>
      </w:pPr>
      <w:r w:rsidRPr="004E694F">
        <w:t>Class TVector</w:t>
      </w:r>
      <w:r w:rsidR="00B7734C">
        <w:t xml:space="preserve"> является программной реализацией геометрического вектора. В классе описаны математические операции, применимые к векторам. Класс вектора стандартной библиотеки C++ — это шаблон класса, представляющий реализацию контейнера. Вектор хранит элементы заданного типа в линейном расположении.</w:t>
      </w:r>
    </w:p>
    <w:p xmlns:wp14="http://schemas.microsoft.com/office/word/2010/wordml" w:rsidRPr="00694700" w:rsidR="00B7734C" w:rsidP="00E869EE" w:rsidRDefault="00B7734C" w14:paraId="7FB65294" wp14:textId="77777777">
      <w:pPr>
        <w:spacing w:line="360" w:lineRule="auto"/>
        <w:ind w:firstLine="709"/>
      </w:pPr>
      <w:r w:rsidRPr="00694700">
        <w:t xml:space="preserve"> Библиотеки:     </w:t>
      </w:r>
    </w:p>
    <w:p xmlns:wp14="http://schemas.microsoft.com/office/word/2010/wordml" w:rsidR="00B7734C" w:rsidP="00694700" w:rsidRDefault="00B7734C" w14:paraId="79B52C74" wp14:textId="77777777">
      <w:pPr>
        <w:spacing w:line="360" w:lineRule="auto"/>
      </w:pPr>
      <w:r>
        <w:t>«#include &lt;iostream&gt;» –  Объявляет объекты, управляющие чтением из стан</w:t>
      </w:r>
      <w:r w:rsidR="009569DF">
        <w:t>дартных потоков и записью в них</w:t>
      </w:r>
      <w:r w:rsidRPr="009569DF" w:rsidR="009569DF">
        <w:t>;</w:t>
      </w:r>
    </w:p>
    <w:p xmlns:wp14="http://schemas.microsoft.com/office/word/2010/wordml" w:rsidR="00B7734C" w:rsidP="00694700" w:rsidRDefault="00B7734C" w14:paraId="02B9EB11" wp14:textId="77777777">
      <w:pPr>
        <w:spacing w:line="360" w:lineRule="auto"/>
      </w:pPr>
      <w:r>
        <w:t>«#include &lt;fstream&gt;»  –  используется для перегрузки операторов потокового ввода и вывода - даёт возможности для работы с потоками.</w:t>
      </w:r>
    </w:p>
    <w:p xmlns:wp14="http://schemas.microsoft.com/office/word/2010/wordml" w:rsidRPr="00694700" w:rsidR="00B7734C" w:rsidP="00E869EE" w:rsidRDefault="00B7734C" w14:paraId="11DB7173" wp14:textId="77777777">
      <w:pPr>
        <w:spacing w:line="360" w:lineRule="auto"/>
        <w:ind w:firstLine="709"/>
      </w:pPr>
      <w:r w:rsidRPr="00694700">
        <w:t xml:space="preserve">Конструкторы: </w:t>
      </w:r>
    </w:p>
    <w:p xmlns:wp14="http://schemas.microsoft.com/office/word/2010/wordml" w:rsidR="00B7734C" w:rsidP="00694700" w:rsidRDefault="00B7734C" w14:paraId="552DA5C4" wp14:textId="77777777">
      <w:pPr>
        <w:spacing w:line="360" w:lineRule="auto"/>
        <w:ind w:firstLine="709"/>
      </w:pPr>
      <w:r>
        <w:t>«Vector( )» – Этот конструктор создает стандартный вектор</w:t>
      </w:r>
      <w:r w:rsidRPr="009569DF" w:rsidR="009569DF">
        <w:t>;</w:t>
      </w:r>
    </w:p>
    <w:p xmlns:wp14="http://schemas.microsoft.com/office/word/2010/wordml" w:rsidR="00B7734C" w:rsidP="00694700" w:rsidRDefault="00B7734C" w14:paraId="4A3DF3BF" wp14:textId="77777777">
      <w:pPr>
        <w:spacing w:line="360" w:lineRule="auto"/>
        <w:ind w:firstLine="709"/>
      </w:pPr>
      <w:r>
        <w:t>Vector(int size)» – Этот конструктор принимает аргумент, равный требуемому размеру, и создает вектор, начальная д</w:t>
      </w:r>
      <w:r w:rsidR="009569DF">
        <w:t>лина которого определяется size</w:t>
      </w:r>
      <w:r w:rsidRPr="009569DF" w:rsidR="009569DF">
        <w:t>;</w:t>
      </w:r>
    </w:p>
    <w:p xmlns:wp14="http://schemas.microsoft.com/office/word/2010/wordml" w:rsidR="00B7734C" w:rsidP="00694700" w:rsidRDefault="00B7734C" w14:paraId="0D2F2DA0" wp14:textId="77777777">
      <w:pPr>
        <w:spacing w:line="360" w:lineRule="auto"/>
        <w:ind w:firstLine="709"/>
      </w:pPr>
      <w:r>
        <w:t>«Vector(const TVector&lt;Type&gt;&amp; _vector)» – конструктор копирования, который принимает на вход константную(для защиты данных) ссылку на TVector шаблонного типа Type.</w:t>
      </w:r>
    </w:p>
    <w:p xmlns:wp14="http://schemas.microsoft.com/office/word/2010/wordml" w:rsidRPr="009569DF" w:rsidR="00B7734C" w:rsidP="00E869EE" w:rsidRDefault="00B7734C" w14:paraId="2EC456B1" wp14:textId="77777777">
      <w:pPr>
        <w:spacing w:line="360" w:lineRule="auto"/>
        <w:ind w:firstLine="709"/>
        <w:rPr>
          <w:b/>
        </w:rPr>
      </w:pPr>
      <w:r w:rsidRPr="00694700">
        <w:t>Типы:</w:t>
      </w:r>
      <w:r w:rsidR="009569DF">
        <w:rPr>
          <w:b/>
        </w:rPr>
        <w:t xml:space="preserve"> «</w:t>
      </w:r>
      <w:r>
        <w:t>Type» –</w:t>
      </w:r>
      <w:r w:rsidR="009569DF">
        <w:t xml:space="preserve"> представляет шаблонный</w:t>
      </w:r>
      <w:r>
        <w:t xml:space="preserve"> тип данных, хранящихся в векторе.</w:t>
      </w:r>
    </w:p>
    <w:p xmlns:wp14="http://schemas.microsoft.com/office/word/2010/wordml" w:rsidRPr="00694700" w:rsidR="00B7734C" w:rsidP="00E869EE" w:rsidRDefault="00B7734C" w14:paraId="335294D8" wp14:textId="77777777">
      <w:pPr>
        <w:spacing w:line="360" w:lineRule="auto"/>
        <w:ind w:firstLine="709"/>
      </w:pPr>
      <w:r w:rsidRPr="00694700">
        <w:t>Поля класса:</w:t>
      </w:r>
    </w:p>
    <w:p xmlns:wp14="http://schemas.microsoft.com/office/word/2010/wordml" w:rsidR="00B7734C" w:rsidP="00694700" w:rsidRDefault="009569DF" w14:paraId="6FFF7B1C" wp14:textId="77777777">
      <w:pPr>
        <w:spacing w:line="360" w:lineRule="auto"/>
        <w:ind w:firstLine="709"/>
      </w:pPr>
      <w:r>
        <w:t>«</w:t>
      </w:r>
      <w:r w:rsidR="00B7734C">
        <w:t>Type* data</w:t>
      </w:r>
      <w:r>
        <w:t>»</w:t>
      </w:r>
      <w:r w:rsidR="00B7734C">
        <w:t xml:space="preserve"> </w:t>
      </w:r>
      <w:r>
        <w:t>–</w:t>
      </w:r>
      <w:r w:rsidR="00B7734C">
        <w:t xml:space="preserve"> динамический массив данных, в котором хранятся переменный типа Type</w:t>
      </w:r>
      <w:r w:rsidRPr="009569DF">
        <w:t>;</w:t>
      </w:r>
    </w:p>
    <w:p xmlns:wp14="http://schemas.microsoft.com/office/word/2010/wordml" w:rsidR="00B7734C" w:rsidP="00694700" w:rsidRDefault="009569DF" w14:paraId="672A2384" wp14:textId="77777777">
      <w:pPr>
        <w:spacing w:line="360" w:lineRule="auto"/>
        <w:ind w:firstLine="709"/>
      </w:pPr>
      <w:r>
        <w:t>«</w:t>
      </w:r>
      <w:r w:rsidR="00B7734C">
        <w:t>int length</w:t>
      </w:r>
      <w:r>
        <w:t>»</w:t>
      </w:r>
      <w:r w:rsidR="00B7734C">
        <w:t xml:space="preserve"> </w:t>
      </w:r>
      <w:r>
        <w:t>–</w:t>
      </w:r>
      <w:r w:rsidR="00B7734C">
        <w:t xml:space="preserve"> длина нашего вектора</w:t>
      </w:r>
      <w:r>
        <w:t>.</w:t>
      </w:r>
    </w:p>
    <w:p xmlns:wp14="http://schemas.microsoft.com/office/word/2010/wordml" w:rsidRPr="00694700" w:rsidR="00B7734C" w:rsidP="00694700" w:rsidRDefault="00B7734C" w14:paraId="53245AD6" wp14:textId="77777777">
      <w:pPr>
        <w:tabs>
          <w:tab w:val="left" w:pos="709"/>
        </w:tabs>
        <w:spacing w:line="360" w:lineRule="auto"/>
        <w:ind w:firstLine="709"/>
      </w:pPr>
      <w:r w:rsidRPr="00694700">
        <w:t>Метода класса:</w:t>
      </w:r>
    </w:p>
    <w:p xmlns:wp14="http://schemas.microsoft.com/office/word/2010/wordml" w:rsidR="00B7734C" w:rsidP="00694700" w:rsidRDefault="00694700" w14:paraId="6601BA5F" wp14:textId="77777777">
      <w:pPr>
        <w:tabs>
          <w:tab w:val="left" w:pos="709"/>
        </w:tabs>
        <w:spacing w:line="360" w:lineRule="auto"/>
        <w:ind w:firstLine="709"/>
      </w:pPr>
      <w:r>
        <w:t>«</w:t>
      </w:r>
      <w:r w:rsidR="00B7734C">
        <w:t>GetLength</w:t>
      </w:r>
      <w:r w:rsidR="009569DF">
        <w:t>»</w:t>
      </w:r>
      <w:r w:rsidR="00B7734C">
        <w:t xml:space="preserve"> </w:t>
      </w:r>
      <w:r w:rsidR="009569DF">
        <w:t>–</w:t>
      </w:r>
      <w:r w:rsidR="00B7734C">
        <w:t xml:space="preserve"> Возвращает</w:t>
      </w:r>
      <w:r w:rsidR="009569DF">
        <w:t xml:space="preserve"> количество элементов в векторе</w:t>
      </w:r>
      <w:r w:rsidRPr="009569DF" w:rsidR="009569DF">
        <w:t>;</w:t>
      </w:r>
    </w:p>
    <w:p xmlns:wp14="http://schemas.microsoft.com/office/word/2010/wordml" w:rsidR="00B7734C" w:rsidP="00694700" w:rsidRDefault="009569DF" w14:paraId="6CED77E4" wp14:textId="77777777">
      <w:pPr>
        <w:tabs>
          <w:tab w:val="left" w:pos="709"/>
        </w:tabs>
        <w:spacing w:line="360" w:lineRule="auto"/>
        <w:ind w:firstLine="709"/>
      </w:pPr>
      <w:r>
        <w:t>«</w:t>
      </w:r>
      <w:r w:rsidR="00B7734C">
        <w:t>pop_back</w:t>
      </w:r>
      <w:r>
        <w:t>»</w:t>
      </w:r>
      <w:r w:rsidR="00B7734C">
        <w:t xml:space="preserve"> </w:t>
      </w:r>
      <w:r>
        <w:t>–</w:t>
      </w:r>
      <w:r w:rsidR="00B7734C">
        <w:t xml:space="preserve"> </w:t>
      </w:r>
      <w:r>
        <w:t>Удаляет элемент в конце вектора</w:t>
      </w:r>
      <w:r w:rsidRPr="009569DF">
        <w:t>;</w:t>
      </w:r>
    </w:p>
    <w:p xmlns:wp14="http://schemas.microsoft.com/office/word/2010/wordml" w:rsidR="00B7734C" w:rsidP="00694700" w:rsidRDefault="009569DF" w14:paraId="78A17BC5" wp14:textId="77777777">
      <w:pPr>
        <w:tabs>
          <w:tab w:val="left" w:pos="709"/>
        </w:tabs>
        <w:spacing w:line="360" w:lineRule="auto"/>
        <w:ind w:firstLine="709"/>
      </w:pPr>
      <w:r>
        <w:t>«</w:t>
      </w:r>
      <w:r w:rsidR="00B7734C">
        <w:t>push_back</w:t>
      </w:r>
      <w:r>
        <w:t>»</w:t>
      </w:r>
      <w:r w:rsidR="00B7734C">
        <w:t xml:space="preserve"> </w:t>
      </w:r>
      <w:r>
        <w:t>–</w:t>
      </w:r>
      <w:r w:rsidR="00B7734C">
        <w:t xml:space="preserve"> Добавляет элемент в конец вектора.</w:t>
      </w:r>
    </w:p>
    <w:p xmlns:wp14="http://schemas.microsoft.com/office/word/2010/wordml" w:rsidRPr="00694700" w:rsidR="00B7734C" w:rsidP="00E869EE" w:rsidRDefault="00B7734C" w14:paraId="6F5F6DE5" wp14:textId="77777777">
      <w:pPr>
        <w:spacing w:line="360" w:lineRule="auto"/>
      </w:pPr>
      <w:r w:rsidRPr="00694700">
        <w:t>Функции</w:t>
      </w:r>
      <w:r w:rsidRPr="00694700" w:rsidR="009569DF">
        <w:t>:</w:t>
      </w:r>
    </w:p>
    <w:p xmlns:wp14="http://schemas.microsoft.com/office/word/2010/wordml" w:rsidR="00B7734C" w:rsidP="00694700" w:rsidRDefault="009569DF" w14:paraId="01716E63" wp14:textId="77777777">
      <w:pPr>
        <w:spacing w:line="360" w:lineRule="auto"/>
      </w:pPr>
      <w:r>
        <w:t>«</w:t>
      </w:r>
      <w:r w:rsidR="00B7734C">
        <w:t>~Tvector()</w:t>
      </w:r>
      <w:r>
        <w:t>» – это д</w:t>
      </w:r>
      <w:r w:rsidR="00B7734C">
        <w:t>еструктор, который вызывается автоматически при выходе объекта из области действия или явно уничтожена вызовом delete</w:t>
      </w:r>
      <w:r w:rsidRPr="009569DF">
        <w:t>;</w:t>
      </w:r>
    </w:p>
    <w:p xmlns:wp14="http://schemas.microsoft.com/office/word/2010/wordml" w:rsidRPr="009569DF" w:rsidR="00B7734C" w:rsidP="00694700" w:rsidRDefault="009569DF" w14:paraId="6C3D9A10" wp14:textId="77777777">
      <w:pPr>
        <w:spacing w:line="360" w:lineRule="auto"/>
      </w:pPr>
      <w:r>
        <w:t>«</w:t>
      </w:r>
      <w:r w:rsidR="00B7734C">
        <w:t>Resize</w:t>
      </w:r>
      <w:r>
        <w:t>»</w:t>
      </w:r>
      <w:r w:rsidR="00B7734C">
        <w:t xml:space="preserve"> </w:t>
      </w:r>
      <w:r>
        <w:t xml:space="preserve">– </w:t>
      </w:r>
      <w:r w:rsidR="00B7734C">
        <w:t>Определяет новый размер вектора.</w:t>
      </w:r>
    </w:p>
    <w:p xmlns:wp14="http://schemas.microsoft.com/office/word/2010/wordml" w:rsidRPr="00694700" w:rsidR="00B7734C" w:rsidP="00E869EE" w:rsidRDefault="00B7734C" w14:paraId="027AAA2C" wp14:textId="77777777">
      <w:pPr>
        <w:spacing w:line="360" w:lineRule="auto"/>
        <w:ind w:firstLine="709"/>
      </w:pPr>
      <w:r w:rsidRPr="00694700">
        <w:t>Операторы</w:t>
      </w:r>
      <w:r w:rsidRPr="00694700" w:rsidR="009569DF">
        <w:t>:</w:t>
      </w:r>
    </w:p>
    <w:p xmlns:wp14="http://schemas.microsoft.com/office/word/2010/wordml" w:rsidR="00B7734C" w:rsidP="00694700" w:rsidRDefault="009569DF" w14:paraId="23B9E19B" wp14:textId="77777777">
      <w:pPr>
        <w:spacing w:line="360" w:lineRule="auto"/>
        <w:ind w:firstLine="709"/>
      </w:pPr>
      <w:r>
        <w:t>«</w:t>
      </w:r>
      <w:r w:rsidR="00B7734C">
        <w:t>operator</w:t>
      </w:r>
      <w:r>
        <w:t xml:space="preserve"> </w:t>
      </w:r>
      <w:r w:rsidR="00B7734C">
        <w:t>[]</w:t>
      </w:r>
      <w:r>
        <w:t>» –</w:t>
      </w:r>
      <w:r w:rsidR="00B7734C">
        <w:t xml:space="preserve"> Возвращает ссылку на элемент вектора в указанной </w:t>
      </w:r>
      <w:r>
        <w:t>позиции</w:t>
      </w:r>
      <w:r w:rsidRPr="009569DF">
        <w:t>;</w:t>
      </w:r>
    </w:p>
    <w:p xmlns:wp14="http://schemas.microsoft.com/office/word/2010/wordml" w:rsidR="00B7734C" w:rsidP="00694700" w:rsidRDefault="009569DF" w14:paraId="7BA00723" wp14:textId="77777777">
      <w:pPr>
        <w:spacing w:line="360" w:lineRule="auto"/>
        <w:ind w:firstLine="709"/>
      </w:pPr>
      <w:r>
        <w:t>«</w:t>
      </w:r>
      <w:r>
        <w:rPr>
          <w:lang w:val="en-US"/>
        </w:rPr>
        <w:t>o</w:t>
      </w:r>
      <w:r w:rsidR="00B7734C">
        <w:t>perator</w:t>
      </w:r>
      <w:r>
        <w:t xml:space="preserve"> </w:t>
      </w:r>
      <w:r w:rsidR="00B7734C">
        <w:t>=</w:t>
      </w:r>
      <w:r>
        <w:t>»</w:t>
      </w:r>
      <w:r w:rsidR="00B7734C">
        <w:t xml:space="preserve"> </w:t>
      </w:r>
      <w:r>
        <w:t>–</w:t>
      </w:r>
      <w:r w:rsidR="00B7734C">
        <w:t xml:space="preserve"> Заменяет элементы </w:t>
      </w:r>
      <w:r>
        <w:t>вектора копией другого вектора;</w:t>
      </w:r>
    </w:p>
    <w:p xmlns:wp14="http://schemas.microsoft.com/office/word/2010/wordml" w:rsidR="00B7734C" w:rsidP="00694700" w:rsidRDefault="009569DF" w14:paraId="41413950" wp14:textId="77777777">
      <w:pPr>
        <w:spacing w:line="360" w:lineRule="auto"/>
        <w:ind w:firstLine="709"/>
      </w:pPr>
      <w:r>
        <w:t>«</w:t>
      </w:r>
      <w:r>
        <w:rPr>
          <w:lang w:val="en-US"/>
        </w:rPr>
        <w:t>o</w:t>
      </w:r>
      <w:r w:rsidR="00B7734C">
        <w:t>perator</w:t>
      </w:r>
      <w:r>
        <w:t xml:space="preserve"> </w:t>
      </w:r>
      <w:r w:rsidR="00B7734C">
        <w:t>+</w:t>
      </w:r>
      <w:r>
        <w:t>» – Поэлементное сложение векторов</w:t>
      </w:r>
      <w:r w:rsidRPr="00694700">
        <w:t>;</w:t>
      </w:r>
    </w:p>
    <w:p xmlns:wp14="http://schemas.microsoft.com/office/word/2010/wordml" w:rsidR="00B7734C" w:rsidP="00694700" w:rsidRDefault="009569DF" w14:paraId="6890F99F" wp14:textId="77777777">
      <w:pPr>
        <w:spacing w:line="360" w:lineRule="auto"/>
        <w:ind w:firstLine="709"/>
      </w:pPr>
      <w:r>
        <w:t>«</w:t>
      </w:r>
      <w:r>
        <w:rPr>
          <w:lang w:val="en-US"/>
        </w:rPr>
        <w:t>o</w:t>
      </w:r>
      <w:r w:rsidR="00B7734C">
        <w:t>perator</w:t>
      </w:r>
      <w:r>
        <w:t xml:space="preserve"> -» – </w:t>
      </w:r>
      <w:r w:rsidR="00B7734C">
        <w:t>Поэлементное вычитание векторов</w:t>
      </w:r>
      <w:r w:rsidRPr="00694700">
        <w:t>;</w:t>
      </w:r>
    </w:p>
    <w:p xmlns:wp14="http://schemas.microsoft.com/office/word/2010/wordml" w:rsidR="00B7734C" w:rsidP="00694700" w:rsidRDefault="009569DF" w14:paraId="5897A5BF" wp14:textId="77777777">
      <w:pPr>
        <w:spacing w:line="360" w:lineRule="auto"/>
        <w:ind w:firstLine="709"/>
      </w:pPr>
      <w:r>
        <w:t>«</w:t>
      </w:r>
      <w:r>
        <w:rPr>
          <w:lang w:val="en-US"/>
        </w:rPr>
        <w:t>o</w:t>
      </w:r>
      <w:r w:rsidR="00B7734C">
        <w:t>perator</w:t>
      </w:r>
      <w:r>
        <w:t xml:space="preserve"> </w:t>
      </w:r>
      <w:r w:rsidR="00B7734C">
        <w:t>*</w:t>
      </w:r>
      <w:r>
        <w:t xml:space="preserve">» – </w:t>
      </w:r>
      <w:r w:rsidR="00B7734C">
        <w:t>Поэлементное умножение векторов</w:t>
      </w:r>
      <w:r w:rsidRPr="00694700">
        <w:t>;</w:t>
      </w:r>
    </w:p>
    <w:p xmlns:wp14="http://schemas.microsoft.com/office/word/2010/wordml" w:rsidR="002739E0" w:rsidP="00694700" w:rsidRDefault="009569DF" w14:paraId="41C6C0E6" wp14:textId="77777777">
      <w:pPr>
        <w:spacing w:line="360" w:lineRule="auto"/>
        <w:ind w:firstLine="709"/>
      </w:pPr>
      <w:r>
        <w:t>«</w:t>
      </w:r>
      <w:r>
        <w:rPr>
          <w:lang w:val="en-US"/>
        </w:rPr>
        <w:t>o</w:t>
      </w:r>
      <w:r w:rsidR="00B7734C">
        <w:t>perator</w:t>
      </w:r>
      <w:r>
        <w:t xml:space="preserve"> </w:t>
      </w:r>
      <w:r w:rsidR="00B7734C">
        <w:t>/</w:t>
      </w:r>
      <w:r>
        <w:t>»</w:t>
      </w:r>
      <w:r w:rsidR="00B7734C">
        <w:t xml:space="preserve"> </w:t>
      </w:r>
      <w:r>
        <w:t xml:space="preserve">– </w:t>
      </w:r>
      <w:r w:rsidR="00B7734C">
        <w:t>Поэлементное деление векторов</w:t>
      </w:r>
      <w:r w:rsidRPr="00694700">
        <w:t>.</w:t>
      </w:r>
    </w:p>
    <w:p xmlns:wp14="http://schemas.microsoft.com/office/word/2010/wordml" w:rsidR="004E694F" w:rsidP="00694700" w:rsidRDefault="00694700" w14:paraId="6AA83830" wp14:textId="77777777">
      <w:pPr>
        <w:spacing w:line="360" w:lineRule="auto"/>
        <w:ind w:firstLine="709"/>
      </w:pPr>
      <w:r>
        <w:rPr>
          <w:b/>
        </w:rPr>
        <w:t>Матрицы</w:t>
      </w:r>
    </w:p>
    <w:p xmlns:wp14="http://schemas.microsoft.com/office/word/2010/wordml" w:rsidR="004E694F" w:rsidP="00694700" w:rsidRDefault="004E694F" w14:paraId="389A075C" wp14:textId="77777777">
      <w:pPr>
        <w:spacing w:line="360" w:lineRule="auto"/>
        <w:ind w:firstLine="709"/>
      </w:pPr>
      <w:r>
        <w:t>Класс TMatrix содержит три поля для хранения числа строк, столбцов и элементов матрицы в виде двумерного динамического массива, представленного шаблонным классом TVector.</w:t>
      </w:r>
    </w:p>
    <w:p xmlns:wp14="http://schemas.microsoft.com/office/word/2010/wordml" w:rsidRPr="00694700" w:rsidR="004E694F" w:rsidP="00694700" w:rsidRDefault="004E694F" w14:paraId="5ABF26D3" wp14:textId="77777777">
      <w:pPr>
        <w:spacing w:line="360" w:lineRule="auto"/>
        <w:ind w:firstLine="709"/>
      </w:pPr>
      <w:r w:rsidRPr="00694700">
        <w:t xml:space="preserve">  Библиотеки:     </w:t>
      </w:r>
    </w:p>
    <w:p xmlns:wp14="http://schemas.microsoft.com/office/word/2010/wordml" w:rsidR="004E694F" w:rsidP="00694700" w:rsidRDefault="004E694F" w14:paraId="780BD9BA" wp14:textId="77777777">
      <w:pPr>
        <w:spacing w:line="360" w:lineRule="auto"/>
        <w:ind w:firstLine="709"/>
      </w:pPr>
      <w:r>
        <w:t>#include &lt;iostream&gt; – Объявляет объекты, управляющие чтением из стандартных потоков и записью в них.</w:t>
      </w:r>
    </w:p>
    <w:p xmlns:wp14="http://schemas.microsoft.com/office/word/2010/wordml" w:rsidRPr="00694700" w:rsidR="004E694F" w:rsidP="00694700" w:rsidRDefault="004E694F" w14:paraId="4C666F40" wp14:textId="77777777">
      <w:pPr>
        <w:spacing w:line="360" w:lineRule="auto"/>
        <w:ind w:firstLine="709"/>
      </w:pPr>
      <w:r w:rsidRPr="00694700">
        <w:t>Конструкторы:</w:t>
      </w:r>
    </w:p>
    <w:p xmlns:wp14="http://schemas.microsoft.com/office/word/2010/wordml" w:rsidR="004E694F" w:rsidP="00694700" w:rsidRDefault="004E694F" w14:paraId="64171432" wp14:textId="77777777">
      <w:pPr>
        <w:spacing w:line="360" w:lineRule="auto"/>
        <w:ind w:firstLine="709"/>
      </w:pPr>
      <w:r>
        <w:t>«TMatrix( )» –  Этот конструктор создает матрицу</w:t>
      </w:r>
      <w:r w:rsidRPr="004E694F">
        <w:t>;</w:t>
      </w:r>
    </w:p>
    <w:p xmlns:wp14="http://schemas.microsoft.com/office/word/2010/wordml" w:rsidR="004E694F" w:rsidP="00694700" w:rsidRDefault="004E694F" w14:paraId="17BE2D0C" wp14:textId="77777777">
      <w:pPr>
        <w:spacing w:line="360" w:lineRule="auto"/>
        <w:ind w:firstLine="709"/>
      </w:pPr>
      <w:r>
        <w:t>«TMatrix(int _lenght)» – Этот конструктор принимает аргумент, равный требуемому размеру, и создает матрицу, начальная емкость которой определяется length</w:t>
      </w:r>
      <w:r w:rsidRPr="004E694F">
        <w:t>;</w:t>
      </w:r>
    </w:p>
    <w:p xmlns:wp14="http://schemas.microsoft.com/office/word/2010/wordml" w:rsidR="004E694F" w:rsidP="00694700" w:rsidRDefault="004E694F" w14:paraId="15368D5B" wp14:textId="77777777">
      <w:pPr>
        <w:spacing w:line="360" w:lineRule="auto"/>
        <w:ind w:firstLine="709"/>
      </w:pPr>
      <w:r>
        <w:t xml:space="preserve">«TMatrix(int lenght, int width, int incr)» – Этот конструктор создает матрицу, чья начальная емкость задается «lenght» и «width» . </w:t>
      </w:r>
    </w:p>
    <w:p xmlns:wp14="http://schemas.microsoft.com/office/word/2010/wordml" w:rsidRPr="00694700" w:rsidR="004E694F" w:rsidP="00694700" w:rsidRDefault="004E694F" w14:paraId="14337262" wp14:textId="77777777">
      <w:pPr>
        <w:spacing w:line="360" w:lineRule="auto"/>
        <w:ind w:firstLine="709"/>
      </w:pPr>
      <w:r w:rsidRPr="00694700">
        <w:t>Поля класса:</w:t>
      </w:r>
    </w:p>
    <w:p xmlns:wp14="http://schemas.microsoft.com/office/word/2010/wordml" w:rsidR="004E694F" w:rsidP="00694700" w:rsidRDefault="004E694F" w14:paraId="0DCDEFBD" wp14:textId="77777777">
      <w:pPr>
        <w:spacing w:line="360" w:lineRule="auto"/>
        <w:ind w:firstLine="709"/>
      </w:pPr>
      <w:r>
        <w:t>«Type* data» – динамический массив данных, в котором хранятся переменный типа Type, причём Type* data наслледуется от класса TVector</w:t>
      </w:r>
      <w:r w:rsidRPr="004E694F">
        <w:t>;</w:t>
      </w:r>
    </w:p>
    <w:p xmlns:wp14="http://schemas.microsoft.com/office/word/2010/wordml" w:rsidR="004E694F" w:rsidP="00694700" w:rsidRDefault="004E694F" w14:paraId="5F6B611D" wp14:textId="77777777">
      <w:pPr>
        <w:spacing w:line="360" w:lineRule="auto"/>
        <w:ind w:firstLine="709"/>
      </w:pPr>
      <w:r>
        <w:t>«int length» – длина нашей матрицы наслледуется от класса TVector</w:t>
      </w:r>
      <w:r w:rsidRPr="004E694F">
        <w:t>;</w:t>
      </w:r>
    </w:p>
    <w:p xmlns:wp14="http://schemas.microsoft.com/office/word/2010/wordml" w:rsidR="004E694F" w:rsidP="00694700" w:rsidRDefault="004E694F" w14:paraId="62156841" wp14:textId="77777777">
      <w:pPr>
        <w:spacing w:line="360" w:lineRule="auto"/>
        <w:ind w:firstLine="709"/>
      </w:pPr>
      <w:r>
        <w:t>«int width» – ширина нашей матрицы</w:t>
      </w:r>
      <w:r w:rsidRPr="004E694F">
        <w:t>;</w:t>
      </w:r>
    </w:p>
    <w:p xmlns:wp14="http://schemas.microsoft.com/office/word/2010/wordml" w:rsidRPr="00694700" w:rsidR="004E694F" w:rsidP="00694700" w:rsidRDefault="004E694F" w14:paraId="39580BCF" wp14:textId="77777777">
      <w:pPr>
        <w:spacing w:line="360" w:lineRule="auto"/>
        <w:ind w:firstLine="709"/>
      </w:pPr>
      <w:r w:rsidRPr="00694700">
        <w:t>Методы класса:</w:t>
      </w:r>
    </w:p>
    <w:p xmlns:wp14="http://schemas.microsoft.com/office/word/2010/wordml" w:rsidR="004E694F" w:rsidP="00694700" w:rsidRDefault="004E694F" w14:paraId="795AC985" wp14:textId="77777777">
      <w:pPr>
        <w:spacing w:line="360" w:lineRule="auto"/>
        <w:ind w:firstLine="709"/>
      </w:pPr>
      <w:r>
        <w:t>«int GetWidth()» – возвращает количество столбцов</w:t>
      </w:r>
      <w:r w:rsidRPr="004E694F">
        <w:t>;</w:t>
      </w:r>
    </w:p>
    <w:p xmlns:wp14="http://schemas.microsoft.com/office/word/2010/wordml" w:rsidR="004E694F" w:rsidP="00694700" w:rsidRDefault="004E694F" w14:paraId="78D8B6B8" wp14:textId="77777777">
      <w:pPr>
        <w:spacing w:line="360" w:lineRule="auto"/>
        <w:ind w:firstLine="709"/>
      </w:pPr>
      <w:r>
        <w:t>«Int GetLength()» – возвращает количество строк</w:t>
      </w:r>
      <w:r w:rsidRPr="004E694F">
        <w:t>.</w:t>
      </w:r>
    </w:p>
    <w:p xmlns:wp14="http://schemas.microsoft.com/office/word/2010/wordml" w:rsidRPr="00694700" w:rsidR="004E694F" w:rsidP="00694700" w:rsidRDefault="004E694F" w14:paraId="76DAD8B1" wp14:textId="77777777">
      <w:pPr>
        <w:spacing w:line="360" w:lineRule="auto"/>
        <w:ind w:firstLine="709"/>
      </w:pPr>
      <w:r w:rsidRPr="00694700">
        <w:t>Функции:</w:t>
      </w:r>
    </w:p>
    <w:p xmlns:wp14="http://schemas.microsoft.com/office/word/2010/wordml" w:rsidR="004E694F" w:rsidP="00694700" w:rsidRDefault="004E694F" w14:paraId="2FE16C23" wp14:textId="77777777">
      <w:pPr>
        <w:spacing w:line="360" w:lineRule="auto"/>
        <w:ind w:firstLine="709"/>
      </w:pPr>
      <w:r>
        <w:t>«~TMatrix()» – это деструктор, который вызывается автоматически при выходе объекта из области действия или явно уничтожена вызовом delete</w:t>
      </w:r>
      <w:r w:rsidRPr="004E694F">
        <w:t>;</w:t>
      </w:r>
    </w:p>
    <w:p xmlns:wp14="http://schemas.microsoft.com/office/word/2010/wordml" w:rsidR="004E694F" w:rsidP="00694700" w:rsidRDefault="004E694F" w14:paraId="28A6771B" wp14:textId="77777777">
      <w:pPr>
        <w:spacing w:line="360" w:lineRule="auto"/>
        <w:ind w:firstLine="709"/>
      </w:pPr>
      <w:r>
        <w:t>«GetWidth» – возвращает ширину матрицы</w:t>
      </w:r>
      <w:r w:rsidRPr="00694700">
        <w:t>;</w:t>
      </w:r>
    </w:p>
    <w:p xmlns:wp14="http://schemas.microsoft.com/office/word/2010/wordml" w:rsidR="004E694F" w:rsidP="00694700" w:rsidRDefault="004E694F" w14:paraId="6466602C" wp14:textId="77777777">
      <w:pPr>
        <w:spacing w:line="360" w:lineRule="auto"/>
        <w:ind w:firstLine="709"/>
      </w:pPr>
      <w:r>
        <w:t>«GetLength» – возвращает длину матрицы.</w:t>
      </w:r>
    </w:p>
    <w:p xmlns:wp14="http://schemas.microsoft.com/office/word/2010/wordml" w:rsidRPr="00694700" w:rsidR="004E694F" w:rsidP="00694700" w:rsidRDefault="004E694F" w14:paraId="6F10BA1C" wp14:textId="77777777">
      <w:pPr>
        <w:spacing w:line="360" w:lineRule="auto"/>
        <w:ind w:firstLine="709"/>
      </w:pPr>
      <w:r w:rsidRPr="00694700">
        <w:t>Операторы:</w:t>
      </w:r>
    </w:p>
    <w:p xmlns:wp14="http://schemas.microsoft.com/office/word/2010/wordml" w:rsidR="004E694F" w:rsidP="00694700" w:rsidRDefault="004E694F" w14:paraId="418CB661" wp14:textId="77777777">
      <w:pPr>
        <w:spacing w:line="360" w:lineRule="auto"/>
        <w:ind w:firstLine="709"/>
      </w:pPr>
      <w:r>
        <w:t>«operator []»– Возвращает ссылку на элемент матрицы в указанной позиции</w:t>
      </w:r>
      <w:r w:rsidRPr="004E694F">
        <w:t>;</w:t>
      </w:r>
    </w:p>
    <w:p xmlns:wp14="http://schemas.microsoft.com/office/word/2010/wordml" w:rsidR="004E694F" w:rsidP="00694700" w:rsidRDefault="004E694F" w14:paraId="49F9A43B" wp14:textId="77777777">
      <w:pPr>
        <w:spacing w:line="360" w:lineRule="auto"/>
        <w:ind w:firstLine="709"/>
      </w:pPr>
      <w:r>
        <w:t>«operator =» – Заменяет элементы матрицы копией другой матрицы</w:t>
      </w:r>
      <w:r w:rsidRPr="004E694F">
        <w:t>;</w:t>
      </w:r>
    </w:p>
    <w:p xmlns:wp14="http://schemas.microsoft.com/office/word/2010/wordml" w:rsidR="004E694F" w:rsidP="00694700" w:rsidRDefault="004E694F" w14:paraId="65F1108E" wp14:textId="77777777">
      <w:pPr>
        <w:spacing w:line="360" w:lineRule="auto"/>
        <w:ind w:firstLine="709"/>
      </w:pPr>
      <w:r>
        <w:t>«</w:t>
      </w:r>
      <w:r>
        <w:rPr>
          <w:lang w:val="en-US"/>
        </w:rPr>
        <w:t>o</w:t>
      </w:r>
      <w:r>
        <w:t>perator+» – Поэлементное сложение матриц</w:t>
      </w:r>
      <w:r w:rsidRPr="00694700">
        <w:t>;</w:t>
      </w:r>
    </w:p>
    <w:p xmlns:wp14="http://schemas.microsoft.com/office/word/2010/wordml" w:rsidR="004E694F" w:rsidP="00694700" w:rsidRDefault="004E694F" w14:paraId="4DFF87D6" wp14:textId="77777777">
      <w:pPr>
        <w:spacing w:line="360" w:lineRule="auto"/>
        <w:ind w:firstLine="709"/>
      </w:pPr>
      <w:r>
        <w:t>«</w:t>
      </w:r>
      <w:r>
        <w:rPr>
          <w:lang w:val="en-US"/>
        </w:rPr>
        <w:t>o</w:t>
      </w:r>
      <w:r>
        <w:t>perator -» – Поэлементное вычитание матриц</w:t>
      </w:r>
      <w:r w:rsidRPr="00694700">
        <w:t>;</w:t>
      </w:r>
    </w:p>
    <w:p xmlns:wp14="http://schemas.microsoft.com/office/word/2010/wordml" w:rsidR="002739E0" w:rsidP="00694700" w:rsidRDefault="004E694F" w14:paraId="2C6B327D" wp14:textId="77777777">
      <w:pPr>
        <w:spacing w:line="360" w:lineRule="auto"/>
        <w:ind w:firstLine="709"/>
      </w:pPr>
      <w:r>
        <w:t>«</w:t>
      </w:r>
      <w:r>
        <w:rPr>
          <w:lang w:val="en-US"/>
        </w:rPr>
        <w:t>o</w:t>
      </w:r>
      <w:r>
        <w:t>perator *» – Умножение матриц ( матрица* матрица / матрица*вектор)</w:t>
      </w:r>
      <w:r w:rsidRPr="004E694F">
        <w:t>.</w:t>
      </w:r>
    </w:p>
    <w:p xmlns:wp14="http://schemas.microsoft.com/office/word/2010/wordml" w:rsidR="000E6AA5" w:rsidP="00E869EE" w:rsidRDefault="00680306" w14:paraId="4E69EF47" wp14:textId="77777777">
      <w:pPr>
        <w:pStyle w:val="2"/>
        <w:numPr>
          <w:ilvl w:val="1"/>
          <w:numId w:val="5"/>
        </w:numPr>
        <w:spacing w:line="360" w:lineRule="auto"/>
        <w:rPr>
          <w:rFonts w:ascii="Times New Roman" w:hAnsi="Times New Roman" w:cs="Times New Roman"/>
        </w:rPr>
      </w:pPr>
      <w:bookmarkStart w:name="_Toc104067898" w:id="6"/>
      <w:r>
        <w:rPr>
          <w:rFonts w:ascii="Times New Roman" w:hAnsi="Times New Roman" w:cs="Times New Roman"/>
        </w:rPr>
        <w:br w:type="page"/>
      </w:r>
      <w:r w:rsidR="000E6AA5">
        <w:rPr>
          <w:rFonts w:ascii="Times New Roman" w:hAnsi="Times New Roman" w:cs="Times New Roman"/>
        </w:rPr>
        <w:t>Описание алгоритмов</w:t>
      </w:r>
      <w:bookmarkEnd w:id="6"/>
    </w:p>
    <w:p xmlns:wp14="http://schemas.microsoft.com/office/word/2010/wordml" w:rsidRPr="00A87E6C" w:rsidR="00B04012" w:rsidP="00B04012" w:rsidRDefault="00B04012" w14:paraId="000D03EA" wp14:textId="77777777">
      <w:pPr>
        <w:ind w:firstLine="709"/>
        <w:rPr>
          <w:b/>
          <w:szCs w:val="28"/>
        </w:rPr>
      </w:pPr>
      <w:r w:rsidRPr="00A87E6C">
        <w:rPr>
          <w:b/>
          <w:szCs w:val="28"/>
        </w:rPr>
        <w:t>Векторы:</w:t>
      </w:r>
    </w:p>
    <w:p xmlns:wp14="http://schemas.microsoft.com/office/word/2010/wordml" w:rsidRPr="00A87E6C" w:rsidR="00B04012" w:rsidP="00B04012" w:rsidRDefault="00B04012" w14:paraId="04A2E923" wp14:textId="77777777">
      <w:pPr>
        <w:ind w:firstLine="720"/>
      </w:pPr>
      <w:r w:rsidRPr="00A87E6C">
        <w:t>Перегруженные операторы ввода и вывода работают по схожему алгоритму: в цикле for (итерации – от 1 до длины исходного объекта класса) мы записываем или выводим информацию, в зависимости от оператора.</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ook w:val="04A0" w:firstRow="1" w:lastRow="0" w:firstColumn="1" w:lastColumn="0" w:noHBand="0" w:noVBand="1"/>
      </w:tblPr>
      <w:tblGrid>
        <w:gridCol w:w="9576"/>
      </w:tblGrid>
      <w:tr xmlns:wp14="http://schemas.microsoft.com/office/word/2010/wordml" w:rsidRPr="00A87E6C" w:rsidR="00B04012" w:rsidTr="002D0775" w14:paraId="257BE502" wp14:textId="77777777">
        <w:trPr>
          <w:trHeight w:val="4017"/>
        </w:trPr>
        <w:tc>
          <w:tcPr>
            <w:tcW w:w="9576" w:type="dxa"/>
            <w:tcBorders>
              <w:top w:val="single" w:color="auto" w:sz="4" w:space="0"/>
              <w:left w:val="single" w:color="auto" w:sz="4" w:space="0"/>
              <w:bottom w:val="single" w:color="auto" w:sz="4" w:space="0"/>
              <w:right w:val="single" w:color="auto" w:sz="4" w:space="0"/>
            </w:tcBorders>
            <w:shd w:val="clear" w:color="auto" w:fill="FFFFFF"/>
          </w:tcPr>
          <w:p w:rsidRPr="002D0775" w:rsidR="00B04012" w:rsidP="002D0775" w:rsidRDefault="00B04012" w14:paraId="592CD85F" wp14:textId="77777777">
            <w:pPr>
              <w:spacing w:before="0"/>
              <w:ind w:left="539" w:firstLine="0"/>
            </w:pPr>
            <w:r w:rsidRPr="002D0775">
              <w:t>template&lt;class T&gt;</w:t>
            </w:r>
          </w:p>
          <w:p w:rsidRPr="002D0775" w:rsidR="00B04012" w:rsidP="002D0775" w:rsidRDefault="00B04012" w14:paraId="1CA05026" wp14:textId="77777777">
            <w:pPr>
              <w:spacing w:before="0"/>
              <w:ind w:left="539" w:firstLine="0"/>
            </w:pPr>
            <w:r w:rsidRPr="002D0775">
              <w:t>std::istream&amp; operator&gt;&gt;(std::istream&amp; stream, TVector&lt;T&gt;&amp; _vector)</w:t>
            </w:r>
          </w:p>
          <w:p w:rsidRPr="002D0775" w:rsidR="00B04012" w:rsidP="002D0775" w:rsidRDefault="00B04012" w14:paraId="692D2B3C" wp14:textId="77777777">
            <w:pPr>
              <w:spacing w:before="0"/>
              <w:ind w:left="539" w:firstLine="0"/>
            </w:pPr>
            <w:r w:rsidRPr="002D0775">
              <w:t>{</w:t>
            </w:r>
          </w:p>
          <w:p w:rsidRPr="002D0775" w:rsidR="00B04012" w:rsidP="002D0775" w:rsidRDefault="00B04012" w14:paraId="6D1EA6AE" wp14:textId="77777777">
            <w:pPr>
              <w:spacing w:before="0"/>
              <w:ind w:left="539" w:firstLine="0"/>
            </w:pPr>
            <w:r w:rsidRPr="002D0775">
              <w:tab/>
            </w:r>
            <w:r w:rsidRPr="002D0775">
              <w:t>for (int i = 0; i &lt; _vector.GetLength(); i++)</w:t>
            </w:r>
          </w:p>
          <w:p w:rsidRPr="002D0775" w:rsidR="00B04012" w:rsidP="002D0775" w:rsidRDefault="00B04012" w14:paraId="6E221D5D" wp14:textId="77777777">
            <w:pPr>
              <w:spacing w:before="0"/>
              <w:ind w:left="539" w:firstLine="0"/>
            </w:pPr>
            <w:r w:rsidRPr="002D0775">
              <w:tab/>
            </w:r>
            <w:r w:rsidRPr="002D0775">
              <w:tab/>
            </w:r>
            <w:r w:rsidRPr="002D0775">
              <w:t>stream &gt;&gt; _vector[i];</w:t>
            </w:r>
          </w:p>
          <w:p w:rsidRPr="002D0775" w:rsidR="00B04012" w:rsidP="002D0775" w:rsidRDefault="00B04012" w14:paraId="5672F08E" wp14:textId="77777777">
            <w:pPr>
              <w:spacing w:before="0"/>
              <w:ind w:left="539" w:firstLine="0"/>
            </w:pPr>
            <w:r w:rsidRPr="002D0775">
              <w:tab/>
            </w:r>
            <w:r w:rsidRPr="002D0775">
              <w:t>return stream;</w:t>
            </w:r>
          </w:p>
          <w:p w:rsidRPr="002D0775" w:rsidR="00B04012" w:rsidP="002D0775" w:rsidRDefault="00B04012" w14:paraId="72F6B729" wp14:textId="77777777">
            <w:pPr>
              <w:spacing w:before="0"/>
              <w:ind w:left="539" w:firstLine="0"/>
            </w:pPr>
            <w:r w:rsidRPr="002D0775">
              <w:t>}</w:t>
            </w:r>
          </w:p>
          <w:p w:rsidRPr="002D0775" w:rsidR="00B04012" w:rsidP="002D0775" w:rsidRDefault="00B04012" w14:paraId="6B62F1B3" wp14:textId="77777777">
            <w:pPr>
              <w:spacing w:before="0"/>
              <w:ind w:left="539" w:firstLine="0"/>
            </w:pPr>
          </w:p>
          <w:p w:rsidRPr="002D0775" w:rsidR="00B04012" w:rsidP="002D0775" w:rsidRDefault="00B04012" w14:paraId="575DAEF1" wp14:textId="77777777">
            <w:pPr>
              <w:spacing w:before="0"/>
              <w:ind w:left="539" w:firstLine="0"/>
            </w:pPr>
            <w:r w:rsidRPr="002D0775">
              <w:t>template&lt;class T&gt;</w:t>
            </w:r>
          </w:p>
          <w:p w:rsidRPr="002D0775" w:rsidR="00B04012" w:rsidP="002D0775" w:rsidRDefault="00B04012" w14:paraId="3F7E4E9D" wp14:textId="77777777">
            <w:pPr>
              <w:spacing w:before="0"/>
              <w:ind w:left="539" w:firstLine="0"/>
            </w:pPr>
            <w:r w:rsidRPr="002D0775">
              <w:t>std::ostream&amp; operator&lt;&lt;(std::ostream&amp; stream, TVector&lt;T&gt;&amp; _vector)</w:t>
            </w:r>
          </w:p>
          <w:p w:rsidRPr="002D0775" w:rsidR="00B04012" w:rsidP="002D0775" w:rsidRDefault="00B04012" w14:paraId="30E4A6C7" wp14:textId="77777777">
            <w:pPr>
              <w:spacing w:before="0"/>
              <w:ind w:left="539" w:firstLine="0"/>
            </w:pPr>
            <w:r w:rsidRPr="002D0775">
              <w:t>{</w:t>
            </w:r>
          </w:p>
          <w:p w:rsidRPr="002D0775" w:rsidR="00B04012" w:rsidP="002D0775" w:rsidRDefault="00B04012" w14:paraId="43187A05" wp14:textId="77777777">
            <w:pPr>
              <w:spacing w:before="0"/>
              <w:ind w:left="539" w:firstLine="0"/>
            </w:pPr>
            <w:r w:rsidRPr="002D0775">
              <w:tab/>
            </w:r>
            <w:r w:rsidRPr="002D0775">
              <w:t>for (int q = 0; q &lt; _vector.GetLength(); q++)</w:t>
            </w:r>
          </w:p>
          <w:p w:rsidRPr="002D0775" w:rsidR="00B04012" w:rsidP="002D0775" w:rsidRDefault="00B04012" w14:paraId="04024595" wp14:textId="77777777">
            <w:pPr>
              <w:spacing w:before="0"/>
              <w:ind w:left="539" w:firstLine="0"/>
            </w:pPr>
            <w:r w:rsidRPr="002D0775">
              <w:tab/>
            </w:r>
            <w:r w:rsidRPr="002D0775">
              <w:t>{</w:t>
            </w:r>
          </w:p>
          <w:p w:rsidRPr="002D0775" w:rsidR="00B04012" w:rsidP="002D0775" w:rsidRDefault="00B04012" w14:paraId="35DB6818" wp14:textId="77777777">
            <w:pPr>
              <w:spacing w:before="0"/>
              <w:ind w:left="539" w:firstLine="0"/>
            </w:pPr>
            <w:r w:rsidRPr="002D0775">
              <w:tab/>
            </w:r>
            <w:r w:rsidRPr="002D0775">
              <w:tab/>
            </w:r>
            <w:r w:rsidRPr="002D0775">
              <w:t>stream &lt;&lt; _vector[q] &lt;&lt; ' ';</w:t>
            </w:r>
          </w:p>
          <w:p w:rsidRPr="002D0775" w:rsidR="00B04012" w:rsidP="002D0775" w:rsidRDefault="00B04012" w14:paraId="08EECC3F" wp14:textId="77777777">
            <w:pPr>
              <w:spacing w:before="0"/>
              <w:ind w:left="539" w:firstLine="0"/>
            </w:pPr>
            <w:r w:rsidRPr="002D0775">
              <w:tab/>
            </w:r>
            <w:r w:rsidRPr="002D0775">
              <w:t>}</w:t>
            </w:r>
          </w:p>
          <w:p w:rsidRPr="002D0775" w:rsidR="00B04012" w:rsidP="002D0775" w:rsidRDefault="00B04012" w14:paraId="03910655" wp14:textId="77777777">
            <w:pPr>
              <w:spacing w:before="0"/>
              <w:ind w:left="539" w:firstLine="0"/>
            </w:pPr>
            <w:r w:rsidRPr="002D0775">
              <w:tab/>
            </w:r>
            <w:r w:rsidRPr="002D0775">
              <w:t>return stream;</w:t>
            </w:r>
          </w:p>
          <w:p w:rsidRPr="002D0775" w:rsidR="00B04012" w:rsidP="002D0775" w:rsidRDefault="00B04012" w14:paraId="4FDA0017" wp14:textId="77777777">
            <w:pPr>
              <w:spacing w:before="0"/>
              <w:ind w:left="539" w:firstLine="0"/>
              <w:rPr>
                <w:color w:val="000000"/>
                <w:lang w:eastAsia="en-US"/>
              </w:rPr>
            </w:pPr>
            <w:r w:rsidRPr="002D0775">
              <w:t>}</w:t>
            </w:r>
          </w:p>
        </w:tc>
      </w:tr>
    </w:tbl>
    <w:p xmlns:wp14="http://schemas.microsoft.com/office/word/2010/wordml" w:rsidRPr="00A87E6C" w:rsidR="00B04012" w:rsidP="00B04012" w:rsidRDefault="00B04012" w14:paraId="325C0D70" wp14:textId="77777777">
      <w:pPr>
        <w:spacing w:line="360" w:lineRule="auto"/>
        <w:ind w:firstLine="709"/>
        <w:jc w:val="center"/>
        <w:rPr>
          <w:sz w:val="20"/>
        </w:rPr>
      </w:pPr>
      <w:r w:rsidRPr="00CD7406">
        <w:rPr>
          <w:sz w:val="20"/>
        </w:rPr>
        <w:t xml:space="preserve">Фрагмент кода </w:t>
      </w:r>
      <w:r>
        <w:rPr>
          <w:sz w:val="20"/>
        </w:rPr>
        <w:t>1</w:t>
      </w:r>
      <w:r w:rsidR="00680306">
        <w:rPr>
          <w:sz w:val="20"/>
        </w:rPr>
        <w:t>4</w:t>
      </w:r>
    </w:p>
    <w:p xmlns:wp14="http://schemas.microsoft.com/office/word/2010/wordml" w:rsidR="00B04012" w:rsidP="00B04012" w:rsidRDefault="00B04012" w14:paraId="2C82D8E8" wp14:textId="77777777">
      <w:pPr>
        <w:ind w:firstLine="709"/>
      </w:pPr>
      <w:r w:rsidRPr="00A87E6C">
        <w:t>Конструктор по умолчанию задает начальные параметры защищенных полей объектов класса, приравнивая их к нулю. (входные данные не требуются)</w:t>
      </w:r>
      <w:r>
        <w:t>.</w:t>
      </w:r>
    </w:p>
    <w:p xmlns:wp14="http://schemas.microsoft.com/office/word/2010/wordml" w:rsidRPr="00CD7406" w:rsidR="00B04012" w:rsidP="00B04012" w:rsidRDefault="00B04012" w14:paraId="21B82905" wp14:textId="77777777">
      <w:pPr>
        <w:spacing w:line="360" w:lineRule="auto"/>
        <w:ind w:firstLine="709"/>
      </w:pPr>
      <w:r w:rsidRPr="00CD7406">
        <w:t>Объявление функции для вывода массива на экран.</w:t>
      </w:r>
    </w:p>
    <w:p xmlns:wp14="http://schemas.microsoft.com/office/word/2010/wordml" w:rsidRPr="00117D51" w:rsidR="00B04012" w:rsidP="00117D51" w:rsidRDefault="00B04012" w14:paraId="1553FA0D" wp14:textId="77777777">
      <w:pPr>
        <w:spacing w:line="360" w:lineRule="auto"/>
        <w:ind w:firstLine="709"/>
        <w:rPr>
          <w:sz w:val="20"/>
        </w:rPr>
      </w:pPr>
      <w:r w:rsidRPr="00A87E6C">
        <w:t xml:space="preserve">Конструкторы создания объектов требуют </w:t>
      </w:r>
      <w:r w:rsidRPr="002D0775">
        <w:rPr>
          <w:u w:val="single"/>
        </w:rPr>
        <w:t>н</w:t>
      </w:r>
      <w:r w:rsidRPr="00A87E6C">
        <w:t>екоторые входные данные: один – длину вектора, второй – длину вектора и данные о координате. Первый создает объект указанной пользователем длины, заполненный нулями, второй же также создает вектор заданной длины, но уже с указанной пользователем датой</w:t>
      </w:r>
      <w:r w:rsidR="002D0775">
        <w:t>.</w:t>
      </w:r>
    </w:p>
    <w:p xmlns:wp14="http://schemas.microsoft.com/office/word/2010/wordml" w:rsidR="00B04012" w:rsidP="00B04012" w:rsidRDefault="00B04012" w14:paraId="4D5AB670" wp14:textId="77777777">
      <w:pPr>
        <w:ind w:firstLine="720"/>
      </w:pPr>
      <w:r w:rsidRPr="00A87E6C">
        <w:t>Конструктор копирования сначала про</w:t>
      </w:r>
      <w:r w:rsidR="00845248">
        <w:t>в</w:t>
      </w:r>
      <w:r w:rsidRPr="00A87E6C">
        <w:t xml:space="preserve">еряет данные, на то, пустые ли они, после чего </w:t>
      </w:r>
      <w:r w:rsidR="00845248">
        <w:t>создает массив данн</w:t>
      </w:r>
      <w:r w:rsidRPr="00A87E6C">
        <w:t>ых, длина которого равна длине заданного объекта, после чего в цикле записывает в данный массив данные из исходного вектора.</w:t>
      </w:r>
    </w:p>
    <w:p xmlns:wp14="http://schemas.microsoft.com/office/word/2010/wordml" w:rsidR="00B04012" w:rsidP="00B04012" w:rsidRDefault="00B04012" w14:paraId="41FAB784" wp14:textId="77777777">
      <w:pPr>
        <w:ind w:firstLine="720"/>
      </w:pPr>
      <w:r w:rsidRPr="00A87E6C">
        <w:t>Деструктор проверяет дан</w:t>
      </w:r>
      <w:r w:rsidR="00845248">
        <w:t>ные на то, чтобы они не были ра</w:t>
      </w:r>
      <w:r w:rsidRPr="00A87E6C">
        <w:t>в</w:t>
      </w:r>
      <w:r w:rsidR="00845248">
        <w:t>ны</w:t>
      </w:r>
      <w:r w:rsidRPr="00A87E6C">
        <w:t xml:space="preserve"> нулю, после чего, удаляет массив данных. </w:t>
      </w:r>
    </w:p>
    <w:p xmlns:wp14="http://schemas.microsoft.com/office/word/2010/wordml" w:rsidRPr="00A87E6C" w:rsidR="00B04012" w:rsidP="00B04012" w:rsidRDefault="00B04012" w14:paraId="52A3437F" wp14:textId="77777777">
      <w:pPr>
        <w:ind w:firstLine="720"/>
      </w:pPr>
      <w:r w:rsidRPr="00A87E6C">
        <w:t>Метод GetLength() возвращает длину объекта, который его вызвал.</w:t>
      </w:r>
    </w:p>
    <w:p xmlns:wp14="http://schemas.microsoft.com/office/word/2010/wordml" w:rsidRPr="00224760" w:rsidR="00B04012" w:rsidP="00B04012" w:rsidRDefault="00B04012" w14:paraId="42B6AC81" wp14:textId="77777777">
      <w:pPr>
        <w:ind w:firstLine="709"/>
      </w:pPr>
      <w:r w:rsidRPr="001F1F78">
        <w:t xml:space="preserve">Далее во всех алгебраических методах встречается </w:t>
      </w:r>
      <w:r w:rsidRPr="001F1F78" w:rsidR="00845248">
        <w:t>«</w:t>
      </w:r>
      <w:r w:rsidRPr="001F1F78">
        <w:t>проверка на непутстоту</w:t>
      </w:r>
      <w:r w:rsidRPr="001F1F78" w:rsidR="00845248">
        <w:t>»</w:t>
      </w:r>
      <w:r w:rsidRPr="001F1F78">
        <w:t xml:space="preserve"> данных</w:t>
      </w:r>
      <w:r w:rsidRPr="00224760">
        <w:t xml:space="preserve"> и равенство длин векторов, реализованных через </w:t>
      </w:r>
      <w:r w:rsidR="00845248">
        <w:t>«</w:t>
      </w:r>
      <w:r w:rsidRPr="00224760">
        <w:t>if</w:t>
      </w:r>
      <w:r w:rsidR="00845248">
        <w:t>»</w:t>
      </w:r>
      <w:r w:rsidRPr="00224760">
        <w:t>.</w:t>
      </w:r>
    </w:p>
    <w:p xmlns:wp14="http://schemas.microsoft.com/office/word/2010/wordml" w:rsidRPr="002D0775" w:rsidR="00B04012" w:rsidP="00B04012" w:rsidRDefault="00B04012" w14:paraId="4328FFC2" wp14:textId="77777777">
      <w:pPr>
        <w:ind w:firstLine="720"/>
      </w:pPr>
      <w:r w:rsidRPr="00A87E6C">
        <w:t xml:space="preserve">Оператор сложения покомпонентно в цикле складывает координаты векторов и </w:t>
      </w:r>
      <w:r w:rsidRPr="002D0775">
        <w:t>записывает результат в созданный в данном блоке кода вектор result.</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ook w:val="04A0" w:firstRow="1" w:lastRow="0" w:firstColumn="1" w:lastColumn="0" w:noHBand="0" w:noVBand="1"/>
      </w:tblPr>
      <w:tblGrid>
        <w:gridCol w:w="9576"/>
      </w:tblGrid>
      <w:tr xmlns:wp14="http://schemas.microsoft.com/office/word/2010/wordml" w:rsidRPr="002D0775" w:rsidR="00B04012" w:rsidTr="00845248" w14:paraId="20CE9F03" wp14:textId="77777777">
        <w:trPr>
          <w:trHeight w:val="320"/>
        </w:trPr>
        <w:tc>
          <w:tcPr>
            <w:tcW w:w="9576" w:type="dxa"/>
            <w:tcBorders>
              <w:top w:val="single" w:color="auto" w:sz="4" w:space="0"/>
              <w:left w:val="single" w:color="auto" w:sz="4" w:space="0"/>
              <w:bottom w:val="single" w:color="auto" w:sz="4" w:space="0"/>
              <w:right w:val="single" w:color="auto" w:sz="4" w:space="0"/>
            </w:tcBorders>
            <w:shd w:val="clear" w:color="auto" w:fill="FFFFFF"/>
          </w:tcPr>
          <w:p w:rsidRPr="002D0775" w:rsidR="00B04012" w:rsidP="002D0775" w:rsidRDefault="00B04012" w14:paraId="52E2EBBC" wp14:textId="77777777">
            <w:pPr>
              <w:spacing w:before="0"/>
              <w:ind w:left="539" w:firstLine="0"/>
            </w:pPr>
            <w:r w:rsidRPr="002D0775">
              <w:t>template&lt;class T&gt;</w:t>
            </w:r>
          </w:p>
          <w:p w:rsidRPr="001F1F78" w:rsidR="00B04012" w:rsidP="002D0775" w:rsidRDefault="00B04012" w14:paraId="26FE58E5" wp14:textId="77777777">
            <w:pPr>
              <w:spacing w:before="0"/>
              <w:ind w:left="539" w:firstLine="0"/>
              <w:rPr>
                <w:lang w:val="en-US"/>
              </w:rPr>
            </w:pPr>
            <w:r w:rsidRPr="001F1F78">
              <w:rPr>
                <w:lang w:val="en-US"/>
              </w:rPr>
              <w:t>TVector&lt;T&gt; TVector&lt;T&gt;::operator</w:t>
            </w:r>
            <w:r w:rsidRPr="001F1F78" w:rsidR="001F1F78">
              <w:rPr>
                <w:lang w:val="en-US"/>
              </w:rPr>
              <w:t xml:space="preserve"> </w:t>
            </w:r>
            <w:r w:rsidRPr="001F1F78">
              <w:rPr>
                <w:lang w:val="en-US"/>
              </w:rPr>
              <w:t>+ (const TVector&lt;T&gt;&amp; _vector)</w:t>
            </w:r>
          </w:p>
          <w:p w:rsidRPr="002D0775" w:rsidR="00B04012" w:rsidP="002D0775" w:rsidRDefault="00B04012" w14:paraId="20446579" wp14:textId="77777777">
            <w:pPr>
              <w:spacing w:before="0"/>
              <w:ind w:left="539" w:firstLine="0"/>
            </w:pPr>
            <w:r w:rsidRPr="002D0775">
              <w:t>{</w:t>
            </w:r>
          </w:p>
          <w:p w:rsidRPr="002D0775" w:rsidR="00B04012" w:rsidP="002D0775" w:rsidRDefault="00B04012" w14:paraId="490CA442" wp14:textId="77777777">
            <w:pPr>
              <w:spacing w:before="0"/>
              <w:ind w:left="539" w:firstLine="0"/>
            </w:pPr>
            <w:r w:rsidRPr="002D0775">
              <w:tab/>
            </w:r>
            <w:r w:rsidRPr="002D0775">
              <w:t>if (_vector.data == 0 &amp;&amp; _vector.length &lt; 0) throw "empty variable";</w:t>
            </w:r>
          </w:p>
          <w:p w:rsidRPr="002D0775" w:rsidR="00B04012" w:rsidP="002D0775" w:rsidRDefault="00B04012" w14:paraId="5BBB9687" wp14:textId="77777777">
            <w:pPr>
              <w:spacing w:before="0"/>
              <w:ind w:left="539" w:firstLine="0"/>
            </w:pPr>
            <w:r w:rsidRPr="002D0775">
              <w:tab/>
            </w:r>
            <w:r w:rsidRPr="002D0775">
              <w:t>if (_vector.length != this-&gt;length) throw "error of length";</w:t>
            </w:r>
          </w:p>
          <w:p w:rsidRPr="002D0775" w:rsidR="00B04012" w:rsidP="002D0775" w:rsidRDefault="00B04012" w14:paraId="406FDA33" wp14:textId="77777777">
            <w:pPr>
              <w:spacing w:before="0"/>
              <w:ind w:left="539" w:firstLine="0"/>
            </w:pPr>
            <w:r w:rsidRPr="002D0775">
              <w:tab/>
            </w:r>
            <w:r w:rsidRPr="002D0775">
              <w:t>else</w:t>
            </w:r>
          </w:p>
          <w:p w:rsidRPr="002D0775" w:rsidR="00B04012" w:rsidP="002D0775" w:rsidRDefault="00B04012" w14:paraId="61E56F29" wp14:textId="77777777">
            <w:pPr>
              <w:spacing w:before="0"/>
              <w:ind w:left="539" w:firstLine="0"/>
            </w:pPr>
            <w:r w:rsidRPr="002D0775">
              <w:tab/>
            </w:r>
            <w:r w:rsidRPr="002D0775">
              <w:t>{</w:t>
            </w:r>
          </w:p>
          <w:p w:rsidRPr="002D0775" w:rsidR="00B04012" w:rsidP="002D0775" w:rsidRDefault="00B04012" w14:paraId="00955162" wp14:textId="77777777">
            <w:pPr>
              <w:spacing w:before="0"/>
              <w:ind w:left="539" w:firstLine="0"/>
            </w:pPr>
            <w:r w:rsidRPr="002D0775">
              <w:tab/>
            </w:r>
            <w:r w:rsidRPr="002D0775">
              <w:tab/>
            </w:r>
            <w:r w:rsidRPr="002D0775">
              <w:t>TVector&lt;T&gt; result(*this);</w:t>
            </w:r>
          </w:p>
          <w:p w:rsidRPr="002D0775" w:rsidR="00B04012" w:rsidP="002D0775" w:rsidRDefault="00B04012" w14:paraId="6A5D06F4" wp14:textId="77777777">
            <w:pPr>
              <w:spacing w:before="0"/>
              <w:ind w:left="539" w:firstLine="0"/>
            </w:pPr>
            <w:r w:rsidRPr="002D0775">
              <w:tab/>
            </w:r>
            <w:r w:rsidRPr="002D0775">
              <w:tab/>
            </w:r>
            <w:r w:rsidRPr="002D0775">
              <w:t>for (int q = 0; q &lt; length; q++)</w:t>
            </w:r>
          </w:p>
          <w:p w:rsidRPr="002D0775" w:rsidR="00B04012" w:rsidP="002D0775" w:rsidRDefault="00B04012" w14:paraId="3993E018" wp14:textId="77777777">
            <w:pPr>
              <w:spacing w:before="0"/>
              <w:ind w:left="539" w:firstLine="0"/>
            </w:pPr>
            <w:r w:rsidRPr="002D0775">
              <w:tab/>
            </w:r>
            <w:r w:rsidRPr="002D0775">
              <w:tab/>
            </w:r>
            <w:r w:rsidRPr="002D0775">
              <w:t>{</w:t>
            </w:r>
          </w:p>
          <w:p w:rsidRPr="002D0775" w:rsidR="00B04012" w:rsidP="002D0775" w:rsidRDefault="00B04012" w14:paraId="0EEAA82C" wp14:textId="77777777">
            <w:pPr>
              <w:spacing w:before="0"/>
              <w:ind w:left="539" w:firstLine="0"/>
            </w:pPr>
            <w:r w:rsidRPr="002D0775">
              <w:tab/>
            </w:r>
            <w:r w:rsidRPr="002D0775">
              <w:tab/>
            </w:r>
            <w:r w:rsidRPr="002D0775">
              <w:tab/>
            </w:r>
            <w:r w:rsidRPr="002D0775">
              <w:t>result.data[q] = (this-&gt;data[q]) + _vector.data[q];</w:t>
            </w:r>
          </w:p>
          <w:p w:rsidRPr="002D0775" w:rsidR="00B04012" w:rsidP="002D0775" w:rsidRDefault="00B04012" w14:paraId="274F8434" wp14:textId="77777777">
            <w:pPr>
              <w:spacing w:before="0"/>
              <w:ind w:left="539" w:firstLine="0"/>
            </w:pPr>
            <w:r w:rsidRPr="002D0775">
              <w:tab/>
            </w:r>
            <w:r w:rsidRPr="002D0775">
              <w:tab/>
            </w:r>
            <w:r w:rsidRPr="002D0775">
              <w:t>}</w:t>
            </w:r>
          </w:p>
          <w:p w:rsidRPr="002D0775" w:rsidR="00B04012" w:rsidP="002D0775" w:rsidRDefault="00B04012" w14:paraId="02F2C34E" wp14:textId="77777777">
            <w:pPr>
              <w:spacing w:before="0"/>
              <w:ind w:left="539" w:firstLine="0"/>
            </w:pPr>
          </w:p>
          <w:p w:rsidRPr="002D0775" w:rsidR="00B04012" w:rsidP="002D0775" w:rsidRDefault="00B04012" w14:paraId="471E3410" wp14:textId="77777777">
            <w:pPr>
              <w:spacing w:before="0"/>
              <w:ind w:left="539" w:firstLine="0"/>
            </w:pPr>
            <w:r w:rsidRPr="002D0775">
              <w:tab/>
            </w:r>
            <w:r w:rsidRPr="002D0775">
              <w:tab/>
            </w:r>
            <w:r w:rsidRPr="002D0775">
              <w:t>return result;</w:t>
            </w:r>
          </w:p>
          <w:p w:rsidRPr="002D0775" w:rsidR="00B04012" w:rsidP="002D0775" w:rsidRDefault="00B04012" w14:paraId="0E4ABECA" wp14:textId="77777777">
            <w:pPr>
              <w:spacing w:before="0"/>
              <w:ind w:left="539" w:firstLine="0"/>
            </w:pPr>
            <w:r w:rsidRPr="002D0775">
              <w:tab/>
            </w:r>
            <w:r w:rsidRPr="002D0775">
              <w:t>}</w:t>
            </w:r>
          </w:p>
          <w:p w:rsidRPr="002D0775" w:rsidR="00B04012" w:rsidP="002D0775" w:rsidRDefault="00B04012" w14:paraId="695EF200" wp14:textId="77777777">
            <w:pPr>
              <w:spacing w:before="0"/>
              <w:ind w:left="539" w:firstLine="0"/>
            </w:pPr>
            <w:r w:rsidRPr="002D0775">
              <w:t>}</w:t>
            </w:r>
          </w:p>
        </w:tc>
      </w:tr>
    </w:tbl>
    <w:p xmlns:wp14="http://schemas.microsoft.com/office/word/2010/wordml" w:rsidRPr="000B3660" w:rsidR="00117D51" w:rsidP="00B04012" w:rsidRDefault="00B04012" w14:paraId="4B576485" wp14:textId="77777777">
      <w:pPr>
        <w:spacing w:line="360" w:lineRule="auto"/>
        <w:ind w:firstLine="709"/>
        <w:jc w:val="center"/>
        <w:rPr>
          <w:sz w:val="20"/>
        </w:rPr>
      </w:pPr>
      <w:r w:rsidRPr="000B3660">
        <w:rPr>
          <w:sz w:val="20"/>
        </w:rPr>
        <w:t>Фрагмент</w:t>
      </w:r>
      <w:r w:rsidRPr="00CD7406">
        <w:rPr>
          <w:sz w:val="20"/>
        </w:rPr>
        <w:t xml:space="preserve"> кода </w:t>
      </w:r>
      <w:r w:rsidR="00680306">
        <w:rPr>
          <w:sz w:val="20"/>
        </w:rPr>
        <w:t>15</w:t>
      </w:r>
    </w:p>
    <w:p xmlns:wp14="http://schemas.microsoft.com/office/word/2010/wordml" w:rsidR="00B04012" w:rsidP="00B04012" w:rsidRDefault="00B04012" w14:paraId="174C9211" wp14:textId="77777777">
      <w:pPr>
        <w:ind w:firstLine="720"/>
      </w:pPr>
      <w:r w:rsidRPr="00A87E6C">
        <w:t>Оператор выч</w:t>
      </w:r>
      <w:r>
        <w:t>и</w:t>
      </w:r>
      <w:r w:rsidRPr="00A87E6C">
        <w:t xml:space="preserve">тания </w:t>
      </w:r>
      <w:r>
        <w:t>покомпонентно</w:t>
      </w:r>
      <w:r w:rsidRPr="00A87E6C">
        <w:t xml:space="preserve"> в цикле выч</w:t>
      </w:r>
      <w:r>
        <w:t>и</w:t>
      </w:r>
      <w:r w:rsidRPr="00A87E6C">
        <w:t>тает (исходный вектор – уменьшаемое, подающийся на вход - вычитаемое) координаты векторов и записывает результат в созданный в данном блоке кода вектор result.</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ook w:val="04A0" w:firstRow="1" w:lastRow="0" w:firstColumn="1" w:lastColumn="0" w:noHBand="0" w:noVBand="1"/>
      </w:tblPr>
      <w:tblGrid>
        <w:gridCol w:w="9576"/>
      </w:tblGrid>
      <w:tr xmlns:wp14="http://schemas.microsoft.com/office/word/2010/wordml" w:rsidRPr="002D0775" w:rsidR="00B04012" w:rsidTr="00FC1666" w14:paraId="33E59F41" wp14:textId="77777777">
        <w:trPr>
          <w:trHeight w:val="1645"/>
        </w:trPr>
        <w:tc>
          <w:tcPr>
            <w:tcW w:w="9576" w:type="dxa"/>
            <w:tcBorders>
              <w:top w:val="single" w:color="auto" w:sz="4" w:space="0"/>
              <w:left w:val="single" w:color="auto" w:sz="4" w:space="0"/>
              <w:bottom w:val="single" w:color="auto" w:sz="4" w:space="0"/>
              <w:right w:val="single" w:color="auto" w:sz="4" w:space="0"/>
            </w:tcBorders>
            <w:shd w:val="clear" w:color="auto" w:fill="FFFFFF"/>
          </w:tcPr>
          <w:p w:rsidRPr="002D0775" w:rsidR="00B04012" w:rsidP="002D0775" w:rsidRDefault="00B04012" w14:paraId="1732E932" wp14:textId="77777777">
            <w:pPr>
              <w:spacing w:before="0"/>
              <w:ind w:left="539" w:firstLine="0"/>
            </w:pPr>
            <w:r w:rsidRPr="002D0775">
              <w:t>template&lt;class T&gt;</w:t>
            </w:r>
          </w:p>
          <w:p w:rsidRPr="002D0775" w:rsidR="00B04012" w:rsidP="002D0775" w:rsidRDefault="00B04012" w14:paraId="1ACE3647" wp14:textId="77777777">
            <w:pPr>
              <w:spacing w:before="0"/>
              <w:ind w:left="539" w:firstLine="0"/>
            </w:pPr>
            <w:r w:rsidRPr="002D0775">
              <w:t>TVector&lt;T&gt; TVector&lt;T&gt;::operator-(const TVector&lt;T&gt;&amp; _vector)</w:t>
            </w:r>
          </w:p>
          <w:p w:rsidRPr="002D0775" w:rsidR="00B04012" w:rsidP="002D0775" w:rsidRDefault="00B04012" w14:paraId="0E3F2097" wp14:textId="77777777">
            <w:pPr>
              <w:spacing w:before="0"/>
              <w:ind w:left="539" w:firstLine="0"/>
            </w:pPr>
            <w:r w:rsidRPr="002D0775">
              <w:t>{</w:t>
            </w:r>
          </w:p>
          <w:p w:rsidRPr="002D0775" w:rsidR="00B04012" w:rsidP="002D0775" w:rsidRDefault="00B04012" w14:paraId="56B8FEE1" wp14:textId="77777777">
            <w:pPr>
              <w:spacing w:before="0"/>
              <w:ind w:left="539" w:firstLine="0"/>
            </w:pPr>
            <w:r w:rsidRPr="002D0775">
              <w:tab/>
            </w:r>
            <w:r w:rsidRPr="002D0775">
              <w:t>if (_vector.data == 0 &amp;&amp; _vector.length &lt; 0) throw "empty variable";</w:t>
            </w:r>
          </w:p>
          <w:p w:rsidRPr="002D0775" w:rsidR="00B04012" w:rsidP="002D0775" w:rsidRDefault="00B04012" w14:paraId="30813115" wp14:textId="77777777">
            <w:pPr>
              <w:spacing w:before="0"/>
              <w:ind w:left="539" w:firstLine="0"/>
            </w:pPr>
            <w:r w:rsidRPr="002D0775">
              <w:tab/>
            </w:r>
            <w:r w:rsidRPr="002D0775">
              <w:t>if (_vector.length != this-&gt;length) throw "error of length";</w:t>
            </w:r>
          </w:p>
          <w:p w:rsidRPr="002D0775" w:rsidR="00B04012" w:rsidP="002D0775" w:rsidRDefault="00B04012" w14:paraId="247ED25C" wp14:textId="77777777">
            <w:pPr>
              <w:spacing w:before="0"/>
              <w:ind w:left="539" w:firstLine="0"/>
            </w:pPr>
            <w:r w:rsidRPr="002D0775">
              <w:tab/>
            </w:r>
            <w:r w:rsidRPr="002D0775">
              <w:t>else</w:t>
            </w:r>
          </w:p>
          <w:p w:rsidRPr="002D0775" w:rsidR="00B04012" w:rsidP="002D0775" w:rsidRDefault="00B04012" w14:paraId="13EB8332" wp14:textId="77777777">
            <w:pPr>
              <w:spacing w:before="0"/>
              <w:ind w:left="539" w:firstLine="0"/>
            </w:pPr>
            <w:r w:rsidRPr="002D0775">
              <w:tab/>
            </w:r>
            <w:r w:rsidRPr="002D0775">
              <w:t>{</w:t>
            </w:r>
          </w:p>
          <w:p w:rsidRPr="002D0775" w:rsidR="00B04012" w:rsidP="002D0775" w:rsidRDefault="00B04012" w14:paraId="5FE3F028" wp14:textId="77777777">
            <w:pPr>
              <w:spacing w:before="0"/>
              <w:ind w:left="539" w:firstLine="0"/>
            </w:pPr>
            <w:r w:rsidRPr="002D0775">
              <w:tab/>
            </w:r>
            <w:r w:rsidRPr="002D0775">
              <w:tab/>
            </w:r>
            <w:r w:rsidRPr="002D0775">
              <w:t>TVector&lt;T&gt; result(*this);</w:t>
            </w:r>
          </w:p>
          <w:p w:rsidRPr="002D0775" w:rsidR="00B04012" w:rsidP="002D0775" w:rsidRDefault="00B04012" w14:paraId="78C52513" wp14:textId="77777777">
            <w:pPr>
              <w:spacing w:before="0"/>
              <w:ind w:left="539" w:firstLine="0"/>
            </w:pPr>
            <w:r w:rsidRPr="002D0775">
              <w:tab/>
            </w:r>
            <w:r w:rsidRPr="002D0775">
              <w:tab/>
            </w:r>
            <w:r w:rsidRPr="002D0775">
              <w:t>for (int q = 0; q &lt; length; q++)</w:t>
            </w:r>
          </w:p>
          <w:p w:rsidRPr="002D0775" w:rsidR="00B04012" w:rsidP="002D0775" w:rsidRDefault="00B04012" w14:paraId="328249EC" wp14:textId="77777777">
            <w:pPr>
              <w:spacing w:before="0"/>
              <w:ind w:left="539" w:firstLine="0"/>
            </w:pPr>
            <w:r w:rsidRPr="002D0775">
              <w:tab/>
            </w:r>
            <w:r w:rsidRPr="002D0775">
              <w:tab/>
            </w:r>
            <w:r w:rsidRPr="002D0775">
              <w:t>{</w:t>
            </w:r>
          </w:p>
          <w:p w:rsidRPr="002D0775" w:rsidR="00B04012" w:rsidP="002D0775" w:rsidRDefault="00B04012" w14:paraId="387A5772" wp14:textId="77777777">
            <w:pPr>
              <w:spacing w:before="0"/>
              <w:ind w:left="539" w:firstLine="0"/>
            </w:pPr>
            <w:r w:rsidRPr="002D0775">
              <w:tab/>
            </w:r>
            <w:r w:rsidRPr="002D0775">
              <w:tab/>
            </w:r>
            <w:r w:rsidRPr="002D0775">
              <w:tab/>
            </w:r>
            <w:r w:rsidRPr="002D0775">
              <w:t>result.data[q] = (this-&gt;data[q]) - _vector.data[q];</w:t>
            </w:r>
          </w:p>
          <w:p w:rsidRPr="002D0775" w:rsidR="00B04012" w:rsidP="002D0775" w:rsidRDefault="00B04012" w14:paraId="4015040A" wp14:textId="77777777">
            <w:pPr>
              <w:spacing w:before="0"/>
              <w:ind w:left="539" w:firstLine="0"/>
            </w:pPr>
            <w:r w:rsidRPr="002D0775">
              <w:tab/>
            </w:r>
            <w:r w:rsidRPr="002D0775">
              <w:tab/>
            </w:r>
            <w:r w:rsidRPr="002D0775">
              <w:t>}</w:t>
            </w:r>
          </w:p>
          <w:p w:rsidRPr="002D0775" w:rsidR="00B04012" w:rsidP="002D0775" w:rsidRDefault="00B04012" w14:paraId="5B518BAF" wp14:textId="77777777">
            <w:pPr>
              <w:spacing w:before="0"/>
              <w:ind w:left="539" w:firstLine="0"/>
            </w:pPr>
            <w:r w:rsidRPr="002D0775">
              <w:tab/>
            </w:r>
            <w:r w:rsidRPr="002D0775">
              <w:tab/>
            </w:r>
            <w:r w:rsidRPr="002D0775">
              <w:t>return result;</w:t>
            </w:r>
          </w:p>
          <w:p w:rsidRPr="002D0775" w:rsidR="00B04012" w:rsidP="002D0775" w:rsidRDefault="00B04012" w14:paraId="5704204E" wp14:textId="77777777">
            <w:pPr>
              <w:spacing w:before="0"/>
              <w:ind w:left="539" w:firstLine="0"/>
            </w:pPr>
            <w:r w:rsidRPr="002D0775">
              <w:tab/>
            </w:r>
            <w:r w:rsidRPr="002D0775">
              <w:t>}</w:t>
            </w:r>
          </w:p>
          <w:p w:rsidRPr="002D0775" w:rsidR="00B04012" w:rsidP="002D0775" w:rsidRDefault="00B04012" w14:paraId="3DFC34E5" wp14:textId="77777777">
            <w:pPr>
              <w:spacing w:before="0"/>
              <w:ind w:left="539" w:firstLine="0"/>
            </w:pPr>
            <w:r w:rsidRPr="002D0775">
              <w:t>}</w:t>
            </w:r>
          </w:p>
        </w:tc>
      </w:tr>
    </w:tbl>
    <w:p xmlns:wp14="http://schemas.microsoft.com/office/word/2010/wordml" w:rsidRPr="000B3660" w:rsidR="00B04012" w:rsidP="00B04012" w:rsidRDefault="00B04012" w14:paraId="6533C27D" wp14:textId="77777777">
      <w:pPr>
        <w:spacing w:line="360" w:lineRule="auto"/>
        <w:ind w:firstLine="709"/>
        <w:jc w:val="center"/>
        <w:rPr>
          <w:sz w:val="20"/>
        </w:rPr>
      </w:pPr>
      <w:r w:rsidRPr="000B3660">
        <w:rPr>
          <w:sz w:val="20"/>
        </w:rPr>
        <w:t>Фрагмент</w:t>
      </w:r>
      <w:r w:rsidRPr="00CD7406">
        <w:rPr>
          <w:sz w:val="20"/>
        </w:rPr>
        <w:t xml:space="preserve"> кода </w:t>
      </w:r>
      <w:r w:rsidR="00680306">
        <w:rPr>
          <w:sz w:val="20"/>
        </w:rPr>
        <w:t>16</w:t>
      </w:r>
    </w:p>
    <w:p xmlns:wp14="http://schemas.microsoft.com/office/word/2010/wordml" w:rsidR="00B04012" w:rsidP="00B04012" w:rsidRDefault="00B04012" w14:paraId="23B9DB92" wp14:textId="77777777">
      <w:pPr>
        <w:ind w:firstLine="720"/>
      </w:pPr>
      <w:r w:rsidRPr="00A87E6C">
        <w:t>Оператор умножения реализует скалярное произведение векторов, которое равно сумме произведения соответствующих координат.</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ook w:val="04A0" w:firstRow="1" w:lastRow="0" w:firstColumn="1" w:lastColumn="0" w:noHBand="0" w:noVBand="1"/>
      </w:tblPr>
      <w:tblGrid>
        <w:gridCol w:w="9576"/>
      </w:tblGrid>
      <w:tr xmlns:wp14="http://schemas.microsoft.com/office/word/2010/wordml" w:rsidRPr="002D0775" w:rsidR="00B04012" w:rsidTr="00FC1666" w14:paraId="12741E3C" wp14:textId="77777777">
        <w:trPr>
          <w:trHeight w:val="1645"/>
        </w:trPr>
        <w:tc>
          <w:tcPr>
            <w:tcW w:w="9576" w:type="dxa"/>
            <w:tcBorders>
              <w:top w:val="single" w:color="auto" w:sz="4" w:space="0"/>
              <w:left w:val="single" w:color="auto" w:sz="4" w:space="0"/>
              <w:bottom w:val="single" w:color="auto" w:sz="4" w:space="0"/>
              <w:right w:val="single" w:color="auto" w:sz="4" w:space="0"/>
            </w:tcBorders>
            <w:shd w:val="clear" w:color="auto" w:fill="FFFFFF"/>
          </w:tcPr>
          <w:p w:rsidRPr="002D0775" w:rsidR="00B04012" w:rsidP="002D0775" w:rsidRDefault="00B04012" w14:paraId="0553F4ED" wp14:textId="77777777">
            <w:pPr>
              <w:ind w:left="539" w:firstLine="0"/>
            </w:pPr>
            <w:r w:rsidRPr="002D0775">
              <w:t>template&lt;class T&gt;</w:t>
            </w:r>
          </w:p>
          <w:p w:rsidRPr="002D0775" w:rsidR="00B04012" w:rsidP="002D0775" w:rsidRDefault="00B04012" w14:paraId="1CAE2846" wp14:textId="77777777">
            <w:pPr>
              <w:ind w:left="539" w:firstLine="0"/>
            </w:pPr>
            <w:r w:rsidRPr="002D0775">
              <w:t>TVector&lt;T&gt; TVector&lt;T&gt;::operator/(const TVector&lt;T&gt;&amp; _vector)</w:t>
            </w:r>
          </w:p>
          <w:p w:rsidRPr="002D0775" w:rsidR="00B04012" w:rsidP="002D0775" w:rsidRDefault="00B04012" w14:paraId="5FFD42A4" wp14:textId="77777777">
            <w:pPr>
              <w:ind w:left="539" w:firstLine="0"/>
            </w:pPr>
            <w:r w:rsidRPr="002D0775">
              <w:t>{</w:t>
            </w:r>
          </w:p>
          <w:p w:rsidRPr="002D0775" w:rsidR="00B04012" w:rsidP="002D0775" w:rsidRDefault="00B04012" w14:paraId="1964C3C6" wp14:textId="77777777">
            <w:pPr>
              <w:ind w:left="539" w:firstLine="0"/>
            </w:pPr>
            <w:r w:rsidRPr="002D0775">
              <w:tab/>
            </w:r>
            <w:r w:rsidRPr="002D0775">
              <w:t>if (_vector.data == 0 &amp;&amp; _vector.length &lt; 0) throw "empty variable";</w:t>
            </w:r>
          </w:p>
          <w:p w:rsidRPr="002D0775" w:rsidR="00B04012" w:rsidP="002D0775" w:rsidRDefault="00B04012" w14:paraId="4FF00599" wp14:textId="77777777">
            <w:pPr>
              <w:ind w:left="539" w:firstLine="0"/>
            </w:pPr>
            <w:r w:rsidRPr="002D0775">
              <w:tab/>
            </w:r>
            <w:r w:rsidRPr="002D0775">
              <w:t>if (_vector.length != this-&gt;length) throw "lenght error";</w:t>
            </w:r>
          </w:p>
          <w:p w:rsidRPr="002D0775" w:rsidR="00B04012" w:rsidP="002D0775" w:rsidRDefault="00B04012" w14:paraId="519EA4FE" wp14:textId="77777777">
            <w:pPr>
              <w:ind w:left="539" w:firstLine="0"/>
            </w:pPr>
            <w:r w:rsidRPr="002D0775">
              <w:tab/>
            </w:r>
            <w:r w:rsidRPr="002D0775">
              <w:t>else</w:t>
            </w:r>
          </w:p>
          <w:p w:rsidRPr="002D0775" w:rsidR="00B04012" w:rsidP="002D0775" w:rsidRDefault="00B04012" w14:paraId="6F4F3F02" wp14:textId="77777777">
            <w:pPr>
              <w:ind w:left="539" w:firstLine="0"/>
            </w:pPr>
            <w:r w:rsidRPr="002D0775">
              <w:tab/>
            </w:r>
            <w:r w:rsidRPr="002D0775">
              <w:t>{</w:t>
            </w:r>
          </w:p>
          <w:p w:rsidRPr="002D0775" w:rsidR="00B04012" w:rsidP="002D0775" w:rsidRDefault="00B04012" w14:paraId="13D0392A" wp14:textId="77777777">
            <w:pPr>
              <w:ind w:left="539" w:firstLine="0"/>
            </w:pPr>
            <w:r w:rsidRPr="002D0775">
              <w:tab/>
            </w:r>
            <w:r w:rsidRPr="002D0775">
              <w:tab/>
            </w:r>
            <w:r w:rsidRPr="002D0775">
              <w:t>TVector&lt;T&gt; result(*this);</w:t>
            </w:r>
          </w:p>
          <w:p w:rsidRPr="002D0775" w:rsidR="00B04012" w:rsidP="002D0775" w:rsidRDefault="00B04012" w14:paraId="217139EF" wp14:textId="77777777">
            <w:pPr>
              <w:ind w:left="539" w:firstLine="0"/>
            </w:pPr>
            <w:r w:rsidRPr="002D0775">
              <w:tab/>
            </w:r>
            <w:r w:rsidRPr="002D0775">
              <w:tab/>
            </w:r>
            <w:r w:rsidRPr="002D0775">
              <w:t>for (int q = 0; q &lt; length; q++)</w:t>
            </w:r>
          </w:p>
          <w:p w:rsidRPr="002D0775" w:rsidR="00B04012" w:rsidP="002D0775" w:rsidRDefault="00B04012" w14:paraId="7AE9656B" wp14:textId="77777777">
            <w:pPr>
              <w:ind w:left="539" w:firstLine="0"/>
            </w:pPr>
            <w:r w:rsidRPr="002D0775">
              <w:tab/>
            </w:r>
            <w:r w:rsidRPr="002D0775">
              <w:tab/>
            </w:r>
            <w:r w:rsidRPr="002D0775">
              <w:t>{</w:t>
            </w:r>
          </w:p>
          <w:p w:rsidRPr="00680306" w:rsidR="00B04012" w:rsidP="002D0775" w:rsidRDefault="00B04012" w14:paraId="12907787" wp14:textId="77777777">
            <w:pPr>
              <w:ind w:left="539" w:firstLine="0"/>
              <w:rPr>
                <w:lang w:val="en-US"/>
              </w:rPr>
            </w:pPr>
            <w:r w:rsidRPr="002D0775">
              <w:tab/>
            </w:r>
            <w:r w:rsidRPr="002D0775">
              <w:tab/>
            </w:r>
            <w:r w:rsidRPr="002D0775">
              <w:tab/>
            </w:r>
            <w:r w:rsidRPr="00680306">
              <w:rPr>
                <w:lang w:val="en-US"/>
              </w:rPr>
              <w:t>result.data[q] = (this-&gt;data[q]) * _vector.data[q];</w:t>
            </w:r>
          </w:p>
          <w:p w:rsidRPr="002D0775" w:rsidR="00B04012" w:rsidP="002D0775" w:rsidRDefault="00680306" w14:paraId="64E32B64" wp14:textId="77777777">
            <w:pPr>
              <w:ind w:left="539" w:firstLine="0"/>
            </w:pPr>
            <w:r>
              <w:rPr>
                <w:lang w:val="en-US"/>
              </w:rPr>
              <w:tab/>
            </w:r>
            <w:r>
              <w:rPr>
                <w:lang w:val="en-US"/>
              </w:rPr>
              <w:tab/>
            </w:r>
            <w:r w:rsidRPr="002D0775" w:rsidR="00B04012">
              <w:t>}</w:t>
            </w:r>
          </w:p>
          <w:p w:rsidRPr="002D0775" w:rsidR="00B04012" w:rsidP="002D0775" w:rsidRDefault="00B04012" w14:paraId="6F9E903E" wp14:textId="77777777">
            <w:pPr>
              <w:ind w:left="539" w:firstLine="0"/>
            </w:pPr>
            <w:r w:rsidRPr="002D0775">
              <w:tab/>
            </w:r>
            <w:r w:rsidRPr="002D0775">
              <w:tab/>
            </w:r>
            <w:r w:rsidRPr="002D0775">
              <w:t>return result;</w:t>
            </w:r>
          </w:p>
          <w:p w:rsidRPr="002D0775" w:rsidR="00B04012" w:rsidP="002D0775" w:rsidRDefault="00B04012" w14:paraId="30B7C85B" wp14:textId="77777777">
            <w:pPr>
              <w:ind w:left="539" w:firstLine="0"/>
            </w:pPr>
            <w:r w:rsidRPr="002D0775">
              <w:tab/>
            </w:r>
            <w:r w:rsidRPr="002D0775">
              <w:t>}</w:t>
            </w:r>
          </w:p>
          <w:p w:rsidRPr="002D0775" w:rsidR="00B04012" w:rsidP="002D0775" w:rsidRDefault="00B04012" w14:paraId="1229F6F1" wp14:textId="77777777">
            <w:pPr>
              <w:ind w:left="539" w:firstLine="0"/>
            </w:pPr>
            <w:r w:rsidRPr="002D0775">
              <w:t>}</w:t>
            </w:r>
          </w:p>
        </w:tc>
      </w:tr>
    </w:tbl>
    <w:p xmlns:wp14="http://schemas.microsoft.com/office/word/2010/wordml" w:rsidR="00B04012" w:rsidP="00B04012" w:rsidRDefault="00B04012" w14:paraId="1A5C2415" wp14:textId="77777777">
      <w:pPr>
        <w:spacing w:line="360" w:lineRule="auto"/>
        <w:ind w:firstLine="709"/>
        <w:jc w:val="center"/>
        <w:rPr>
          <w:sz w:val="20"/>
        </w:rPr>
      </w:pPr>
      <w:r w:rsidRPr="000B3660">
        <w:rPr>
          <w:sz w:val="20"/>
        </w:rPr>
        <w:t>Фрагмент</w:t>
      </w:r>
      <w:r w:rsidRPr="00CD7406">
        <w:rPr>
          <w:sz w:val="20"/>
        </w:rPr>
        <w:t xml:space="preserve"> кода </w:t>
      </w:r>
      <w:r w:rsidR="00680306">
        <w:rPr>
          <w:sz w:val="20"/>
        </w:rPr>
        <w:t>17</w:t>
      </w:r>
    </w:p>
    <w:p xmlns:wp14="http://schemas.microsoft.com/office/word/2010/wordml" w:rsidR="00B04012" w:rsidP="00B04012" w:rsidRDefault="00B04012" w14:paraId="7771B993" wp14:textId="77777777">
      <w:pPr>
        <w:ind w:firstLine="720"/>
      </w:pPr>
      <w:r w:rsidRPr="00A87E6C">
        <w:t>Деление определено как обратная операция к умножению (скалярному произведению), т. е. – оно равно частному соответствующих координат.</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ook w:val="04A0" w:firstRow="1" w:lastRow="0" w:firstColumn="1" w:lastColumn="0" w:noHBand="0" w:noVBand="1"/>
      </w:tblPr>
      <w:tblGrid>
        <w:gridCol w:w="9576"/>
      </w:tblGrid>
      <w:tr xmlns:wp14="http://schemas.microsoft.com/office/word/2010/wordml" w:rsidRPr="002D0775" w:rsidR="00B04012" w:rsidTr="00FC1666" w14:paraId="61F5D988" wp14:textId="77777777">
        <w:trPr>
          <w:trHeight w:val="983"/>
        </w:trPr>
        <w:tc>
          <w:tcPr>
            <w:tcW w:w="9576" w:type="dxa"/>
            <w:tcBorders>
              <w:top w:val="single" w:color="auto" w:sz="4" w:space="0"/>
              <w:left w:val="single" w:color="auto" w:sz="4" w:space="0"/>
              <w:bottom w:val="single" w:color="auto" w:sz="4" w:space="0"/>
              <w:right w:val="single" w:color="auto" w:sz="4" w:space="0"/>
            </w:tcBorders>
            <w:shd w:val="clear" w:color="auto" w:fill="FFFFFF"/>
          </w:tcPr>
          <w:p w:rsidRPr="002D0775" w:rsidR="00B04012" w:rsidP="002D0775" w:rsidRDefault="00B04012" w14:paraId="0819E725" wp14:textId="77777777">
            <w:pPr>
              <w:spacing w:before="0"/>
              <w:ind w:left="539" w:firstLine="0"/>
            </w:pPr>
            <w:r w:rsidRPr="002D0775">
              <w:t>template&lt;class T&gt;</w:t>
            </w:r>
          </w:p>
          <w:p w:rsidRPr="002D0775" w:rsidR="00B04012" w:rsidP="002D0775" w:rsidRDefault="00B04012" w14:paraId="25D1AB52" wp14:textId="77777777">
            <w:pPr>
              <w:spacing w:before="0"/>
              <w:ind w:left="539" w:firstLine="0"/>
            </w:pPr>
            <w:r w:rsidRPr="002D0775">
              <w:t>TVector&lt;T&gt; TVector&lt;T&gt;::operator/(const TVector&lt;T&gt;&amp; _vector)</w:t>
            </w:r>
          </w:p>
          <w:p w:rsidRPr="002D0775" w:rsidR="00B04012" w:rsidP="002D0775" w:rsidRDefault="00B04012" w14:paraId="1E19EC16" wp14:textId="77777777">
            <w:pPr>
              <w:spacing w:before="0"/>
              <w:ind w:left="539" w:firstLine="0"/>
            </w:pPr>
            <w:r w:rsidRPr="002D0775">
              <w:t>{</w:t>
            </w:r>
          </w:p>
          <w:p w:rsidRPr="002D0775" w:rsidR="00B04012" w:rsidP="002D0775" w:rsidRDefault="00B04012" w14:paraId="7B76037B" wp14:textId="77777777">
            <w:pPr>
              <w:spacing w:before="0"/>
              <w:ind w:left="539" w:firstLine="0"/>
            </w:pPr>
            <w:r w:rsidRPr="002D0775">
              <w:tab/>
            </w:r>
            <w:r w:rsidRPr="002D0775">
              <w:t>if (_vector.data == 0 &amp;&amp; _vector.length &lt; 0) throw "empty variable";</w:t>
            </w:r>
          </w:p>
          <w:p w:rsidRPr="002D0775" w:rsidR="00B04012" w:rsidP="002D0775" w:rsidRDefault="00B04012" w14:paraId="350C7965" wp14:textId="77777777">
            <w:pPr>
              <w:spacing w:before="0"/>
              <w:ind w:left="539" w:firstLine="0"/>
            </w:pPr>
            <w:r w:rsidRPr="002D0775">
              <w:tab/>
            </w:r>
            <w:r w:rsidRPr="002D0775">
              <w:t>if (_vector.length != this-&gt;length) throw "lenght error";</w:t>
            </w:r>
          </w:p>
          <w:p w:rsidRPr="002D0775" w:rsidR="00B04012" w:rsidP="002D0775" w:rsidRDefault="00B04012" w14:paraId="17154180" wp14:textId="77777777">
            <w:pPr>
              <w:spacing w:before="0"/>
              <w:ind w:left="539" w:firstLine="0"/>
            </w:pPr>
            <w:r w:rsidRPr="002D0775">
              <w:tab/>
            </w:r>
            <w:r w:rsidRPr="002D0775">
              <w:t>else</w:t>
            </w:r>
          </w:p>
          <w:p w:rsidRPr="002D0775" w:rsidR="00B04012" w:rsidP="002D0775" w:rsidRDefault="00B04012" w14:paraId="15D560DB" wp14:textId="77777777">
            <w:pPr>
              <w:spacing w:before="0"/>
              <w:ind w:left="539" w:firstLine="0"/>
            </w:pPr>
            <w:r w:rsidRPr="002D0775">
              <w:tab/>
            </w:r>
            <w:r w:rsidRPr="002D0775">
              <w:t>{</w:t>
            </w:r>
          </w:p>
          <w:p w:rsidRPr="002D0775" w:rsidR="00B04012" w:rsidP="002D0775" w:rsidRDefault="00B04012" w14:paraId="06C177C5" wp14:textId="77777777">
            <w:pPr>
              <w:spacing w:before="0"/>
              <w:ind w:left="539" w:firstLine="0"/>
            </w:pPr>
            <w:r w:rsidRPr="002D0775">
              <w:tab/>
            </w:r>
            <w:r w:rsidRPr="002D0775">
              <w:tab/>
            </w:r>
            <w:r w:rsidRPr="002D0775">
              <w:t>TVector&lt;T&gt; result(*this);</w:t>
            </w:r>
          </w:p>
          <w:p w:rsidRPr="002D0775" w:rsidR="00B04012" w:rsidP="002D0775" w:rsidRDefault="00B04012" w14:paraId="1EEB1598" wp14:textId="77777777">
            <w:pPr>
              <w:spacing w:before="0"/>
              <w:ind w:left="539" w:firstLine="0"/>
            </w:pPr>
            <w:r w:rsidRPr="002D0775">
              <w:tab/>
            </w:r>
            <w:r w:rsidRPr="002D0775">
              <w:tab/>
            </w:r>
            <w:r w:rsidRPr="002D0775">
              <w:t>for (int q = 0; q &lt; length; q++)</w:t>
            </w:r>
          </w:p>
          <w:p w:rsidRPr="002D0775" w:rsidR="00B04012" w:rsidP="002D0775" w:rsidRDefault="00B04012" w14:paraId="24831F63" wp14:textId="77777777">
            <w:pPr>
              <w:spacing w:before="0"/>
              <w:ind w:left="539" w:firstLine="0"/>
            </w:pPr>
            <w:r w:rsidRPr="002D0775">
              <w:tab/>
            </w:r>
            <w:r w:rsidRPr="002D0775">
              <w:tab/>
            </w:r>
            <w:r w:rsidRPr="002D0775">
              <w:t>{</w:t>
            </w:r>
          </w:p>
          <w:p w:rsidRPr="002D0775" w:rsidR="00B04012" w:rsidP="002D0775" w:rsidRDefault="00B04012" w14:paraId="30CCADCC" wp14:textId="77777777">
            <w:pPr>
              <w:spacing w:before="0"/>
              <w:ind w:left="539" w:firstLine="0"/>
            </w:pPr>
            <w:r w:rsidRPr="002D0775">
              <w:tab/>
            </w:r>
            <w:r w:rsidRPr="002D0775">
              <w:tab/>
            </w:r>
            <w:r w:rsidRPr="002D0775">
              <w:tab/>
            </w:r>
            <w:r w:rsidRPr="002D0775">
              <w:t>if (_vector.data[q] != 0)</w:t>
            </w:r>
          </w:p>
          <w:p w:rsidRPr="002D0775" w:rsidR="00B04012" w:rsidP="002D0775" w:rsidRDefault="00B04012" w14:paraId="3E11D2F3" wp14:textId="77777777">
            <w:pPr>
              <w:spacing w:before="0"/>
              <w:ind w:left="539" w:firstLine="0"/>
            </w:pPr>
            <w:r w:rsidRPr="002D0775">
              <w:tab/>
            </w:r>
            <w:r w:rsidRPr="002D0775">
              <w:tab/>
            </w:r>
            <w:r w:rsidRPr="002D0775">
              <w:tab/>
            </w:r>
            <w:r w:rsidRPr="002D0775">
              <w:tab/>
            </w:r>
            <w:r w:rsidRPr="002D0775">
              <w:t>result.data[q] = (this-&gt;data[q]) / _vector.data[q];</w:t>
            </w:r>
          </w:p>
          <w:p w:rsidRPr="002D0775" w:rsidR="00B04012" w:rsidP="002D0775" w:rsidRDefault="00B04012" w14:paraId="77E7193B" wp14:textId="77777777">
            <w:pPr>
              <w:spacing w:before="0"/>
              <w:ind w:left="539" w:firstLine="0"/>
            </w:pPr>
            <w:r w:rsidRPr="002D0775">
              <w:tab/>
            </w:r>
            <w:r w:rsidRPr="002D0775">
              <w:tab/>
            </w:r>
            <w:r w:rsidRPr="002D0775">
              <w:tab/>
            </w:r>
            <w:r w:rsidRPr="002D0775">
              <w:t>else throw "division by zero";</w:t>
            </w:r>
          </w:p>
          <w:p w:rsidRPr="002D0775" w:rsidR="00B04012" w:rsidP="002D0775" w:rsidRDefault="00B04012" w14:paraId="1F2D33A5" wp14:textId="77777777">
            <w:pPr>
              <w:spacing w:before="0"/>
              <w:ind w:left="539" w:firstLine="0"/>
            </w:pPr>
            <w:r w:rsidRPr="002D0775">
              <w:tab/>
            </w:r>
            <w:r w:rsidRPr="002D0775">
              <w:tab/>
            </w:r>
            <w:r w:rsidRPr="002D0775">
              <w:t>}</w:t>
            </w:r>
          </w:p>
          <w:p w:rsidRPr="002D0775" w:rsidR="00B04012" w:rsidP="002D0775" w:rsidRDefault="00B04012" w14:paraId="621C3A38" wp14:textId="77777777">
            <w:pPr>
              <w:spacing w:before="0"/>
              <w:ind w:left="539" w:firstLine="0"/>
            </w:pPr>
            <w:r w:rsidRPr="002D0775">
              <w:tab/>
            </w:r>
            <w:r w:rsidRPr="002D0775">
              <w:tab/>
            </w:r>
            <w:r w:rsidRPr="002D0775">
              <w:t>return result;</w:t>
            </w:r>
          </w:p>
          <w:p w:rsidRPr="002D0775" w:rsidR="00B04012" w:rsidP="002D0775" w:rsidRDefault="00B04012" w14:paraId="580CF373" wp14:textId="77777777">
            <w:pPr>
              <w:spacing w:before="0"/>
              <w:ind w:left="539" w:firstLine="0"/>
            </w:pPr>
            <w:r w:rsidRPr="002D0775">
              <w:tab/>
            </w:r>
            <w:r w:rsidRPr="002D0775">
              <w:t>}</w:t>
            </w:r>
          </w:p>
          <w:p w:rsidRPr="002D0775" w:rsidR="00B04012" w:rsidP="002D0775" w:rsidRDefault="00B04012" w14:paraId="33DCB96A" wp14:textId="77777777">
            <w:pPr>
              <w:spacing w:before="0"/>
              <w:ind w:left="539" w:firstLine="0"/>
            </w:pPr>
            <w:r w:rsidRPr="002D0775">
              <w:t>}</w:t>
            </w:r>
          </w:p>
        </w:tc>
      </w:tr>
    </w:tbl>
    <w:p xmlns:wp14="http://schemas.microsoft.com/office/word/2010/wordml" w:rsidRPr="000B3660" w:rsidR="00B04012" w:rsidP="00B04012" w:rsidRDefault="00B04012" w14:paraId="4EE5F463" wp14:textId="77777777">
      <w:pPr>
        <w:spacing w:line="360" w:lineRule="auto"/>
        <w:ind w:firstLine="709"/>
        <w:jc w:val="center"/>
        <w:rPr>
          <w:sz w:val="20"/>
        </w:rPr>
      </w:pPr>
      <w:r w:rsidRPr="000B3660">
        <w:rPr>
          <w:sz w:val="20"/>
        </w:rPr>
        <w:t>Фрагмент</w:t>
      </w:r>
      <w:r w:rsidRPr="00CD7406">
        <w:rPr>
          <w:sz w:val="20"/>
        </w:rPr>
        <w:t xml:space="preserve"> кода </w:t>
      </w:r>
      <w:r w:rsidR="00680306">
        <w:rPr>
          <w:sz w:val="20"/>
        </w:rPr>
        <w:t>18</w:t>
      </w:r>
    </w:p>
    <w:p xmlns:wp14="http://schemas.microsoft.com/office/word/2010/wordml" w:rsidR="00B04012" w:rsidP="00B04012" w:rsidRDefault="00B04012" w14:paraId="13AB9F69" wp14:textId="77777777">
      <w:pPr>
        <w:ind w:firstLine="720"/>
      </w:pPr>
      <w:r w:rsidRPr="00A87E6C">
        <w:t>Оператор равенст</w:t>
      </w:r>
      <w:r>
        <w:t>в</w:t>
      </w:r>
      <w:r w:rsidRPr="00A87E6C">
        <w:t>а удаляет данные и создает новый массив для хранения данных (длина берется у входного вектора). После чего, покомпонентно, в цикле</w:t>
      </w:r>
      <w:r>
        <w:t xml:space="preserve"> записывает в данный массив данн</w:t>
      </w:r>
      <w:r w:rsidRPr="00A87E6C">
        <w:t>ые из входного вектора.</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ook w:val="04A0" w:firstRow="1" w:lastRow="0" w:firstColumn="1" w:lastColumn="0" w:noHBand="0" w:noVBand="1"/>
      </w:tblPr>
      <w:tblGrid>
        <w:gridCol w:w="9576"/>
      </w:tblGrid>
      <w:tr xmlns:wp14="http://schemas.microsoft.com/office/word/2010/wordml" w:rsidRPr="002D0775" w:rsidR="00B04012" w:rsidTr="00845248" w14:paraId="324FDB98" wp14:textId="77777777">
        <w:trPr>
          <w:trHeight w:val="746"/>
        </w:trPr>
        <w:tc>
          <w:tcPr>
            <w:tcW w:w="9576" w:type="dxa"/>
            <w:tcBorders>
              <w:top w:val="single" w:color="auto" w:sz="4" w:space="0"/>
              <w:left w:val="single" w:color="auto" w:sz="4" w:space="0"/>
              <w:bottom w:val="single" w:color="auto" w:sz="4" w:space="0"/>
              <w:right w:val="single" w:color="auto" w:sz="4" w:space="0"/>
            </w:tcBorders>
            <w:shd w:val="clear" w:color="auto" w:fill="FFFFFF"/>
          </w:tcPr>
          <w:p w:rsidRPr="002D0775" w:rsidR="00B04012" w:rsidP="002D0775" w:rsidRDefault="00B04012" w14:paraId="0F9269AC" wp14:textId="77777777">
            <w:pPr>
              <w:spacing w:before="0"/>
              <w:ind w:left="539" w:firstLine="0"/>
            </w:pPr>
            <w:r w:rsidRPr="002D0775">
              <w:t>template&lt;class T&gt;</w:t>
            </w:r>
          </w:p>
          <w:p w:rsidRPr="002D0775" w:rsidR="00B04012" w:rsidP="002D0775" w:rsidRDefault="00B04012" w14:paraId="71D3E2F5" wp14:textId="77777777">
            <w:pPr>
              <w:spacing w:before="0"/>
              <w:ind w:left="539" w:firstLine="0"/>
            </w:pPr>
            <w:r w:rsidRPr="002D0775">
              <w:t>inline TVector&lt;T&gt;&amp; TVector&lt;T&gt;::operator=(const TVector&lt;T&gt;&amp; _vector)</w:t>
            </w:r>
          </w:p>
          <w:p w:rsidRPr="002D0775" w:rsidR="00B04012" w:rsidP="002D0775" w:rsidRDefault="00B04012" w14:paraId="32F8A445" wp14:textId="77777777">
            <w:pPr>
              <w:spacing w:before="0"/>
              <w:ind w:left="539" w:firstLine="0"/>
            </w:pPr>
            <w:r w:rsidRPr="002D0775">
              <w:t>{</w:t>
            </w:r>
          </w:p>
          <w:p w:rsidRPr="002D0775" w:rsidR="00B04012" w:rsidP="002D0775" w:rsidRDefault="00B04012" w14:paraId="63BE0ED0" wp14:textId="77777777">
            <w:pPr>
              <w:spacing w:before="0"/>
              <w:ind w:left="539" w:firstLine="0"/>
            </w:pPr>
            <w:r w:rsidRPr="002D0775">
              <w:tab/>
            </w:r>
            <w:r w:rsidRPr="002D0775">
              <w:t>if (data == 0) data = new T[_vector.length];</w:t>
            </w:r>
          </w:p>
          <w:p w:rsidRPr="002D0775" w:rsidR="00B04012" w:rsidP="002D0775" w:rsidRDefault="00B04012" w14:paraId="62E75E50" wp14:textId="77777777">
            <w:pPr>
              <w:spacing w:before="0"/>
              <w:ind w:left="539" w:firstLine="0"/>
            </w:pPr>
            <w:r w:rsidRPr="002D0775">
              <w:tab/>
            </w:r>
            <w:r w:rsidRPr="002D0775">
              <w:t>else if (data != 0)</w:t>
            </w:r>
          </w:p>
          <w:p w:rsidRPr="002D0775" w:rsidR="00B04012" w:rsidP="002D0775" w:rsidRDefault="00B04012" w14:paraId="36E6A617" wp14:textId="77777777">
            <w:pPr>
              <w:spacing w:before="0"/>
              <w:ind w:left="539" w:firstLine="0"/>
            </w:pPr>
            <w:r w:rsidRPr="002D0775">
              <w:tab/>
            </w:r>
            <w:r w:rsidRPr="002D0775">
              <w:t>{</w:t>
            </w:r>
          </w:p>
          <w:p w:rsidRPr="002D0775" w:rsidR="00B04012" w:rsidP="002D0775" w:rsidRDefault="00B04012" w14:paraId="30EBC391" wp14:textId="77777777">
            <w:pPr>
              <w:spacing w:before="0"/>
              <w:ind w:left="539" w:firstLine="0"/>
            </w:pPr>
            <w:r w:rsidRPr="002D0775">
              <w:tab/>
            </w:r>
            <w:r w:rsidRPr="002D0775">
              <w:tab/>
            </w:r>
            <w:r w:rsidRPr="002D0775">
              <w:t>data = 0;</w:t>
            </w:r>
          </w:p>
          <w:p w:rsidRPr="002D0775" w:rsidR="00B04012" w:rsidP="002D0775" w:rsidRDefault="00B04012" w14:paraId="0D240321" wp14:textId="77777777">
            <w:pPr>
              <w:spacing w:before="0"/>
              <w:ind w:left="539" w:firstLine="0"/>
            </w:pPr>
            <w:r w:rsidRPr="002D0775">
              <w:tab/>
            </w:r>
            <w:r w:rsidRPr="002D0775">
              <w:tab/>
            </w:r>
            <w:r w:rsidRPr="002D0775">
              <w:t>delete[] data;</w:t>
            </w:r>
          </w:p>
          <w:p w:rsidRPr="002D0775" w:rsidR="00B04012" w:rsidP="002D0775" w:rsidRDefault="00B04012" w14:paraId="1FB69159" wp14:textId="77777777">
            <w:pPr>
              <w:spacing w:before="0"/>
              <w:ind w:left="539" w:firstLine="0"/>
            </w:pPr>
            <w:r w:rsidRPr="002D0775">
              <w:tab/>
            </w:r>
            <w:r w:rsidRPr="002D0775">
              <w:tab/>
            </w:r>
            <w:r w:rsidRPr="002D0775">
              <w:t>data = 0;</w:t>
            </w:r>
          </w:p>
          <w:p w:rsidRPr="002D0775" w:rsidR="00B04012" w:rsidP="002D0775" w:rsidRDefault="00B04012" w14:paraId="64ABF0AA" wp14:textId="77777777">
            <w:pPr>
              <w:spacing w:before="0"/>
              <w:ind w:left="539" w:firstLine="0"/>
            </w:pPr>
            <w:r w:rsidRPr="002D0775">
              <w:tab/>
            </w:r>
            <w:r w:rsidRPr="002D0775">
              <w:tab/>
            </w:r>
            <w:r w:rsidRPr="002D0775">
              <w:t>data = new T[_vector.length];</w:t>
            </w:r>
          </w:p>
          <w:p w:rsidRPr="002D0775" w:rsidR="00B04012" w:rsidP="002D0775" w:rsidRDefault="00B04012" w14:paraId="4F4A03F0" wp14:textId="77777777">
            <w:pPr>
              <w:spacing w:before="0"/>
              <w:ind w:left="539" w:firstLine="0"/>
            </w:pPr>
            <w:r w:rsidRPr="002D0775">
              <w:tab/>
            </w:r>
            <w:r w:rsidRPr="002D0775">
              <w:t>}</w:t>
            </w:r>
          </w:p>
          <w:p w:rsidRPr="002D0775" w:rsidR="00B04012" w:rsidP="002D0775" w:rsidRDefault="00B04012" w14:paraId="4075AE87" wp14:textId="77777777">
            <w:pPr>
              <w:spacing w:before="0"/>
              <w:ind w:left="539" w:firstLine="0"/>
            </w:pPr>
            <w:r w:rsidRPr="002D0775">
              <w:tab/>
            </w:r>
            <w:r w:rsidRPr="002D0775">
              <w:t>length = _vector.length;</w:t>
            </w:r>
          </w:p>
          <w:p w:rsidRPr="002D0775" w:rsidR="00B04012" w:rsidP="002D0775" w:rsidRDefault="00B04012" w14:paraId="6815109F" wp14:textId="77777777">
            <w:pPr>
              <w:spacing w:before="0"/>
              <w:ind w:left="539" w:firstLine="0"/>
            </w:pPr>
            <w:r w:rsidRPr="002D0775">
              <w:tab/>
            </w:r>
            <w:r w:rsidRPr="002D0775">
              <w:t>for (int q = 0; q &lt; length; q++)</w:t>
            </w:r>
          </w:p>
          <w:p w:rsidRPr="002D0775" w:rsidR="00B04012" w:rsidP="002D0775" w:rsidRDefault="00B04012" w14:paraId="4C32CFC6" wp14:textId="77777777">
            <w:pPr>
              <w:spacing w:before="0"/>
              <w:ind w:left="539" w:firstLine="0"/>
            </w:pPr>
            <w:r w:rsidRPr="002D0775">
              <w:tab/>
            </w:r>
            <w:r w:rsidRPr="002D0775">
              <w:t>{</w:t>
            </w:r>
          </w:p>
          <w:p w:rsidRPr="002D0775" w:rsidR="00B04012" w:rsidP="002D0775" w:rsidRDefault="00B04012" w14:paraId="445CEFEA" wp14:textId="77777777">
            <w:pPr>
              <w:spacing w:before="0"/>
              <w:ind w:left="539" w:firstLine="0"/>
            </w:pPr>
            <w:r w:rsidRPr="002D0775">
              <w:tab/>
            </w:r>
            <w:r w:rsidRPr="002D0775">
              <w:tab/>
            </w:r>
            <w:r w:rsidRPr="002D0775">
              <w:t>data[q] = _vector.data[q];</w:t>
            </w:r>
          </w:p>
          <w:p w:rsidRPr="002D0775" w:rsidR="00B04012" w:rsidP="002D0775" w:rsidRDefault="00B04012" w14:paraId="5099CEB6" wp14:textId="77777777">
            <w:pPr>
              <w:spacing w:before="0"/>
              <w:ind w:left="539" w:firstLine="0"/>
            </w:pPr>
            <w:r w:rsidRPr="002D0775">
              <w:tab/>
            </w:r>
            <w:r w:rsidRPr="002D0775">
              <w:t>}</w:t>
            </w:r>
          </w:p>
          <w:p w:rsidRPr="002D0775" w:rsidR="00B04012" w:rsidP="002D0775" w:rsidRDefault="00B04012" w14:paraId="66B8D1E3" wp14:textId="77777777">
            <w:pPr>
              <w:spacing w:before="0"/>
              <w:ind w:left="539" w:firstLine="0"/>
            </w:pPr>
            <w:r w:rsidRPr="002D0775">
              <w:tab/>
            </w:r>
            <w:r w:rsidRPr="002D0775">
              <w:t>return *this;</w:t>
            </w:r>
          </w:p>
          <w:p w:rsidRPr="002D0775" w:rsidR="00B04012" w:rsidP="002D0775" w:rsidRDefault="00B04012" w14:paraId="382EB779" wp14:textId="77777777">
            <w:pPr>
              <w:spacing w:before="0"/>
              <w:ind w:left="539" w:firstLine="0"/>
            </w:pPr>
            <w:r w:rsidRPr="002D0775">
              <w:t>}</w:t>
            </w:r>
          </w:p>
        </w:tc>
      </w:tr>
    </w:tbl>
    <w:p xmlns:wp14="http://schemas.microsoft.com/office/word/2010/wordml" w:rsidR="00B04012" w:rsidP="00B04012" w:rsidRDefault="00B04012" w14:paraId="035F871B" wp14:textId="77777777">
      <w:pPr>
        <w:spacing w:line="360" w:lineRule="auto"/>
        <w:ind w:firstLine="709"/>
        <w:jc w:val="center"/>
        <w:rPr>
          <w:sz w:val="20"/>
        </w:rPr>
      </w:pPr>
      <w:r w:rsidRPr="000B3660">
        <w:rPr>
          <w:sz w:val="20"/>
        </w:rPr>
        <w:t>Фрагмент</w:t>
      </w:r>
      <w:r w:rsidRPr="00224760">
        <w:rPr>
          <w:sz w:val="20"/>
          <w:lang w:val="en-US"/>
        </w:rPr>
        <w:t xml:space="preserve"> </w:t>
      </w:r>
      <w:r w:rsidRPr="00CD7406">
        <w:rPr>
          <w:sz w:val="20"/>
        </w:rPr>
        <w:t>кода</w:t>
      </w:r>
      <w:r w:rsidRPr="00224760">
        <w:rPr>
          <w:sz w:val="20"/>
          <w:lang w:val="en-US"/>
        </w:rPr>
        <w:t xml:space="preserve"> </w:t>
      </w:r>
      <w:r w:rsidR="00680306">
        <w:rPr>
          <w:sz w:val="20"/>
        </w:rPr>
        <w:t>19</w:t>
      </w:r>
    </w:p>
    <w:p xmlns:wp14="http://schemas.microsoft.com/office/word/2010/wordml" w:rsidR="00B04012" w:rsidP="00B04012" w:rsidRDefault="00B04012" w14:paraId="2595C609" wp14:textId="77777777">
      <w:pPr>
        <w:ind w:firstLine="720"/>
      </w:pPr>
      <w:r w:rsidRPr="00A87E6C">
        <w:t>Оператор сравнения сравнивает с помощью оператора if сначала самокопирование, затем длины, а позже в цикле for также покомпонентно сравнивает данные на равенство.</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ook w:val="04A0" w:firstRow="1" w:lastRow="0" w:firstColumn="1" w:lastColumn="0" w:noHBand="0" w:noVBand="1"/>
      </w:tblPr>
      <w:tblGrid>
        <w:gridCol w:w="9576"/>
      </w:tblGrid>
      <w:tr xmlns:wp14="http://schemas.microsoft.com/office/word/2010/wordml" w:rsidRPr="002D0775" w:rsidR="00B04012" w:rsidTr="00FC1666" w14:paraId="434D19A0" wp14:textId="77777777">
        <w:trPr>
          <w:trHeight w:val="1645"/>
        </w:trPr>
        <w:tc>
          <w:tcPr>
            <w:tcW w:w="9576" w:type="dxa"/>
            <w:tcBorders>
              <w:top w:val="single" w:color="auto" w:sz="4" w:space="0"/>
              <w:left w:val="single" w:color="auto" w:sz="4" w:space="0"/>
              <w:bottom w:val="single" w:color="auto" w:sz="4" w:space="0"/>
              <w:right w:val="single" w:color="auto" w:sz="4" w:space="0"/>
            </w:tcBorders>
            <w:shd w:val="clear" w:color="auto" w:fill="FFFFFF"/>
          </w:tcPr>
          <w:p w:rsidRPr="002D0775" w:rsidR="00B04012" w:rsidP="002D0775" w:rsidRDefault="00B04012" w14:paraId="26EC2244" wp14:textId="77777777">
            <w:pPr>
              <w:spacing w:before="0"/>
              <w:ind w:left="539" w:firstLine="0"/>
            </w:pPr>
            <w:r w:rsidRPr="002D0775">
              <w:t>template&lt;class T&gt;</w:t>
            </w:r>
          </w:p>
          <w:p w:rsidRPr="002D0775" w:rsidR="00B04012" w:rsidP="002D0775" w:rsidRDefault="00B04012" w14:paraId="5FF79528" wp14:textId="77777777">
            <w:pPr>
              <w:spacing w:before="0"/>
              <w:ind w:left="539" w:firstLine="0"/>
            </w:pPr>
            <w:r w:rsidRPr="002D0775">
              <w:t>inline bool TVector&lt;T&gt;::operator==(const TVector&lt;T&gt;&amp; _vector)</w:t>
            </w:r>
          </w:p>
          <w:p w:rsidRPr="002D0775" w:rsidR="00B04012" w:rsidP="002D0775" w:rsidRDefault="00B04012" w14:paraId="5512C484" wp14:textId="77777777">
            <w:pPr>
              <w:spacing w:before="0"/>
              <w:ind w:left="539" w:firstLine="0"/>
            </w:pPr>
            <w:r w:rsidRPr="002D0775">
              <w:t>{</w:t>
            </w:r>
          </w:p>
          <w:p w:rsidRPr="002D0775" w:rsidR="00B04012" w:rsidP="002D0775" w:rsidRDefault="00B04012" w14:paraId="05268A33" wp14:textId="77777777">
            <w:pPr>
              <w:spacing w:before="0"/>
              <w:ind w:left="539" w:firstLine="0"/>
            </w:pPr>
            <w:r w:rsidRPr="002D0775">
              <w:tab/>
            </w:r>
            <w:r w:rsidRPr="002D0775">
              <w:t>if (length != _vector.length) return false;</w:t>
            </w:r>
          </w:p>
          <w:p w:rsidRPr="002D0775" w:rsidR="00B04012" w:rsidP="002D0775" w:rsidRDefault="00B04012" w14:paraId="67A6013E" wp14:textId="77777777">
            <w:pPr>
              <w:spacing w:before="0"/>
              <w:ind w:left="539" w:firstLine="0"/>
            </w:pPr>
            <w:r w:rsidRPr="002D0775">
              <w:tab/>
            </w:r>
            <w:r w:rsidRPr="002D0775">
              <w:t>for (int q = 0; q &lt; length; q++)</w:t>
            </w:r>
          </w:p>
          <w:p w:rsidRPr="002D0775" w:rsidR="00B04012" w:rsidP="002D0775" w:rsidRDefault="00B04012" w14:paraId="5E25BB78" wp14:textId="77777777">
            <w:pPr>
              <w:spacing w:before="0"/>
              <w:ind w:left="539" w:firstLine="0"/>
            </w:pPr>
            <w:r w:rsidRPr="002D0775">
              <w:tab/>
            </w:r>
            <w:r w:rsidRPr="002D0775">
              <w:t>{</w:t>
            </w:r>
          </w:p>
          <w:p w:rsidRPr="002D0775" w:rsidR="00B04012" w:rsidP="002D0775" w:rsidRDefault="00B04012" w14:paraId="232985D4" wp14:textId="77777777">
            <w:pPr>
              <w:spacing w:before="0"/>
              <w:ind w:left="539" w:firstLine="0"/>
            </w:pPr>
            <w:r w:rsidRPr="002D0775">
              <w:tab/>
            </w:r>
            <w:r w:rsidRPr="002D0775">
              <w:tab/>
            </w:r>
            <w:r w:rsidRPr="002D0775">
              <w:t>if (data[q] != _vector.data[q]) return false;</w:t>
            </w:r>
          </w:p>
          <w:p w:rsidRPr="002D0775" w:rsidR="00B04012" w:rsidP="002D0775" w:rsidRDefault="00B04012" w14:paraId="11E18451" wp14:textId="77777777">
            <w:pPr>
              <w:spacing w:before="0"/>
              <w:ind w:left="539" w:firstLine="0"/>
            </w:pPr>
            <w:r w:rsidRPr="002D0775">
              <w:tab/>
            </w:r>
            <w:r w:rsidRPr="002D0775">
              <w:t>}</w:t>
            </w:r>
          </w:p>
          <w:p w:rsidRPr="002D0775" w:rsidR="00B04012" w:rsidP="002D0775" w:rsidRDefault="00B04012" w14:paraId="149111FA" wp14:textId="77777777">
            <w:pPr>
              <w:spacing w:before="0"/>
              <w:ind w:left="539" w:firstLine="0"/>
            </w:pPr>
            <w:r w:rsidRPr="002D0775">
              <w:tab/>
            </w:r>
            <w:r w:rsidRPr="002D0775">
              <w:t>return true;</w:t>
            </w:r>
          </w:p>
          <w:p w:rsidRPr="002D0775" w:rsidR="00B04012" w:rsidP="002D0775" w:rsidRDefault="00B04012" w14:paraId="16E091E1" wp14:textId="77777777">
            <w:pPr>
              <w:spacing w:before="0"/>
              <w:ind w:left="539" w:firstLine="0"/>
            </w:pPr>
            <w:r w:rsidRPr="002D0775">
              <w:t>}</w:t>
            </w:r>
          </w:p>
        </w:tc>
      </w:tr>
    </w:tbl>
    <w:p xmlns:wp14="http://schemas.microsoft.com/office/word/2010/wordml" w:rsidRPr="00117D51" w:rsidR="00B04012" w:rsidP="00B04012" w:rsidRDefault="00B04012" w14:paraId="13CF1807" wp14:textId="77777777">
      <w:pPr>
        <w:spacing w:line="360" w:lineRule="auto"/>
        <w:ind w:firstLine="709"/>
        <w:jc w:val="center"/>
        <w:rPr>
          <w:sz w:val="20"/>
        </w:rPr>
      </w:pPr>
      <w:r w:rsidRPr="000B3660">
        <w:rPr>
          <w:sz w:val="20"/>
        </w:rPr>
        <w:t>Фрагмент</w:t>
      </w:r>
      <w:r w:rsidRPr="00224760">
        <w:rPr>
          <w:sz w:val="20"/>
          <w:lang w:val="en-US"/>
        </w:rPr>
        <w:t xml:space="preserve"> </w:t>
      </w:r>
      <w:r w:rsidRPr="00CD7406">
        <w:rPr>
          <w:sz w:val="20"/>
        </w:rPr>
        <w:t>кода</w:t>
      </w:r>
      <w:r w:rsidR="00117D51">
        <w:rPr>
          <w:sz w:val="20"/>
          <w:lang w:val="en-US"/>
        </w:rPr>
        <w:t xml:space="preserve"> </w:t>
      </w:r>
      <w:r w:rsidR="00680306">
        <w:rPr>
          <w:sz w:val="20"/>
        </w:rPr>
        <w:t>20</w:t>
      </w:r>
    </w:p>
    <w:p xmlns:wp14="http://schemas.microsoft.com/office/word/2010/wordml" w:rsidR="00B04012" w:rsidP="00B04012" w:rsidRDefault="00B04012" w14:paraId="05C84DAD" wp14:textId="77777777">
      <w:pPr>
        <w:ind w:firstLine="720"/>
      </w:pPr>
      <w:r w:rsidRPr="00A87E6C">
        <w:t>Метод ReSize() на входе проверяет неотрицательна ли новая длина, после чего создает массив для временного хранения данных. После чего старые данные из исходного массива удаляются, его длина меняется на пользовательскую (введеную ранее), и в цикле из временного массива дан</w:t>
      </w:r>
      <w:r w:rsidR="001F1F78">
        <w:t>н</w:t>
      </w:r>
      <w:r w:rsidRPr="00A87E6C">
        <w:t>ых в массив данных нового вектора переносятся значения, после чего временное хранилище удаляется.</w:t>
      </w:r>
    </w:p>
    <w:p xmlns:wp14="http://schemas.microsoft.com/office/word/2010/wordml" w:rsidRPr="001F1F78" w:rsidR="00B04012" w:rsidP="00B04012" w:rsidRDefault="00B04012" w14:paraId="3D25D4C4" wp14:textId="77777777">
      <w:pPr>
        <w:ind w:left="720"/>
        <w:rPr>
          <w:b/>
          <w:szCs w:val="28"/>
        </w:rPr>
      </w:pPr>
      <w:r w:rsidRPr="001F1F78">
        <w:rPr>
          <w:b/>
          <w:szCs w:val="28"/>
        </w:rPr>
        <w:t>Матрицы:</w:t>
      </w:r>
    </w:p>
    <w:p xmlns:wp14="http://schemas.microsoft.com/office/word/2010/wordml" w:rsidRPr="00A87E6C" w:rsidR="00B04012" w:rsidP="00B04012" w:rsidRDefault="00B04012" w14:paraId="502406E5" wp14:textId="77777777">
      <w:pPr>
        <w:ind w:firstLine="720"/>
      </w:pPr>
      <w:r w:rsidRPr="00A87E6C">
        <w:t>Стоит сказать о том, что матрицы как класс реализованы как наследник от класса векторов, шаблонным классом которого является сам класс векторов, потому в защищенных полях добавляется только ширина матрицы. (из класса векторов копируются поля T* data и length)</w:t>
      </w:r>
      <w:r>
        <w:t>.</w:t>
      </w:r>
    </w:p>
    <w:p xmlns:wp14="http://schemas.microsoft.com/office/word/2010/wordml" w:rsidRPr="00A87E6C" w:rsidR="00B04012" w:rsidP="00B04012" w:rsidRDefault="00B04012" w14:paraId="3D359EDB" wp14:textId="77777777">
      <w:pPr>
        <w:ind w:firstLine="720"/>
      </w:pPr>
      <w:r w:rsidRPr="00A87E6C">
        <w:t>Стоит заметить, что к данным (дате) в данном классе нужно обращаться через указатель this-&gt; т. к данный класс является наследником от векторов.</w:t>
      </w:r>
    </w:p>
    <w:p xmlns:wp14="http://schemas.microsoft.com/office/word/2010/wordml" w:rsidR="00B04012" w:rsidP="00B04012" w:rsidRDefault="00B04012" w14:paraId="1ADF2DD0" wp14:textId="77777777">
      <w:pPr>
        <w:ind w:firstLine="720"/>
      </w:pPr>
      <w:r w:rsidRPr="00A87E6C">
        <w:t>Перегруженные операторы ввода и вывода реализованы схожем образом с их реализацией в классе векторов, только в данном классе вместо одного цикла теперь два(ходим по каждой строке, фиксируя ее, после чего, для фиксированной строки начинаем проходить по столбцам и выводить данные или же записывать их).</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ook w:val="04A0" w:firstRow="1" w:lastRow="0" w:firstColumn="1" w:lastColumn="0" w:noHBand="0" w:noVBand="1"/>
      </w:tblPr>
      <w:tblGrid>
        <w:gridCol w:w="9576"/>
      </w:tblGrid>
      <w:tr xmlns:wp14="http://schemas.microsoft.com/office/word/2010/wordml" w:rsidRPr="002D0775" w:rsidR="00B04012" w:rsidTr="00845248" w14:paraId="0E175520" wp14:textId="77777777">
        <w:trPr>
          <w:trHeight w:val="745"/>
        </w:trPr>
        <w:tc>
          <w:tcPr>
            <w:tcW w:w="9576" w:type="dxa"/>
            <w:tcBorders>
              <w:top w:val="single" w:color="auto" w:sz="4" w:space="0"/>
              <w:left w:val="single" w:color="auto" w:sz="4" w:space="0"/>
              <w:bottom w:val="single" w:color="auto" w:sz="4" w:space="0"/>
              <w:right w:val="single" w:color="auto" w:sz="4" w:space="0"/>
            </w:tcBorders>
            <w:shd w:val="clear" w:color="auto" w:fill="FFFFFF"/>
          </w:tcPr>
          <w:p w:rsidRPr="002D0775" w:rsidR="00B04012" w:rsidP="002D0775" w:rsidRDefault="00B04012" w14:paraId="2D86E909" wp14:textId="77777777">
            <w:pPr>
              <w:spacing w:before="0"/>
              <w:ind w:left="539" w:firstLine="0"/>
            </w:pPr>
            <w:r w:rsidRPr="002D0775">
              <w:t>template&lt;class T&gt;</w:t>
            </w:r>
          </w:p>
          <w:p w:rsidRPr="002D0775" w:rsidR="00B04012" w:rsidP="002D0775" w:rsidRDefault="00B04012" w14:paraId="00A8D36A" wp14:textId="77777777">
            <w:pPr>
              <w:spacing w:before="0"/>
              <w:ind w:left="539" w:firstLine="0"/>
            </w:pPr>
            <w:r w:rsidRPr="002D0775">
              <w:t>std::ostream&amp; operator&lt;&lt;(std::ostream&amp; stream, TMatrix&lt;T&gt;&amp; _matrix)</w:t>
            </w:r>
          </w:p>
          <w:p w:rsidRPr="002D0775" w:rsidR="00B04012" w:rsidP="002D0775" w:rsidRDefault="00B04012" w14:paraId="1EB17585" wp14:textId="77777777">
            <w:pPr>
              <w:spacing w:before="0"/>
              <w:ind w:left="539" w:firstLine="0"/>
            </w:pPr>
            <w:r w:rsidRPr="002D0775">
              <w:t>{</w:t>
            </w:r>
          </w:p>
          <w:p w:rsidRPr="002D0775" w:rsidR="00B04012" w:rsidP="002D0775" w:rsidRDefault="00B04012" w14:paraId="4376AEF2" wp14:textId="77777777">
            <w:pPr>
              <w:spacing w:before="0"/>
              <w:ind w:left="539" w:firstLine="0"/>
            </w:pPr>
            <w:r w:rsidRPr="002D0775">
              <w:tab/>
            </w:r>
            <w:r w:rsidRPr="002D0775">
              <w:t>for (int q = 0; q &lt; _matrix.GetWidth(); q++)</w:t>
            </w:r>
          </w:p>
          <w:p w:rsidRPr="002D0775" w:rsidR="00B04012" w:rsidP="002D0775" w:rsidRDefault="00B04012" w14:paraId="1E47498A" wp14:textId="77777777">
            <w:pPr>
              <w:spacing w:before="0"/>
              <w:ind w:left="539" w:firstLine="0"/>
            </w:pPr>
            <w:r w:rsidRPr="002D0775">
              <w:tab/>
            </w:r>
            <w:r w:rsidRPr="002D0775">
              <w:t>{</w:t>
            </w:r>
          </w:p>
          <w:p w:rsidRPr="002D0775" w:rsidR="00B04012" w:rsidP="002D0775" w:rsidRDefault="00B04012" w14:paraId="53DF5C1A" wp14:textId="77777777">
            <w:pPr>
              <w:spacing w:before="0"/>
              <w:ind w:left="539" w:firstLine="0"/>
            </w:pPr>
            <w:r w:rsidRPr="002D0775">
              <w:tab/>
            </w:r>
            <w:r w:rsidRPr="002D0775">
              <w:tab/>
            </w:r>
            <w:r w:rsidRPr="002D0775">
              <w:t>for (int i = 0; i &lt; _matrix.GetLength(); i++)</w:t>
            </w:r>
          </w:p>
          <w:p w:rsidRPr="002D0775" w:rsidR="00B04012" w:rsidP="002D0775" w:rsidRDefault="00B04012" w14:paraId="5029C8F7" wp14:textId="77777777">
            <w:pPr>
              <w:spacing w:before="0"/>
              <w:ind w:left="539" w:firstLine="0"/>
            </w:pPr>
            <w:r w:rsidRPr="002D0775">
              <w:tab/>
            </w:r>
            <w:r w:rsidRPr="002D0775">
              <w:tab/>
            </w:r>
            <w:r w:rsidRPr="002D0775">
              <w:tab/>
            </w:r>
            <w:r w:rsidRPr="002D0775">
              <w:t>stream &lt;&lt; _matrix[q][i] &lt;&lt; ' ';</w:t>
            </w:r>
          </w:p>
          <w:p w:rsidRPr="002D0775" w:rsidR="00B04012" w:rsidP="002D0775" w:rsidRDefault="00B04012" w14:paraId="11C051E2" wp14:textId="77777777">
            <w:pPr>
              <w:spacing w:before="0"/>
              <w:ind w:left="539" w:firstLine="0"/>
            </w:pPr>
            <w:r w:rsidRPr="002D0775">
              <w:tab/>
            </w:r>
            <w:r w:rsidRPr="002D0775">
              <w:tab/>
            </w:r>
            <w:r w:rsidRPr="002D0775">
              <w:t>stream &lt;&lt; std::endl;</w:t>
            </w:r>
          </w:p>
          <w:p w:rsidRPr="002D0775" w:rsidR="00B04012" w:rsidP="002D0775" w:rsidRDefault="00B04012" w14:paraId="21A4FDB2" wp14:textId="77777777">
            <w:pPr>
              <w:spacing w:before="0"/>
              <w:ind w:left="539" w:firstLine="0"/>
            </w:pPr>
            <w:r w:rsidRPr="002D0775">
              <w:tab/>
            </w:r>
            <w:r w:rsidRPr="002D0775">
              <w:t>}</w:t>
            </w:r>
          </w:p>
          <w:p w:rsidRPr="002D0775" w:rsidR="00B04012" w:rsidP="002D0775" w:rsidRDefault="00B04012" w14:paraId="65083952" wp14:textId="77777777">
            <w:pPr>
              <w:spacing w:before="0"/>
              <w:ind w:left="539" w:firstLine="0"/>
            </w:pPr>
            <w:r w:rsidRPr="002D0775">
              <w:tab/>
            </w:r>
            <w:r w:rsidRPr="002D0775">
              <w:t>return stream;</w:t>
            </w:r>
          </w:p>
          <w:p w:rsidRPr="002D0775" w:rsidR="00B04012" w:rsidP="002D0775" w:rsidRDefault="00B04012" w14:paraId="0486C42B" wp14:textId="77777777">
            <w:pPr>
              <w:spacing w:before="0"/>
              <w:ind w:left="539" w:firstLine="0"/>
            </w:pPr>
            <w:r w:rsidRPr="002D0775">
              <w:t>}</w:t>
            </w:r>
          </w:p>
          <w:p w:rsidRPr="002D0775" w:rsidR="00B04012" w:rsidP="002D0775" w:rsidRDefault="00B04012" w14:paraId="680A4E5D" wp14:textId="77777777">
            <w:pPr>
              <w:spacing w:before="0"/>
              <w:ind w:left="539" w:firstLine="0"/>
            </w:pPr>
          </w:p>
          <w:p w:rsidRPr="002D0775" w:rsidR="00B04012" w:rsidP="002D0775" w:rsidRDefault="00B04012" w14:paraId="13B1F5FF" wp14:textId="77777777">
            <w:pPr>
              <w:spacing w:before="0"/>
              <w:ind w:left="539" w:firstLine="0"/>
            </w:pPr>
            <w:r w:rsidRPr="002D0775">
              <w:t>template&lt;class T&gt;</w:t>
            </w:r>
          </w:p>
          <w:p w:rsidRPr="002D0775" w:rsidR="00B04012" w:rsidP="002D0775" w:rsidRDefault="00B04012" w14:paraId="086068D3" wp14:textId="77777777">
            <w:pPr>
              <w:spacing w:before="0"/>
              <w:ind w:left="539" w:firstLine="0"/>
            </w:pPr>
            <w:r w:rsidRPr="002D0775">
              <w:t>std::istream&amp; operator&gt;&gt;(std::istream&amp; stream, TMatrix&lt;T&gt;&amp; _matrix)</w:t>
            </w:r>
          </w:p>
          <w:p w:rsidRPr="002D0775" w:rsidR="00B04012" w:rsidP="002D0775" w:rsidRDefault="00B04012" w14:paraId="69CA7378" wp14:textId="77777777">
            <w:pPr>
              <w:spacing w:before="0"/>
              <w:ind w:left="539" w:firstLine="0"/>
            </w:pPr>
            <w:r w:rsidRPr="002D0775">
              <w:t>{</w:t>
            </w:r>
          </w:p>
          <w:p w:rsidRPr="002D0775" w:rsidR="00B04012" w:rsidP="002D0775" w:rsidRDefault="00B04012" w14:paraId="03B8A8AA" wp14:textId="77777777">
            <w:pPr>
              <w:spacing w:before="0"/>
              <w:ind w:left="539" w:firstLine="0"/>
            </w:pPr>
            <w:r w:rsidRPr="002D0775">
              <w:tab/>
            </w:r>
            <w:r w:rsidRPr="002D0775">
              <w:t>T var = 0;</w:t>
            </w:r>
          </w:p>
          <w:p w:rsidRPr="002D0775" w:rsidR="00B04012" w:rsidP="002D0775" w:rsidRDefault="00B04012" w14:paraId="4D56E735" wp14:textId="77777777">
            <w:pPr>
              <w:spacing w:before="0"/>
              <w:ind w:left="539" w:firstLine="0"/>
            </w:pPr>
            <w:r w:rsidRPr="002D0775">
              <w:tab/>
            </w:r>
            <w:r w:rsidRPr="002D0775">
              <w:t>for (int q = 0; q &lt; _matrix.GetWidth(); q++)</w:t>
            </w:r>
          </w:p>
          <w:p w:rsidRPr="002D0775" w:rsidR="00B04012" w:rsidP="002D0775" w:rsidRDefault="00B04012" w14:paraId="436AB36C" wp14:textId="77777777">
            <w:pPr>
              <w:spacing w:before="0"/>
              <w:ind w:left="539" w:firstLine="0"/>
            </w:pPr>
            <w:r w:rsidRPr="002D0775">
              <w:tab/>
            </w:r>
            <w:r w:rsidRPr="002D0775">
              <w:t>{</w:t>
            </w:r>
          </w:p>
          <w:p w:rsidRPr="002D0775" w:rsidR="00B04012" w:rsidP="002D0775" w:rsidRDefault="00B04012" w14:paraId="5708A59C" wp14:textId="77777777">
            <w:pPr>
              <w:spacing w:before="0"/>
              <w:ind w:left="539" w:firstLine="0"/>
            </w:pPr>
            <w:r w:rsidRPr="002D0775">
              <w:tab/>
            </w:r>
            <w:r w:rsidRPr="002D0775">
              <w:tab/>
            </w:r>
            <w:r w:rsidRPr="002D0775">
              <w:t>for (int i = 0; i &lt; _matrix.GetLength(); i++)</w:t>
            </w:r>
          </w:p>
          <w:p w:rsidRPr="002D0775" w:rsidR="00B04012" w:rsidP="002D0775" w:rsidRDefault="00B04012" w14:paraId="37D71024" wp14:textId="77777777">
            <w:pPr>
              <w:spacing w:before="0"/>
              <w:ind w:left="539" w:firstLine="0"/>
            </w:pPr>
            <w:r w:rsidRPr="002D0775">
              <w:tab/>
            </w:r>
            <w:r w:rsidRPr="002D0775">
              <w:tab/>
            </w:r>
            <w:r w:rsidRPr="002D0775">
              <w:t>{</w:t>
            </w:r>
          </w:p>
          <w:p w:rsidRPr="002D0775" w:rsidR="00B04012" w:rsidP="002D0775" w:rsidRDefault="00B04012" w14:paraId="65AFFFCB" wp14:textId="77777777">
            <w:pPr>
              <w:spacing w:before="0"/>
              <w:ind w:left="539" w:firstLine="0"/>
            </w:pPr>
            <w:r w:rsidRPr="002D0775">
              <w:tab/>
            </w:r>
            <w:r w:rsidRPr="002D0775">
              <w:tab/>
            </w:r>
            <w:r w:rsidRPr="002D0775">
              <w:tab/>
            </w:r>
            <w:r w:rsidRPr="002D0775">
              <w:t>stream &gt;&gt; var;</w:t>
            </w:r>
          </w:p>
          <w:p w:rsidRPr="002D0775" w:rsidR="00B04012" w:rsidP="002D0775" w:rsidRDefault="00B04012" w14:paraId="08F576CA" wp14:textId="77777777">
            <w:pPr>
              <w:spacing w:before="0"/>
              <w:ind w:left="539" w:firstLine="0"/>
            </w:pPr>
            <w:r w:rsidRPr="002D0775">
              <w:tab/>
            </w:r>
            <w:r w:rsidRPr="002D0775">
              <w:tab/>
            </w:r>
            <w:r w:rsidRPr="002D0775">
              <w:tab/>
            </w:r>
            <w:r w:rsidRPr="002D0775">
              <w:t>_matrix[q][i] = var;</w:t>
            </w:r>
          </w:p>
          <w:p w:rsidRPr="002D0775" w:rsidR="00B04012" w:rsidP="002D0775" w:rsidRDefault="00B04012" w14:paraId="6D16D17D" wp14:textId="77777777">
            <w:pPr>
              <w:spacing w:before="0"/>
              <w:ind w:left="539" w:firstLine="0"/>
            </w:pPr>
            <w:r w:rsidRPr="002D0775">
              <w:tab/>
            </w:r>
            <w:r w:rsidRPr="002D0775">
              <w:tab/>
            </w:r>
            <w:r w:rsidRPr="002D0775">
              <w:t>}</w:t>
            </w:r>
          </w:p>
          <w:p w:rsidRPr="002D0775" w:rsidR="00B04012" w:rsidP="002D0775" w:rsidRDefault="00B04012" w14:paraId="4D462A62" wp14:textId="77777777">
            <w:pPr>
              <w:spacing w:before="0"/>
              <w:ind w:left="539" w:firstLine="0"/>
            </w:pPr>
            <w:r w:rsidRPr="002D0775">
              <w:tab/>
            </w:r>
            <w:r w:rsidRPr="002D0775">
              <w:t>}</w:t>
            </w:r>
          </w:p>
          <w:p w:rsidRPr="002D0775" w:rsidR="00B04012" w:rsidP="002D0775" w:rsidRDefault="00B04012" w14:paraId="7655E379" wp14:textId="77777777">
            <w:pPr>
              <w:spacing w:before="0"/>
              <w:ind w:left="539" w:firstLine="0"/>
            </w:pPr>
            <w:r w:rsidRPr="002D0775">
              <w:tab/>
            </w:r>
            <w:r w:rsidRPr="002D0775">
              <w:t>return stream;</w:t>
            </w:r>
          </w:p>
          <w:p w:rsidRPr="002D0775" w:rsidR="00B04012" w:rsidP="002D0775" w:rsidRDefault="00B04012" w14:paraId="0FF37724" wp14:textId="77777777">
            <w:pPr>
              <w:spacing w:before="0"/>
              <w:ind w:left="539" w:firstLine="0"/>
            </w:pPr>
            <w:r w:rsidRPr="002D0775">
              <w:t>}</w:t>
            </w:r>
          </w:p>
        </w:tc>
      </w:tr>
    </w:tbl>
    <w:p xmlns:wp14="http://schemas.microsoft.com/office/word/2010/wordml" w:rsidRPr="000B3660" w:rsidR="00B04012" w:rsidP="00B04012" w:rsidRDefault="00B04012" w14:paraId="59BEE40F" wp14:textId="77777777">
      <w:pPr>
        <w:spacing w:line="360" w:lineRule="auto"/>
        <w:ind w:firstLine="709"/>
        <w:jc w:val="center"/>
        <w:rPr>
          <w:sz w:val="20"/>
        </w:rPr>
      </w:pPr>
      <w:r w:rsidRPr="000B3660">
        <w:rPr>
          <w:sz w:val="20"/>
        </w:rPr>
        <w:t>Фрагмент</w:t>
      </w:r>
      <w:r w:rsidR="00117D51">
        <w:rPr>
          <w:sz w:val="20"/>
        </w:rPr>
        <w:t xml:space="preserve"> кода</w:t>
      </w:r>
      <w:r w:rsidR="00680306">
        <w:rPr>
          <w:sz w:val="20"/>
        </w:rPr>
        <w:t xml:space="preserve"> 21</w:t>
      </w:r>
    </w:p>
    <w:p xmlns:wp14="http://schemas.microsoft.com/office/word/2010/wordml" w:rsidR="00B04012" w:rsidP="00B04012" w:rsidRDefault="00B04012" w14:paraId="4141E496" wp14:textId="77777777">
      <w:pPr>
        <w:ind w:firstLine="720"/>
      </w:pPr>
      <w:r w:rsidRPr="00A87E6C">
        <w:t>Конструктор по умолчанию (ничего не получает на вход) приравнивает к нулю все защищенные поля класса матрицы.</w:t>
      </w:r>
    </w:p>
    <w:p xmlns:wp14="http://schemas.microsoft.com/office/word/2010/wordml" w:rsidR="00B04012" w:rsidP="00B04012" w:rsidRDefault="00B04012" w14:paraId="1A158F26" wp14:textId="77777777">
      <w:pPr>
        <w:ind w:firstLine="720"/>
      </w:pPr>
      <w:r w:rsidRPr="00A87E6C">
        <w:t xml:space="preserve">Конструкторы создания (первый получает на вход длину матрицы, другой – длину, ширину и шаблонный параметр данных) реализованы схожим образом. Первый создает матрицу заданной ширины, длина задана пользователем, данные равны нулю. Второй же </w:t>
      </w:r>
      <w:r w:rsidR="00845248">
        <w:t>длину и ширину полу</w:t>
      </w:r>
      <w:r w:rsidRPr="00A87E6C">
        <w:t>чает из входных данных пользователя, так же как и шаблонн</w:t>
      </w:r>
      <w:r>
        <w:t>ую еди</w:t>
      </w:r>
      <w:r w:rsidRPr="00A87E6C">
        <w:t>ницу для заполнения данных.</w:t>
      </w:r>
    </w:p>
    <w:p xmlns:wp14="http://schemas.microsoft.com/office/word/2010/wordml" w:rsidR="00B04012" w:rsidP="00B04012" w:rsidRDefault="00B04012" w14:paraId="58EF2903" wp14:textId="77777777">
      <w:pPr>
        <w:ind w:firstLine="720"/>
      </w:pPr>
      <w:r w:rsidRPr="00A87E6C">
        <w:t>Конструктор копирования записывает в поля данной матрицы ширину, а также создает новый массив из векторов размера ширины матрицы. После чего каждый вектор в цикле копируется в новый вектор векторов. Последним шагом в двойном цикле данные из входной матрицы записываются в данную (исходную).</w:t>
      </w:r>
    </w:p>
    <w:p xmlns:wp14="http://schemas.microsoft.com/office/word/2010/wordml" w:rsidR="00B04012" w:rsidP="00B04012" w:rsidRDefault="00B04012" w14:paraId="72F70CFA" wp14:textId="77777777">
      <w:pPr>
        <w:ind w:firstLine="720"/>
      </w:pPr>
      <w:r w:rsidRPr="00A87E6C">
        <w:t>Деструктор проверяет с помощью функции if данные на их неравенство нулю, после чего данные удаляются и дате присваивается значение нуля.</w:t>
      </w:r>
    </w:p>
    <w:p xmlns:wp14="http://schemas.microsoft.com/office/word/2010/wordml" w:rsidR="00B04012" w:rsidP="00B04012" w:rsidRDefault="00B04012" w14:paraId="0D3EC44F" wp14:textId="77777777">
      <w:pPr>
        <w:ind w:firstLine="720"/>
      </w:pPr>
      <w:r w:rsidRPr="00A87E6C">
        <w:t>Методы GetLength() и GetWidth() позволяют пользователю получить доступ к защищенным полям класса матрицы через return… (обращаемся к полям также через this-&gt;).</w:t>
      </w:r>
    </w:p>
    <w:p xmlns:wp14="http://schemas.microsoft.com/office/word/2010/wordml" w:rsidRPr="00A87E6C" w:rsidR="00B04012" w:rsidP="00B04012" w:rsidRDefault="00B04012" w14:paraId="62D3C662" wp14:textId="77777777">
      <w:pPr>
        <w:ind w:firstLine="720"/>
      </w:pPr>
      <w:r w:rsidRPr="00A87E6C">
        <w:t>Также, как и в векторах у всех операторов сначала прох</w:t>
      </w:r>
      <w:r w:rsidR="00680306">
        <w:t>о</w:t>
      </w:r>
      <w:r w:rsidRPr="00A87E6C">
        <w:t>дят проверки на раз</w:t>
      </w:r>
      <w:r w:rsidR="00D75A7C">
        <w:t>меры матриц: для сложения и вычи</w:t>
      </w:r>
      <w:r w:rsidRPr="00A87E6C">
        <w:t>тания – равенство размеров, для умножения – равенство смежных размеров (ширины одной и длины второй)</w:t>
      </w:r>
    </w:p>
    <w:p xmlns:wp14="http://schemas.microsoft.com/office/word/2010/wordml" w:rsidR="00B04012" w:rsidP="00B04012" w:rsidRDefault="00D75A7C" w14:paraId="71CFFA33" wp14:textId="77777777">
      <w:pPr>
        <w:ind w:firstLine="720"/>
      </w:pPr>
      <w:r>
        <w:t>Операторы сложения и вычи</w:t>
      </w:r>
      <w:r w:rsidRPr="00A87E6C" w:rsidR="00B04012">
        <w:t xml:space="preserve">тания реализованы с точностью до знаков + - у компонент при действии с ними. Для записи результата действия создается объект класса матриц result, после чего, двойным циклом (построчно, фиксируя строку, и по столбцам) </w:t>
      </w:r>
      <w:r>
        <w:t>складываем ил вычи</w:t>
      </w:r>
      <w:r w:rsidRPr="00A87E6C" w:rsidR="00B04012">
        <w:t xml:space="preserve">таем покомпонентно данные матриц. </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ook w:val="04A0" w:firstRow="1" w:lastRow="0" w:firstColumn="1" w:lastColumn="0" w:noHBand="0" w:noVBand="1"/>
      </w:tblPr>
      <w:tblGrid>
        <w:gridCol w:w="9576"/>
      </w:tblGrid>
      <w:tr xmlns:wp14="http://schemas.microsoft.com/office/word/2010/wordml" w:rsidRPr="002D0775" w:rsidR="00B04012" w:rsidTr="00D75A7C" w14:paraId="3CEC50C0" wp14:textId="77777777">
        <w:trPr>
          <w:trHeight w:val="1029"/>
        </w:trPr>
        <w:tc>
          <w:tcPr>
            <w:tcW w:w="9576" w:type="dxa"/>
            <w:tcBorders>
              <w:top w:val="single" w:color="auto" w:sz="4" w:space="0"/>
              <w:left w:val="single" w:color="auto" w:sz="4" w:space="0"/>
              <w:bottom w:val="single" w:color="auto" w:sz="4" w:space="0"/>
              <w:right w:val="single" w:color="auto" w:sz="4" w:space="0"/>
            </w:tcBorders>
            <w:shd w:val="clear" w:color="auto" w:fill="FFFFFF"/>
          </w:tcPr>
          <w:p w:rsidRPr="002D0775" w:rsidR="00B04012" w:rsidP="002D0775" w:rsidRDefault="00B04012" w14:paraId="472BB523" wp14:textId="77777777">
            <w:pPr>
              <w:spacing w:before="0"/>
              <w:ind w:left="539" w:firstLine="0"/>
            </w:pPr>
            <w:r w:rsidRPr="002D0775">
              <w:t>template&lt;class T&gt;</w:t>
            </w:r>
          </w:p>
          <w:p w:rsidRPr="002D0775" w:rsidR="00B04012" w:rsidP="002D0775" w:rsidRDefault="00B04012" w14:paraId="2A518C7C" wp14:textId="77777777">
            <w:pPr>
              <w:spacing w:before="0"/>
              <w:ind w:left="539" w:firstLine="0"/>
            </w:pPr>
            <w:r w:rsidRPr="002D0775">
              <w:t>inline TMatrix&lt;T&gt; TMatrix&lt;T&gt;::operator+(const TMatrix&amp; _matrix)</w:t>
            </w:r>
          </w:p>
          <w:p w:rsidRPr="002D0775" w:rsidR="00B04012" w:rsidP="002D0775" w:rsidRDefault="00B04012" w14:paraId="18659611" wp14:textId="77777777">
            <w:pPr>
              <w:spacing w:before="0"/>
              <w:ind w:left="539" w:firstLine="0"/>
            </w:pPr>
            <w:r w:rsidRPr="002D0775">
              <w:t>{</w:t>
            </w:r>
          </w:p>
          <w:p w:rsidRPr="002D0775" w:rsidR="00B04012" w:rsidP="002D0775" w:rsidRDefault="00B04012" w14:paraId="4DD52C35" wp14:textId="77777777">
            <w:pPr>
              <w:spacing w:before="0"/>
              <w:ind w:left="539" w:firstLine="0"/>
            </w:pPr>
            <w:r w:rsidRPr="002D0775">
              <w:tab/>
            </w:r>
            <w:r w:rsidRPr="002D0775">
              <w:t>if (this-&gt;length != _matrix.length || width != _matrix.width) throw "error - lenght's of matrix not equals";</w:t>
            </w:r>
          </w:p>
          <w:p w:rsidRPr="002D0775" w:rsidR="00B04012" w:rsidP="002D0775" w:rsidRDefault="00B04012" w14:paraId="370901E1" wp14:textId="77777777">
            <w:pPr>
              <w:spacing w:before="0"/>
              <w:ind w:left="539" w:firstLine="0"/>
            </w:pPr>
            <w:r w:rsidRPr="002D0775">
              <w:tab/>
            </w:r>
            <w:r w:rsidRPr="002D0775">
              <w:t>TMatrix result(*this);</w:t>
            </w:r>
          </w:p>
          <w:p w:rsidRPr="002D0775" w:rsidR="00B04012" w:rsidP="002D0775" w:rsidRDefault="00B04012" w14:paraId="2ED16D10" wp14:textId="77777777">
            <w:pPr>
              <w:spacing w:before="0"/>
              <w:ind w:left="539" w:firstLine="0"/>
            </w:pPr>
            <w:r w:rsidRPr="002D0775">
              <w:tab/>
            </w:r>
            <w:r w:rsidRPr="002D0775">
              <w:t>for (int q = 0; q &lt; width; q++)</w:t>
            </w:r>
          </w:p>
          <w:p w:rsidRPr="002D0775" w:rsidR="00B04012" w:rsidP="002D0775" w:rsidRDefault="00B04012" w14:paraId="472086D1" wp14:textId="77777777">
            <w:pPr>
              <w:spacing w:before="0"/>
              <w:ind w:left="539" w:firstLine="0"/>
            </w:pPr>
            <w:r w:rsidRPr="002D0775">
              <w:tab/>
            </w:r>
            <w:r w:rsidRPr="002D0775">
              <w:tab/>
            </w:r>
            <w:r w:rsidRPr="002D0775">
              <w:t>for (int w = 0; w &lt; this-&gt;length; w++)</w:t>
            </w:r>
          </w:p>
          <w:p w:rsidRPr="002D0775" w:rsidR="00B04012" w:rsidP="002D0775" w:rsidRDefault="00B04012" w14:paraId="08F82BC3" wp14:textId="77777777">
            <w:pPr>
              <w:spacing w:before="0"/>
              <w:ind w:left="539" w:firstLine="0"/>
            </w:pPr>
            <w:r w:rsidRPr="002D0775">
              <w:tab/>
            </w:r>
            <w:r w:rsidRPr="002D0775">
              <w:tab/>
            </w:r>
            <w:r w:rsidRPr="002D0775">
              <w:tab/>
            </w:r>
            <w:r w:rsidRPr="002D0775">
              <w:t>result.data[q][w] = this-&gt;data[q][w] + _matrix.data[q][w];</w:t>
            </w:r>
          </w:p>
          <w:p w:rsidRPr="002D0775" w:rsidR="00B04012" w:rsidP="002D0775" w:rsidRDefault="00B04012" w14:paraId="57AE0B2F" wp14:textId="77777777">
            <w:pPr>
              <w:spacing w:before="0"/>
              <w:ind w:left="539" w:firstLine="0"/>
            </w:pPr>
            <w:r w:rsidRPr="002D0775">
              <w:tab/>
            </w:r>
            <w:r w:rsidRPr="002D0775">
              <w:t>return result;</w:t>
            </w:r>
          </w:p>
          <w:p w:rsidRPr="002D0775" w:rsidR="00B04012" w:rsidP="002D0775" w:rsidRDefault="00B04012" w14:paraId="17174C96" wp14:textId="77777777">
            <w:pPr>
              <w:spacing w:before="0"/>
              <w:ind w:left="539" w:firstLine="0"/>
            </w:pPr>
            <w:r w:rsidRPr="002D0775">
              <w:t>}</w:t>
            </w:r>
          </w:p>
          <w:p w:rsidRPr="002D0775" w:rsidR="00B04012" w:rsidP="002D0775" w:rsidRDefault="00B04012" w14:paraId="19219836" wp14:textId="77777777">
            <w:pPr>
              <w:spacing w:before="0"/>
              <w:ind w:left="539" w:firstLine="0"/>
            </w:pPr>
          </w:p>
          <w:p w:rsidRPr="002D0775" w:rsidR="00B04012" w:rsidP="002D0775" w:rsidRDefault="00B04012" w14:paraId="5CAF7AE5" wp14:textId="77777777">
            <w:pPr>
              <w:spacing w:before="0"/>
              <w:ind w:left="539" w:firstLine="0"/>
            </w:pPr>
            <w:r w:rsidRPr="002D0775">
              <w:t>template&lt;class T&gt;</w:t>
            </w:r>
          </w:p>
          <w:p w:rsidRPr="002D0775" w:rsidR="00B04012" w:rsidP="002D0775" w:rsidRDefault="00B04012" w14:paraId="67A78405" wp14:textId="77777777">
            <w:pPr>
              <w:spacing w:before="0"/>
              <w:ind w:left="539" w:firstLine="0"/>
            </w:pPr>
            <w:r w:rsidRPr="002D0775">
              <w:t>inline TMatrix&lt;T&gt; TMatrix&lt;T&gt;::operator-(const TMatrix&lt;T&gt;&amp; _matrix)</w:t>
            </w:r>
          </w:p>
          <w:p w:rsidRPr="002D0775" w:rsidR="00B04012" w:rsidP="002D0775" w:rsidRDefault="00B04012" w14:paraId="38BA9D63" wp14:textId="77777777">
            <w:pPr>
              <w:spacing w:before="0"/>
              <w:ind w:left="539" w:firstLine="0"/>
            </w:pPr>
            <w:r w:rsidRPr="002D0775">
              <w:t>{</w:t>
            </w:r>
          </w:p>
          <w:p w:rsidRPr="002D0775" w:rsidR="00B04012" w:rsidP="002D0775" w:rsidRDefault="00B04012" w14:paraId="1A288E33" wp14:textId="77777777">
            <w:pPr>
              <w:spacing w:before="0"/>
              <w:ind w:left="539" w:firstLine="0"/>
            </w:pPr>
            <w:r w:rsidRPr="002D0775">
              <w:tab/>
            </w:r>
            <w:r w:rsidRPr="002D0775">
              <w:t>if (this-&gt;length != _matrix.length || width != _matrix.width) throw "error - lenght's of matrix not equals";</w:t>
            </w:r>
          </w:p>
          <w:p w:rsidRPr="002D0775" w:rsidR="00B04012" w:rsidP="002D0775" w:rsidRDefault="00B04012" w14:paraId="629ECAE9" wp14:textId="77777777">
            <w:pPr>
              <w:spacing w:before="0"/>
              <w:ind w:left="539" w:firstLine="0"/>
            </w:pPr>
            <w:r w:rsidRPr="002D0775">
              <w:tab/>
            </w:r>
            <w:r w:rsidRPr="002D0775">
              <w:t>TMatrix result(*this);</w:t>
            </w:r>
          </w:p>
          <w:p w:rsidRPr="002D0775" w:rsidR="00B04012" w:rsidP="002D0775" w:rsidRDefault="00B04012" w14:paraId="778217B7" wp14:textId="77777777">
            <w:pPr>
              <w:spacing w:before="0"/>
              <w:ind w:left="539" w:firstLine="0"/>
            </w:pPr>
            <w:r w:rsidRPr="002D0775">
              <w:tab/>
            </w:r>
            <w:r w:rsidRPr="002D0775">
              <w:t>for (int q = 0; q &lt; width; q++)</w:t>
            </w:r>
          </w:p>
          <w:p w:rsidRPr="002D0775" w:rsidR="00B04012" w:rsidP="002D0775" w:rsidRDefault="00B04012" w14:paraId="2D37DEDC" wp14:textId="77777777">
            <w:pPr>
              <w:spacing w:before="0"/>
              <w:ind w:left="539" w:firstLine="0"/>
            </w:pPr>
            <w:r w:rsidRPr="002D0775">
              <w:tab/>
            </w:r>
            <w:r w:rsidRPr="002D0775">
              <w:tab/>
            </w:r>
            <w:r w:rsidRPr="002D0775">
              <w:t>for (int w = 0; w &lt; this-&gt;length; w++)</w:t>
            </w:r>
          </w:p>
          <w:p w:rsidRPr="002D0775" w:rsidR="00B04012" w:rsidP="002D0775" w:rsidRDefault="00B04012" w14:paraId="4E770874" wp14:textId="77777777">
            <w:pPr>
              <w:spacing w:before="0"/>
              <w:ind w:left="539" w:firstLine="0"/>
            </w:pPr>
            <w:r w:rsidRPr="002D0775">
              <w:tab/>
            </w:r>
            <w:r w:rsidRPr="002D0775">
              <w:tab/>
            </w:r>
            <w:r w:rsidRPr="002D0775">
              <w:tab/>
            </w:r>
            <w:r w:rsidRPr="002D0775">
              <w:t>result.data[q][w] = this-&gt;data[q][w] - _matrix.data[q][w];</w:t>
            </w:r>
          </w:p>
          <w:p w:rsidRPr="002D0775" w:rsidR="00B04012" w:rsidP="002D0775" w:rsidRDefault="00B04012" w14:paraId="25EB31D9" wp14:textId="77777777">
            <w:pPr>
              <w:spacing w:before="0"/>
              <w:ind w:left="539" w:firstLine="0"/>
            </w:pPr>
            <w:r w:rsidRPr="002D0775">
              <w:tab/>
            </w:r>
            <w:r w:rsidRPr="002D0775">
              <w:t>return result;</w:t>
            </w:r>
          </w:p>
          <w:p w:rsidRPr="002D0775" w:rsidR="00B04012" w:rsidP="002D0775" w:rsidRDefault="00B04012" w14:paraId="30C6A560" wp14:textId="77777777">
            <w:pPr>
              <w:spacing w:before="0"/>
              <w:ind w:left="539" w:firstLine="0"/>
            </w:pPr>
            <w:r w:rsidRPr="002D0775">
              <w:t>}</w:t>
            </w:r>
          </w:p>
        </w:tc>
      </w:tr>
    </w:tbl>
    <w:p xmlns:wp14="http://schemas.microsoft.com/office/word/2010/wordml" w:rsidRPr="00117D51" w:rsidR="00B04012" w:rsidP="00B04012" w:rsidRDefault="00B04012" w14:paraId="4F925CDF" wp14:textId="77777777">
      <w:pPr>
        <w:spacing w:line="360" w:lineRule="auto"/>
        <w:ind w:firstLine="709"/>
        <w:jc w:val="center"/>
        <w:rPr>
          <w:sz w:val="20"/>
        </w:rPr>
      </w:pPr>
      <w:r w:rsidRPr="000B3660">
        <w:rPr>
          <w:sz w:val="20"/>
        </w:rPr>
        <w:t>Фрагмент</w:t>
      </w:r>
      <w:r w:rsidRPr="00224760">
        <w:rPr>
          <w:sz w:val="20"/>
          <w:lang w:val="en-US"/>
        </w:rPr>
        <w:t xml:space="preserve"> </w:t>
      </w:r>
      <w:r w:rsidRPr="00CD7406">
        <w:rPr>
          <w:sz w:val="20"/>
        </w:rPr>
        <w:t>кода</w:t>
      </w:r>
      <w:r w:rsidR="00117D51">
        <w:rPr>
          <w:sz w:val="20"/>
          <w:lang w:val="en-US"/>
        </w:rPr>
        <w:t xml:space="preserve"> </w:t>
      </w:r>
      <w:r w:rsidR="00680306">
        <w:rPr>
          <w:sz w:val="20"/>
        </w:rPr>
        <w:t>22</w:t>
      </w:r>
    </w:p>
    <w:p xmlns:wp14="http://schemas.microsoft.com/office/word/2010/wordml" w:rsidR="00B04012" w:rsidP="00B04012" w:rsidRDefault="00B04012" w14:paraId="2490E525" wp14:textId="77777777">
      <w:pPr>
        <w:ind w:firstLine="720"/>
      </w:pPr>
      <w:r w:rsidRPr="00A87E6C">
        <w:t>Оператор присваивания сначала проводит проверки на присваивание самого себя, после чего покомпонентно копирует данные из входной матрицы в исходную (также там проводится проверка на соответствие размеров).</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ook w:val="04A0" w:firstRow="1" w:lastRow="0" w:firstColumn="1" w:lastColumn="0" w:noHBand="0" w:noVBand="1"/>
      </w:tblPr>
      <w:tblGrid>
        <w:gridCol w:w="9576"/>
      </w:tblGrid>
      <w:tr xmlns:wp14="http://schemas.microsoft.com/office/word/2010/wordml" w:rsidRPr="002D0775" w:rsidR="00B04012" w:rsidTr="00FC1666" w14:paraId="3A9481AA" wp14:textId="77777777">
        <w:trPr>
          <w:trHeight w:val="1645"/>
        </w:trPr>
        <w:tc>
          <w:tcPr>
            <w:tcW w:w="9576" w:type="dxa"/>
            <w:tcBorders>
              <w:top w:val="single" w:color="auto" w:sz="4" w:space="0"/>
              <w:left w:val="single" w:color="auto" w:sz="4" w:space="0"/>
              <w:bottom w:val="single" w:color="auto" w:sz="4" w:space="0"/>
              <w:right w:val="single" w:color="auto" w:sz="4" w:space="0"/>
            </w:tcBorders>
            <w:shd w:val="clear" w:color="auto" w:fill="FFFFFF"/>
          </w:tcPr>
          <w:p w:rsidRPr="002D0775" w:rsidR="00B04012" w:rsidP="002D0775" w:rsidRDefault="00B04012" w14:paraId="5080C370" wp14:textId="77777777">
            <w:pPr>
              <w:spacing w:before="0"/>
              <w:ind w:left="539" w:firstLine="0"/>
            </w:pPr>
            <w:r w:rsidRPr="002D0775">
              <w:t>template&lt;class T&gt;</w:t>
            </w:r>
          </w:p>
          <w:p w:rsidRPr="002D0775" w:rsidR="00B04012" w:rsidP="002D0775" w:rsidRDefault="00B04012" w14:paraId="16295254" wp14:textId="77777777">
            <w:pPr>
              <w:spacing w:before="0"/>
              <w:ind w:left="539" w:firstLine="0"/>
            </w:pPr>
            <w:r w:rsidRPr="002D0775">
              <w:t>inline TMatrix&lt;T&gt;&amp; TMatrix&lt;T&gt;::operator=(const TMatrix&lt;T&gt;&amp; _matrix)</w:t>
            </w:r>
          </w:p>
          <w:p w:rsidRPr="002D0775" w:rsidR="00B04012" w:rsidP="002D0775" w:rsidRDefault="00B04012" w14:paraId="0A0F7701" wp14:textId="77777777">
            <w:pPr>
              <w:spacing w:before="0"/>
              <w:ind w:left="539" w:firstLine="0"/>
            </w:pPr>
            <w:r w:rsidRPr="002D0775">
              <w:t>{</w:t>
            </w:r>
          </w:p>
          <w:p w:rsidRPr="002D0775" w:rsidR="00B04012" w:rsidP="002D0775" w:rsidRDefault="00B04012" w14:paraId="307CD7A3" wp14:textId="77777777">
            <w:pPr>
              <w:spacing w:before="0"/>
              <w:ind w:left="539" w:firstLine="0"/>
            </w:pPr>
            <w:r w:rsidRPr="002D0775">
              <w:tab/>
            </w:r>
            <w:r w:rsidRPr="002D0775">
              <w:t>if (this == &amp;_matrix) return *this;</w:t>
            </w:r>
          </w:p>
          <w:p w:rsidRPr="002D0775" w:rsidR="00B04012" w:rsidP="002D0775" w:rsidRDefault="00B04012" w14:paraId="02E368B7" wp14:textId="77777777">
            <w:pPr>
              <w:spacing w:before="0"/>
              <w:ind w:left="539" w:firstLine="0"/>
            </w:pPr>
            <w:r w:rsidRPr="002D0775">
              <w:tab/>
            </w:r>
            <w:r w:rsidRPr="002D0775">
              <w:t>if (this-&gt;length != _matrix.length || width != _matrix.width) throw "error - lenght's of matrix not equals";</w:t>
            </w:r>
          </w:p>
          <w:p w:rsidRPr="002D0775" w:rsidR="00B04012" w:rsidP="002D0775" w:rsidRDefault="00B04012" w14:paraId="00F9F5D3" wp14:textId="77777777">
            <w:pPr>
              <w:spacing w:before="0"/>
              <w:ind w:left="539" w:firstLine="0"/>
            </w:pPr>
            <w:r w:rsidRPr="002D0775">
              <w:tab/>
            </w:r>
            <w:r w:rsidRPr="002D0775">
              <w:t>for (int q = 0; q &lt; width; q++)</w:t>
            </w:r>
          </w:p>
          <w:p w:rsidRPr="002D0775" w:rsidR="00B04012" w:rsidP="002D0775" w:rsidRDefault="00B04012" w14:paraId="0C66EFE4" wp14:textId="77777777">
            <w:pPr>
              <w:spacing w:before="0"/>
              <w:ind w:left="539" w:firstLine="0"/>
            </w:pPr>
            <w:r w:rsidRPr="002D0775">
              <w:tab/>
            </w:r>
            <w:r w:rsidRPr="002D0775">
              <w:tab/>
            </w:r>
            <w:r w:rsidRPr="002D0775">
              <w:t>for (int w = 0; w &lt; this-&gt;length; w++)</w:t>
            </w:r>
          </w:p>
          <w:p w:rsidRPr="002D0775" w:rsidR="00B04012" w:rsidP="002D0775" w:rsidRDefault="00B04012" w14:paraId="4027CA75" wp14:textId="77777777">
            <w:pPr>
              <w:spacing w:before="0"/>
              <w:ind w:left="539" w:firstLine="0"/>
            </w:pPr>
            <w:r w:rsidRPr="002D0775">
              <w:tab/>
            </w:r>
            <w:r w:rsidRPr="002D0775">
              <w:tab/>
            </w:r>
            <w:r w:rsidRPr="002D0775">
              <w:tab/>
            </w:r>
            <w:r w:rsidRPr="002D0775">
              <w:t>data[q][w] = _matrix.data[q][w];</w:t>
            </w:r>
          </w:p>
          <w:p w:rsidRPr="002D0775" w:rsidR="00B04012" w:rsidP="002D0775" w:rsidRDefault="00B04012" w14:paraId="55E1BD92" wp14:textId="77777777">
            <w:pPr>
              <w:spacing w:before="0"/>
              <w:ind w:left="539" w:firstLine="0"/>
            </w:pPr>
            <w:r w:rsidRPr="002D0775">
              <w:tab/>
            </w:r>
            <w:r w:rsidRPr="002D0775">
              <w:t>return *this;</w:t>
            </w:r>
          </w:p>
          <w:p w:rsidRPr="002D0775" w:rsidR="00B04012" w:rsidP="002D0775" w:rsidRDefault="00B04012" w14:paraId="0F3EB90A" wp14:textId="77777777">
            <w:pPr>
              <w:spacing w:before="0"/>
              <w:ind w:left="539" w:firstLine="0"/>
            </w:pPr>
            <w:r w:rsidRPr="002D0775">
              <w:t>}</w:t>
            </w:r>
          </w:p>
        </w:tc>
      </w:tr>
    </w:tbl>
    <w:p xmlns:wp14="http://schemas.microsoft.com/office/word/2010/wordml" w:rsidRPr="000B3660" w:rsidR="00B04012" w:rsidP="00B04012" w:rsidRDefault="00B04012" w14:paraId="50CD0D1A" wp14:textId="77777777">
      <w:pPr>
        <w:spacing w:line="360" w:lineRule="auto"/>
        <w:ind w:firstLine="709"/>
        <w:jc w:val="center"/>
        <w:rPr>
          <w:sz w:val="20"/>
        </w:rPr>
      </w:pPr>
      <w:r w:rsidRPr="000B3660">
        <w:rPr>
          <w:sz w:val="20"/>
        </w:rPr>
        <w:t>Фрагмент</w:t>
      </w:r>
      <w:r w:rsidRPr="00CD7406">
        <w:rPr>
          <w:sz w:val="20"/>
        </w:rPr>
        <w:t xml:space="preserve"> кода </w:t>
      </w:r>
      <w:r w:rsidR="00680306">
        <w:rPr>
          <w:sz w:val="20"/>
        </w:rPr>
        <w:t>23</w:t>
      </w:r>
    </w:p>
    <w:p xmlns:wp14="http://schemas.microsoft.com/office/word/2010/wordml" w:rsidRPr="00A87E6C" w:rsidR="00B04012" w:rsidP="00B04012" w:rsidRDefault="00B04012" w14:paraId="640438BD" wp14:textId="77777777">
      <w:pPr>
        <w:ind w:firstLine="720"/>
      </w:pPr>
      <w:r w:rsidRPr="00A87E6C">
        <w:t>Оператор умножения матриц реализован с созданием результирующей матрицы result, после чего в двойном цикле для каждой ячейки результирующей матрицы производим сложение произведений соответствующих данных по I’той строке из 1й матрицы для соответствующих данных из j’того столбца 2й матрицы.</w:t>
      </w:r>
    </w:p>
    <w:p xmlns:wp14="http://schemas.microsoft.com/office/word/2010/wordml" w:rsidR="00B04012" w:rsidP="00B04012" w:rsidRDefault="00B04012" w14:paraId="661FA365" wp14:textId="77777777">
      <w:pPr>
        <w:ind w:firstLine="720"/>
      </w:pPr>
      <w:r w:rsidRPr="00A87E6C">
        <w:t>Оператор умножения матрицы на вектор реализован с алгебраической точки зрения также, как и оператор умножения матриц, но в котором мы умножаем на один столбец.</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ook w:val="04A0" w:firstRow="1" w:lastRow="0" w:firstColumn="1" w:lastColumn="0" w:noHBand="0" w:noVBand="1"/>
      </w:tblPr>
      <w:tblGrid>
        <w:gridCol w:w="9576"/>
      </w:tblGrid>
      <w:tr xmlns:wp14="http://schemas.microsoft.com/office/word/2010/wordml" w:rsidRPr="002D0775" w:rsidR="00B04012" w:rsidTr="00117D51" w14:paraId="3F416647" wp14:textId="77777777">
        <w:trPr>
          <w:trHeight w:val="887"/>
        </w:trPr>
        <w:tc>
          <w:tcPr>
            <w:tcW w:w="9576" w:type="dxa"/>
            <w:tcBorders>
              <w:top w:val="single" w:color="auto" w:sz="4" w:space="0"/>
              <w:left w:val="single" w:color="auto" w:sz="4" w:space="0"/>
              <w:bottom w:val="single" w:color="auto" w:sz="4" w:space="0"/>
              <w:right w:val="single" w:color="auto" w:sz="4" w:space="0"/>
            </w:tcBorders>
            <w:shd w:val="clear" w:color="auto" w:fill="FFFFFF"/>
          </w:tcPr>
          <w:p w:rsidRPr="002D0775" w:rsidR="00B04012" w:rsidP="002D0775" w:rsidRDefault="00B04012" w14:paraId="28F674A8" wp14:textId="77777777">
            <w:pPr>
              <w:spacing w:before="0"/>
              <w:ind w:left="539" w:firstLine="0"/>
            </w:pPr>
            <w:r w:rsidRPr="002D0775">
              <w:t>template&lt;class T&gt;</w:t>
            </w:r>
          </w:p>
          <w:p w:rsidRPr="002D0775" w:rsidR="00B04012" w:rsidP="002D0775" w:rsidRDefault="00B04012" w14:paraId="6B0DC153" wp14:textId="77777777">
            <w:pPr>
              <w:spacing w:before="0"/>
              <w:ind w:left="539" w:firstLine="0"/>
            </w:pPr>
            <w:r w:rsidRPr="002D0775">
              <w:t>TMatrix&lt;T&gt; TMatrix&lt;T&gt;::operator*(const TVector&lt;T&gt;&amp; _vector)</w:t>
            </w:r>
          </w:p>
          <w:p w:rsidRPr="002D0775" w:rsidR="00B04012" w:rsidP="002D0775" w:rsidRDefault="00B04012" w14:paraId="0CF11994" wp14:textId="77777777">
            <w:pPr>
              <w:spacing w:before="0"/>
              <w:ind w:left="539" w:firstLine="0"/>
            </w:pPr>
            <w:r w:rsidRPr="002D0775">
              <w:t>{</w:t>
            </w:r>
          </w:p>
          <w:p w:rsidRPr="002D0775" w:rsidR="00B04012" w:rsidP="002D0775" w:rsidRDefault="00B04012" w14:paraId="48596C05" wp14:textId="77777777">
            <w:pPr>
              <w:spacing w:before="0"/>
              <w:ind w:left="539" w:firstLine="0"/>
            </w:pPr>
            <w:r w:rsidRPr="002D0775">
              <w:tab/>
            </w:r>
            <w:r w:rsidRPr="002D0775">
              <w:t>TVector&lt;T&gt; temp(_vector);</w:t>
            </w:r>
          </w:p>
          <w:p w:rsidRPr="002D0775" w:rsidR="00B04012" w:rsidP="002D0775" w:rsidRDefault="00B04012" w14:paraId="4DA99DC4" wp14:textId="77777777">
            <w:pPr>
              <w:spacing w:before="0"/>
              <w:ind w:left="539" w:firstLine="0"/>
            </w:pPr>
            <w:r w:rsidRPr="002D0775">
              <w:tab/>
            </w:r>
            <w:r w:rsidRPr="002D0775">
              <w:t>if ((this-&gt;length) != temp.GetLength()) throw "error - parametrs not compared";</w:t>
            </w:r>
          </w:p>
          <w:p w:rsidRPr="002D0775" w:rsidR="00B04012" w:rsidP="002D0775" w:rsidRDefault="00B04012" w14:paraId="296FEF7D" wp14:textId="77777777">
            <w:pPr>
              <w:spacing w:before="0"/>
              <w:ind w:left="539" w:firstLine="0"/>
            </w:pPr>
          </w:p>
          <w:p w:rsidRPr="002D0775" w:rsidR="00B04012" w:rsidP="002D0775" w:rsidRDefault="00B04012" w14:paraId="613E2DB7" wp14:textId="77777777">
            <w:pPr>
              <w:spacing w:before="0"/>
              <w:ind w:left="539" w:firstLine="0"/>
            </w:pPr>
            <w:r w:rsidRPr="002D0775">
              <w:tab/>
            </w:r>
            <w:r w:rsidRPr="002D0775">
              <w:t>TMatrix&lt;T&gt; result(1, width, 0);</w:t>
            </w:r>
          </w:p>
          <w:p w:rsidRPr="002D0775" w:rsidR="00B04012" w:rsidP="002D0775" w:rsidRDefault="00B04012" w14:paraId="2981A4BC" wp14:textId="77777777">
            <w:pPr>
              <w:spacing w:before="0"/>
              <w:ind w:left="539" w:firstLine="0"/>
            </w:pPr>
            <w:r w:rsidRPr="002D0775">
              <w:tab/>
            </w:r>
            <w:r w:rsidRPr="002D0775">
              <w:t>for (int i = 0; i &lt; width; i++)</w:t>
            </w:r>
          </w:p>
          <w:p w:rsidRPr="002D0775" w:rsidR="00B04012" w:rsidP="002D0775" w:rsidRDefault="00B04012" w14:paraId="571E0E0E" wp14:textId="77777777">
            <w:pPr>
              <w:spacing w:before="0"/>
              <w:ind w:left="539" w:firstLine="0"/>
            </w:pPr>
            <w:r w:rsidRPr="002D0775">
              <w:tab/>
            </w:r>
            <w:r w:rsidRPr="002D0775">
              <w:t>{</w:t>
            </w:r>
          </w:p>
          <w:p w:rsidRPr="002D0775" w:rsidR="00B04012" w:rsidP="002D0775" w:rsidRDefault="00B04012" w14:paraId="22BF6CBE" wp14:textId="77777777">
            <w:pPr>
              <w:spacing w:before="0"/>
              <w:ind w:left="539" w:firstLine="0"/>
            </w:pPr>
            <w:r w:rsidRPr="002D0775">
              <w:tab/>
            </w:r>
            <w:r w:rsidRPr="002D0775">
              <w:tab/>
            </w:r>
            <w:r w:rsidRPr="002D0775">
              <w:t>for (int j = 0; j &lt; 1; j++)</w:t>
            </w:r>
          </w:p>
          <w:p w:rsidRPr="002D0775" w:rsidR="00B04012" w:rsidP="002D0775" w:rsidRDefault="00B04012" w14:paraId="5777ABFF" wp14:textId="77777777">
            <w:pPr>
              <w:spacing w:before="0"/>
              <w:ind w:left="539" w:firstLine="0"/>
            </w:pPr>
            <w:r w:rsidRPr="002D0775">
              <w:tab/>
            </w:r>
            <w:r w:rsidRPr="002D0775">
              <w:tab/>
            </w:r>
            <w:r w:rsidRPr="002D0775">
              <w:t>{</w:t>
            </w:r>
          </w:p>
          <w:p w:rsidRPr="002D0775" w:rsidR="00B04012" w:rsidP="002D0775" w:rsidRDefault="00B04012" w14:paraId="042F6652" wp14:textId="77777777">
            <w:pPr>
              <w:spacing w:before="0"/>
              <w:ind w:left="539" w:firstLine="0"/>
            </w:pPr>
            <w:r w:rsidRPr="002D0775">
              <w:tab/>
            </w:r>
            <w:r w:rsidRPr="002D0775">
              <w:tab/>
            </w:r>
            <w:r w:rsidRPr="002D0775">
              <w:tab/>
            </w:r>
            <w:r w:rsidRPr="002D0775">
              <w:t>result[i][j] = 0;</w:t>
            </w:r>
          </w:p>
          <w:p w:rsidRPr="002D0775" w:rsidR="00B04012" w:rsidP="002D0775" w:rsidRDefault="00B04012" w14:paraId="00CDCD8B" wp14:textId="77777777">
            <w:pPr>
              <w:spacing w:before="0"/>
              <w:ind w:left="539" w:firstLine="0"/>
            </w:pPr>
            <w:r w:rsidRPr="002D0775">
              <w:tab/>
            </w:r>
            <w:r w:rsidRPr="002D0775">
              <w:tab/>
            </w:r>
            <w:r w:rsidRPr="002D0775">
              <w:tab/>
            </w:r>
            <w:r w:rsidRPr="002D0775">
              <w:t>for (int x = 0; x &lt; this-&gt;length; x++)</w:t>
            </w:r>
          </w:p>
          <w:p w:rsidRPr="002D0775" w:rsidR="00B04012" w:rsidP="002D0775" w:rsidRDefault="00B04012" w14:paraId="5D9DF384" wp14:textId="77777777">
            <w:pPr>
              <w:spacing w:before="0"/>
              <w:ind w:left="539" w:firstLine="0"/>
            </w:pPr>
            <w:r w:rsidRPr="002D0775">
              <w:tab/>
            </w:r>
            <w:r w:rsidRPr="002D0775">
              <w:tab/>
            </w:r>
            <w:r w:rsidRPr="002D0775">
              <w:tab/>
            </w:r>
            <w:r w:rsidRPr="002D0775">
              <w:tab/>
            </w:r>
            <w:r w:rsidRPr="002D0775">
              <w:t>result[i][j] += this-&gt;data[i][x] * temp[x];</w:t>
            </w:r>
          </w:p>
          <w:p w:rsidRPr="002D0775" w:rsidR="00B04012" w:rsidP="002D0775" w:rsidRDefault="00B04012" w14:paraId="64D18007" wp14:textId="77777777">
            <w:pPr>
              <w:spacing w:before="0"/>
              <w:ind w:left="539" w:firstLine="0"/>
            </w:pPr>
            <w:r w:rsidRPr="002D0775">
              <w:tab/>
            </w:r>
            <w:r w:rsidRPr="002D0775">
              <w:tab/>
            </w:r>
            <w:r w:rsidRPr="002D0775">
              <w:t>}</w:t>
            </w:r>
          </w:p>
          <w:p w:rsidRPr="002D0775" w:rsidR="00B04012" w:rsidP="002D0775" w:rsidRDefault="00B04012" w14:paraId="2EB6BF8C" wp14:textId="77777777">
            <w:pPr>
              <w:spacing w:before="0"/>
              <w:ind w:left="539" w:firstLine="0"/>
            </w:pPr>
            <w:r w:rsidRPr="002D0775">
              <w:tab/>
            </w:r>
            <w:r w:rsidRPr="002D0775">
              <w:t>}</w:t>
            </w:r>
          </w:p>
          <w:p w:rsidRPr="002D0775" w:rsidR="00B04012" w:rsidP="002D0775" w:rsidRDefault="00B04012" w14:paraId="23D78761" wp14:textId="77777777">
            <w:pPr>
              <w:spacing w:before="0"/>
              <w:ind w:left="539" w:firstLine="0"/>
            </w:pPr>
            <w:r w:rsidRPr="002D0775">
              <w:tab/>
            </w:r>
            <w:r w:rsidRPr="002D0775">
              <w:t>result.Print();</w:t>
            </w:r>
          </w:p>
          <w:p w:rsidRPr="002D0775" w:rsidR="00B04012" w:rsidP="002D0775" w:rsidRDefault="00B04012" w14:paraId="607AA5D3" wp14:textId="77777777">
            <w:pPr>
              <w:spacing w:before="0"/>
              <w:ind w:left="539" w:firstLine="0"/>
            </w:pPr>
            <w:r w:rsidRPr="002D0775">
              <w:tab/>
            </w:r>
            <w:r w:rsidRPr="002D0775">
              <w:t>return result;</w:t>
            </w:r>
          </w:p>
          <w:p w:rsidRPr="002D0775" w:rsidR="00B04012" w:rsidP="002D0775" w:rsidRDefault="00B04012" w14:paraId="03D8DF33" wp14:textId="77777777">
            <w:pPr>
              <w:spacing w:before="0"/>
              <w:ind w:left="539" w:firstLine="0"/>
            </w:pPr>
            <w:r w:rsidRPr="002D0775">
              <w:t>}</w:t>
            </w:r>
          </w:p>
        </w:tc>
      </w:tr>
    </w:tbl>
    <w:p xmlns:wp14="http://schemas.microsoft.com/office/word/2010/wordml" w:rsidRPr="000B3660" w:rsidR="00B04012" w:rsidP="00B04012" w:rsidRDefault="00B04012" w14:paraId="5A40DD6E" wp14:textId="77777777">
      <w:pPr>
        <w:spacing w:line="360" w:lineRule="auto"/>
        <w:ind w:firstLine="709"/>
        <w:jc w:val="center"/>
        <w:rPr>
          <w:sz w:val="20"/>
        </w:rPr>
      </w:pPr>
      <w:r w:rsidRPr="000B3660">
        <w:rPr>
          <w:sz w:val="20"/>
        </w:rPr>
        <w:t>Фрагмент</w:t>
      </w:r>
      <w:r w:rsidRPr="00CD7406">
        <w:rPr>
          <w:sz w:val="20"/>
        </w:rPr>
        <w:t xml:space="preserve"> кода </w:t>
      </w:r>
      <w:r w:rsidR="00680306">
        <w:rPr>
          <w:sz w:val="20"/>
        </w:rPr>
        <w:t>24</w:t>
      </w:r>
    </w:p>
    <w:p xmlns:wp14="http://schemas.microsoft.com/office/word/2010/wordml" w:rsidRPr="002D0775" w:rsidR="00B04012" w:rsidP="00B04012" w:rsidRDefault="00B04012" w14:paraId="0E5B6A9C" wp14:textId="77777777">
      <w:pPr>
        <w:ind w:firstLine="720"/>
      </w:pPr>
      <w:r w:rsidRPr="00A87E6C">
        <w:t>Оператор раве</w:t>
      </w:r>
      <w:r>
        <w:t>н</w:t>
      </w:r>
      <w:r w:rsidRPr="00A87E6C">
        <w:t xml:space="preserve">ства сравнивает параметры длины и ширины, адреса сравниваемых </w:t>
      </w:r>
      <w:r w:rsidRPr="002D0775">
        <w:t>объектов, после чего покомпонентно сравниваются элементы матрицы.</w:t>
      </w:r>
    </w:p>
    <w:p xmlns:wp14="http://schemas.microsoft.com/office/word/2010/wordml" w:rsidRPr="00AF75DA" w:rsidR="00B04012" w:rsidP="00AF75DA" w:rsidRDefault="00B04012" w14:paraId="7194DBDC" wp14:textId="77777777"/>
    <w:p xmlns:wp14="http://schemas.microsoft.com/office/word/2010/wordml" w:rsidR="000E6AA5" w:rsidP="00E869EE" w:rsidRDefault="000E6AA5" w14:paraId="1DD96D36" wp14:textId="77777777">
      <w:pPr>
        <w:pStyle w:val="1"/>
        <w:pageBreakBefore/>
        <w:numPr>
          <w:ilvl w:val="0"/>
          <w:numId w:val="5"/>
        </w:numPr>
        <w:spacing w:line="360" w:lineRule="auto"/>
      </w:pPr>
      <w:bookmarkStart w:name="_Toc104067899" w:id="7"/>
      <w:r>
        <w:rPr>
          <w:rFonts w:ascii="Times New Roman" w:hAnsi="Times New Roman" w:cs="Times New Roman"/>
        </w:rPr>
        <w:t>Эксперименты</w:t>
      </w:r>
      <w:bookmarkEnd w:id="7"/>
    </w:p>
    <w:p xmlns:wp14="http://schemas.microsoft.com/office/word/2010/wordml" w:rsidR="000948ED" w:rsidP="00E869EE" w:rsidRDefault="002739E0" w14:paraId="5989F505" wp14:textId="77777777">
      <w:pPr>
        <w:spacing w:line="360" w:lineRule="auto"/>
        <w:ind w:firstLine="709"/>
      </w:pPr>
      <w:r w:rsidRPr="00C0067F">
        <w:t>После написания программы, ее необходимо протестировать при разных исходных данных, чтобы оценить время работы программы и общую работоспособность. Ниже буд</w:t>
      </w:r>
      <w:r w:rsidRPr="00C0067F" w:rsidR="00F96DC2">
        <w:t>е</w:t>
      </w:r>
      <w:r w:rsidRPr="00C0067F">
        <w:t>т приведен</w:t>
      </w:r>
      <w:r w:rsidRPr="00C0067F" w:rsidR="00F96DC2">
        <w:t>а</w:t>
      </w:r>
      <w:r w:rsidRPr="00C0067F">
        <w:t xml:space="preserve"> </w:t>
      </w:r>
      <w:r w:rsidRPr="00C0067F" w:rsidR="00F96DC2">
        <w:t>таблица</w:t>
      </w:r>
      <w:r w:rsidRPr="00C0067F">
        <w:t xml:space="preserve"> </w:t>
      </w:r>
      <w:r w:rsidRPr="00C0067F" w:rsidR="00F96DC2">
        <w:t>с</w:t>
      </w:r>
      <w:r w:rsidRPr="00C0067F" w:rsidR="00094D8E">
        <w:t>о</w:t>
      </w:r>
      <w:r w:rsidRPr="00C0067F" w:rsidR="00F96DC2">
        <w:t xml:space="preserve"> временем работы </w:t>
      </w:r>
      <w:r w:rsidR="001F1F78">
        <w:t>программы</w:t>
      </w:r>
      <w:r w:rsidRPr="00C0067F" w:rsidR="00F96DC2">
        <w:t xml:space="preserve"> при разном размере входных данных.</w:t>
      </w:r>
    </w:p>
    <w:p xmlns:wp14="http://schemas.microsoft.com/office/word/2010/wordml" w:rsidR="00E837B5" w:rsidP="00C0067F" w:rsidRDefault="00C0067F" w14:paraId="7CECB146" wp14:textId="77777777">
      <w:pPr>
        <w:spacing w:line="360" w:lineRule="auto"/>
        <w:ind w:firstLine="709"/>
      </w:pPr>
      <w:r w:rsidRPr="001572AD">
        <w:t xml:space="preserve">Замерим время работы программы для некоторых арифметических действий. Для этого воспользуемся библиотекой </w:t>
      </w:r>
      <w:r>
        <w:t>«</w:t>
      </w:r>
      <w:r w:rsidRPr="001572AD">
        <w:t>time.h</w:t>
      </w:r>
      <w:r>
        <w:t>»</w:t>
      </w:r>
      <w:r w:rsidRPr="001572AD">
        <w:t>.</w:t>
      </w:r>
    </w:p>
    <w:p xmlns:wp14="http://schemas.microsoft.com/office/word/2010/wordml" w:rsidR="00E837B5" w:rsidP="00C0067F" w:rsidRDefault="00C0067F" w14:paraId="7F2F6560" wp14:textId="77777777">
      <w:pPr>
        <w:spacing w:line="360" w:lineRule="auto"/>
        <w:ind w:firstLine="709"/>
      </w:pPr>
      <w:r w:rsidRPr="00E837B5">
        <w:rPr>
          <w:lang w:val="en-US"/>
        </w:rPr>
        <w:t xml:space="preserve"> </w:t>
      </w:r>
      <w:r w:rsidRPr="001572AD">
        <w:t>Для</w:t>
      </w:r>
      <w:r w:rsidRPr="001572AD">
        <w:rPr>
          <w:lang w:val="en-US"/>
        </w:rPr>
        <w:t xml:space="preserve"> </w:t>
      </w:r>
      <w:r w:rsidRPr="001572AD">
        <w:t>замеров</w:t>
      </w:r>
      <w:r w:rsidRPr="001572AD">
        <w:rPr>
          <w:lang w:val="en-US"/>
        </w:rPr>
        <w:t xml:space="preserve"> </w:t>
      </w:r>
      <w:r w:rsidRPr="001572AD">
        <w:t>воспользуемся</w:t>
      </w:r>
      <w:r w:rsidRPr="001572AD">
        <w:rPr>
          <w:lang w:val="en-US"/>
        </w:rPr>
        <w:t xml:space="preserve"> </w:t>
      </w:r>
      <w:r w:rsidRPr="001572AD">
        <w:t>командами</w:t>
      </w:r>
      <w:r w:rsidRPr="00C0067F">
        <w:rPr>
          <w:lang w:val="en-US"/>
        </w:rPr>
        <w:t>:</w:t>
      </w:r>
    </w:p>
    <w:p xmlns:wp14="http://schemas.microsoft.com/office/word/2010/wordml" w:rsidR="00E837B5" w:rsidP="00C0067F" w:rsidRDefault="00C0067F" w14:paraId="54007E19" wp14:textId="77777777">
      <w:pPr>
        <w:spacing w:line="360" w:lineRule="auto"/>
        <w:ind w:firstLine="709"/>
      </w:pPr>
      <w:r w:rsidRPr="001572AD">
        <w:rPr>
          <w:lang w:val="en-US"/>
        </w:rPr>
        <w:t xml:space="preserve"> clock_t start = clock();</w:t>
      </w:r>
    </w:p>
    <w:p xmlns:wp14="http://schemas.microsoft.com/office/word/2010/wordml" w:rsidR="00E837B5" w:rsidP="00C0067F" w:rsidRDefault="00C0067F" w14:paraId="29EF0B1C" wp14:textId="77777777">
      <w:pPr>
        <w:spacing w:line="360" w:lineRule="auto"/>
        <w:ind w:firstLine="709"/>
      </w:pPr>
      <w:r w:rsidRPr="001572AD">
        <w:rPr>
          <w:lang w:val="en-US"/>
        </w:rPr>
        <w:t xml:space="preserve"> clock_t end = clock();</w:t>
      </w:r>
    </w:p>
    <w:p xmlns:wp14="http://schemas.microsoft.com/office/word/2010/wordml" w:rsidR="00E837B5" w:rsidP="00C0067F" w:rsidRDefault="00C0067F" w14:paraId="691422E3" wp14:textId="77777777">
      <w:pPr>
        <w:spacing w:line="360" w:lineRule="auto"/>
        <w:ind w:firstLine="709"/>
      </w:pPr>
      <w:r w:rsidRPr="001572AD">
        <w:rPr>
          <w:lang w:val="en-US"/>
        </w:rPr>
        <w:t xml:space="preserve"> double seconds = (double)(end - start) / CLOCKS_PER_SEC; </w:t>
      </w:r>
    </w:p>
    <w:p xmlns:wp14="http://schemas.microsoft.com/office/word/2010/wordml" w:rsidR="00C0067F" w:rsidP="00C0067F" w:rsidRDefault="00C0067F" w14:paraId="341E6266" wp14:textId="77777777">
      <w:pPr>
        <w:spacing w:line="360" w:lineRule="auto"/>
        <w:ind w:firstLine="709"/>
      </w:pPr>
      <w:r w:rsidRPr="001572AD">
        <w:rPr>
          <w:lang w:val="en-US"/>
        </w:rPr>
        <w:t>std::cout &lt;&lt; "seconds = " &lt;&lt; seconds &lt;&lt; std::endl;</w:t>
      </w:r>
    </w:p>
    <w:p xmlns:wp14="http://schemas.microsoft.com/office/word/2010/wordml" w:rsidRPr="001D0695" w:rsidR="001D0695" w:rsidP="00C0067F" w:rsidRDefault="001D0695" w14:paraId="769D0D3C" wp14:textId="77777777">
      <w:pPr>
        <w:spacing w:line="360" w:lineRule="auto"/>
        <w:ind w:firstLine="709"/>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3053"/>
        <w:gridCol w:w="3027"/>
        <w:gridCol w:w="3038"/>
      </w:tblGrid>
      <w:tr xmlns:wp14="http://schemas.microsoft.com/office/word/2010/wordml" w:rsidRPr="00572AEF" w:rsidR="00BA2025" w:rsidTr="00BA1A5B" w14:paraId="56E96457" wp14:textId="77777777">
        <w:trPr>
          <w:trHeight w:val="515"/>
        </w:trPr>
        <w:tc>
          <w:tcPr>
            <w:tcW w:w="3053" w:type="dxa"/>
            <w:tcBorders>
              <w:top w:val="single" w:color="auto" w:sz="12" w:space="0"/>
              <w:left w:val="single" w:color="auto" w:sz="12" w:space="0"/>
              <w:bottom w:val="single" w:color="auto" w:sz="12" w:space="0"/>
            </w:tcBorders>
            <w:shd w:val="clear" w:color="auto" w:fill="auto"/>
            <w:vAlign w:val="center"/>
          </w:tcPr>
          <w:p w:rsidRPr="000A0E73" w:rsidR="00BA2025" w:rsidP="00BA2025" w:rsidRDefault="00E837B5" w14:paraId="3EC99949" wp14:textId="77777777">
            <w:pPr>
              <w:ind w:firstLine="0"/>
              <w:jc w:val="center"/>
              <w:rPr>
                <w:b/>
              </w:rPr>
            </w:pPr>
            <w:r>
              <w:rPr>
                <w:b/>
              </w:rPr>
              <w:t>Операция</w:t>
            </w:r>
          </w:p>
        </w:tc>
        <w:tc>
          <w:tcPr>
            <w:tcW w:w="3027" w:type="dxa"/>
            <w:tcBorders>
              <w:top w:val="single" w:color="auto" w:sz="12" w:space="0"/>
              <w:bottom w:val="single" w:color="auto" w:sz="12" w:space="0"/>
            </w:tcBorders>
            <w:shd w:val="clear" w:color="auto" w:fill="auto"/>
            <w:vAlign w:val="center"/>
          </w:tcPr>
          <w:p w:rsidRPr="000A0E73" w:rsidR="00BA2025" w:rsidP="00BA1A5B" w:rsidRDefault="00BA2025" w14:paraId="286C3A38" wp14:textId="77777777">
            <w:pPr>
              <w:ind w:firstLine="0"/>
              <w:jc w:val="center"/>
              <w:rPr>
                <w:b/>
              </w:rPr>
            </w:pPr>
            <w:r w:rsidRPr="000A0E73">
              <w:rPr>
                <w:b/>
              </w:rPr>
              <w:t>Размер входных данных</w:t>
            </w:r>
          </w:p>
        </w:tc>
        <w:tc>
          <w:tcPr>
            <w:tcW w:w="3038" w:type="dxa"/>
            <w:tcBorders>
              <w:top w:val="single" w:color="auto" w:sz="12" w:space="0"/>
              <w:bottom w:val="single" w:color="auto" w:sz="12" w:space="0"/>
              <w:right w:val="single" w:color="auto" w:sz="12" w:space="0"/>
            </w:tcBorders>
            <w:shd w:val="clear" w:color="auto" w:fill="auto"/>
            <w:vAlign w:val="center"/>
          </w:tcPr>
          <w:p w:rsidRPr="000A0E73" w:rsidR="00BA2025" w:rsidP="00BA1A5B" w:rsidRDefault="00BA2025" w14:paraId="51E58735" wp14:textId="77777777">
            <w:pPr>
              <w:ind w:firstLine="0"/>
              <w:jc w:val="center"/>
              <w:rPr>
                <w:b/>
              </w:rPr>
            </w:pPr>
            <w:r w:rsidRPr="000A0E73">
              <w:rPr>
                <w:b/>
              </w:rPr>
              <w:t>Приблизительное время работы, мс</w:t>
            </w:r>
          </w:p>
        </w:tc>
      </w:tr>
      <w:tr xmlns:wp14="http://schemas.microsoft.com/office/word/2010/wordml" w:rsidRPr="00572AEF" w:rsidR="00BA2025" w:rsidTr="00BA1A5B" w14:paraId="470D2726" wp14:textId="77777777">
        <w:trPr>
          <w:trHeight w:val="518"/>
        </w:trPr>
        <w:tc>
          <w:tcPr>
            <w:tcW w:w="3053" w:type="dxa"/>
            <w:tcBorders>
              <w:top w:val="single" w:color="auto" w:sz="12" w:space="0"/>
              <w:left w:val="single" w:color="auto" w:sz="12" w:space="0"/>
            </w:tcBorders>
            <w:shd w:val="clear" w:color="auto" w:fill="auto"/>
            <w:vAlign w:val="center"/>
          </w:tcPr>
          <w:p w:rsidR="00BA2025" w:rsidP="00BA1A5B" w:rsidRDefault="00E837B5" w14:paraId="5364AEB2" wp14:textId="77777777">
            <w:pPr>
              <w:ind w:firstLine="0"/>
              <w:jc w:val="center"/>
            </w:pPr>
            <w:r>
              <w:t>Умножения матриц</w:t>
            </w:r>
          </w:p>
          <w:p w:rsidRPr="00572AEF" w:rsidR="00E837B5" w:rsidP="00BA1A5B" w:rsidRDefault="00E837B5" w14:paraId="1E2D496B" wp14:textId="77777777">
            <w:pPr>
              <w:ind w:firstLine="0"/>
              <w:jc w:val="center"/>
            </w:pPr>
            <w:r>
              <w:t>1 замер</w:t>
            </w:r>
          </w:p>
        </w:tc>
        <w:tc>
          <w:tcPr>
            <w:tcW w:w="3027" w:type="dxa"/>
            <w:tcBorders>
              <w:top w:val="single" w:color="auto" w:sz="12" w:space="0"/>
            </w:tcBorders>
            <w:shd w:val="clear" w:color="auto" w:fill="auto"/>
            <w:vAlign w:val="center"/>
          </w:tcPr>
          <w:p w:rsidRPr="00E837B5" w:rsidR="00BA2025" w:rsidP="00BA1A5B" w:rsidRDefault="00E837B5" w14:paraId="38B953D4" wp14:textId="77777777">
            <w:pPr>
              <w:ind w:firstLine="0"/>
              <w:jc w:val="center"/>
              <w:rPr>
                <w:lang w:val="en-US"/>
              </w:rPr>
            </w:pPr>
            <w:r>
              <w:t>100</w:t>
            </w:r>
            <w:r>
              <w:rPr>
                <w:lang w:val="en-US"/>
              </w:rPr>
              <w:t>x100</w:t>
            </w:r>
          </w:p>
        </w:tc>
        <w:tc>
          <w:tcPr>
            <w:tcW w:w="3038" w:type="dxa"/>
            <w:tcBorders>
              <w:top w:val="single" w:color="auto" w:sz="12" w:space="0"/>
              <w:right w:val="single" w:color="auto" w:sz="12" w:space="0"/>
            </w:tcBorders>
            <w:shd w:val="clear" w:color="auto" w:fill="auto"/>
            <w:vAlign w:val="center"/>
          </w:tcPr>
          <w:p w:rsidRPr="00E837B5" w:rsidR="00BA2025" w:rsidP="00BA1A5B" w:rsidRDefault="00E837B5" w14:paraId="574F9752" wp14:textId="77777777">
            <w:pPr>
              <w:ind w:firstLine="0"/>
              <w:jc w:val="center"/>
              <w:rPr>
                <w:lang w:val="en-US"/>
              </w:rPr>
            </w:pPr>
            <w:r>
              <w:rPr>
                <w:lang w:val="en-US"/>
              </w:rPr>
              <w:t>0,003</w:t>
            </w:r>
          </w:p>
        </w:tc>
      </w:tr>
      <w:tr xmlns:wp14="http://schemas.microsoft.com/office/word/2010/wordml" w:rsidRPr="00572AEF" w:rsidR="00BA2025" w:rsidTr="00BA1A5B" w14:paraId="7E323467" wp14:textId="77777777">
        <w:trPr>
          <w:trHeight w:val="552"/>
        </w:trPr>
        <w:tc>
          <w:tcPr>
            <w:tcW w:w="3053" w:type="dxa"/>
            <w:tcBorders>
              <w:left w:val="single" w:color="auto" w:sz="12" w:space="0"/>
            </w:tcBorders>
            <w:shd w:val="clear" w:color="auto" w:fill="auto"/>
            <w:vAlign w:val="center"/>
          </w:tcPr>
          <w:p w:rsidR="00E837B5" w:rsidP="00E837B5" w:rsidRDefault="00E837B5" w14:paraId="0E18C292" wp14:textId="77777777">
            <w:pPr>
              <w:ind w:firstLine="0"/>
              <w:jc w:val="center"/>
            </w:pPr>
            <w:r>
              <w:t>Умножения матриц</w:t>
            </w:r>
          </w:p>
          <w:p w:rsidRPr="00572AEF" w:rsidR="00BA2025" w:rsidP="00E837B5" w:rsidRDefault="00E837B5" w14:paraId="45F4B5F0" wp14:textId="77777777">
            <w:pPr>
              <w:ind w:firstLine="0"/>
              <w:jc w:val="center"/>
            </w:pPr>
            <w:r>
              <w:t>2 замер</w:t>
            </w:r>
          </w:p>
        </w:tc>
        <w:tc>
          <w:tcPr>
            <w:tcW w:w="3027" w:type="dxa"/>
            <w:shd w:val="clear" w:color="auto" w:fill="auto"/>
            <w:vAlign w:val="center"/>
          </w:tcPr>
          <w:p w:rsidRPr="00E837B5" w:rsidR="00BA2025" w:rsidP="00BA1A5B" w:rsidRDefault="00E837B5" w14:paraId="066D9331" wp14:textId="77777777">
            <w:pPr>
              <w:ind w:firstLine="0"/>
              <w:jc w:val="center"/>
              <w:rPr>
                <w:lang w:val="en-US"/>
              </w:rPr>
            </w:pPr>
            <w:r>
              <w:rPr>
                <w:lang w:val="en-US"/>
              </w:rPr>
              <w:t>1000x1000</w:t>
            </w:r>
          </w:p>
        </w:tc>
        <w:tc>
          <w:tcPr>
            <w:tcW w:w="3038" w:type="dxa"/>
            <w:tcBorders>
              <w:right w:val="single" w:color="auto" w:sz="12" w:space="0"/>
            </w:tcBorders>
            <w:shd w:val="clear" w:color="auto" w:fill="auto"/>
            <w:vAlign w:val="center"/>
          </w:tcPr>
          <w:p w:rsidRPr="00572AEF" w:rsidR="00BA2025" w:rsidP="00BA1A5B" w:rsidRDefault="001D0695" w14:paraId="6C36C871" wp14:textId="77777777">
            <w:pPr>
              <w:ind w:firstLine="0"/>
              <w:jc w:val="center"/>
            </w:pPr>
            <w:r>
              <w:t>3,98</w:t>
            </w:r>
            <w:r w:rsidRPr="001572AD">
              <w:t>8</w:t>
            </w:r>
          </w:p>
        </w:tc>
      </w:tr>
      <w:tr xmlns:wp14="http://schemas.microsoft.com/office/word/2010/wordml" w:rsidRPr="00572AEF" w:rsidR="00BA2025" w:rsidTr="00BA1A5B" w14:paraId="15858411" wp14:textId="77777777">
        <w:trPr>
          <w:trHeight w:val="558"/>
        </w:trPr>
        <w:tc>
          <w:tcPr>
            <w:tcW w:w="3053" w:type="dxa"/>
            <w:tcBorders>
              <w:left w:val="single" w:color="auto" w:sz="12" w:space="0"/>
              <w:bottom w:val="single" w:color="auto" w:sz="12" w:space="0"/>
            </w:tcBorders>
            <w:shd w:val="clear" w:color="auto" w:fill="auto"/>
            <w:vAlign w:val="center"/>
          </w:tcPr>
          <w:p w:rsidRPr="00572AEF" w:rsidR="00BA2025" w:rsidP="00E837B5" w:rsidRDefault="00E837B5" w14:paraId="6C7215F8" wp14:textId="77777777">
            <w:pPr>
              <w:ind w:firstLine="0"/>
              <w:jc w:val="center"/>
            </w:pPr>
            <w:r>
              <w:t>Сложение матриц 1 замер</w:t>
            </w:r>
          </w:p>
        </w:tc>
        <w:tc>
          <w:tcPr>
            <w:tcW w:w="3027" w:type="dxa"/>
            <w:tcBorders>
              <w:bottom w:val="single" w:color="auto" w:sz="12" w:space="0"/>
            </w:tcBorders>
            <w:shd w:val="clear" w:color="auto" w:fill="auto"/>
            <w:vAlign w:val="center"/>
          </w:tcPr>
          <w:p w:rsidRPr="00572AEF" w:rsidR="00BA2025" w:rsidP="00BA1A5B" w:rsidRDefault="00E837B5" w14:paraId="12904C26" wp14:textId="77777777">
            <w:pPr>
              <w:ind w:firstLine="0"/>
              <w:jc w:val="center"/>
            </w:pPr>
            <w:r>
              <w:t>100</w:t>
            </w:r>
            <w:r>
              <w:rPr>
                <w:lang w:val="en-US"/>
              </w:rPr>
              <w:t>x100</w:t>
            </w:r>
          </w:p>
        </w:tc>
        <w:tc>
          <w:tcPr>
            <w:tcW w:w="3038" w:type="dxa"/>
            <w:tcBorders>
              <w:bottom w:val="single" w:color="auto" w:sz="12" w:space="0"/>
              <w:right w:val="single" w:color="auto" w:sz="12" w:space="0"/>
            </w:tcBorders>
            <w:shd w:val="clear" w:color="auto" w:fill="auto"/>
            <w:vAlign w:val="center"/>
          </w:tcPr>
          <w:p w:rsidRPr="00572AEF" w:rsidR="00BA2025" w:rsidP="00BA1A5B" w:rsidRDefault="001D0695" w14:paraId="4054FF99" wp14:textId="77777777">
            <w:pPr>
              <w:ind w:firstLine="0"/>
              <w:jc w:val="center"/>
            </w:pPr>
            <w:r>
              <w:t>0,002</w:t>
            </w:r>
          </w:p>
        </w:tc>
      </w:tr>
      <w:tr xmlns:wp14="http://schemas.microsoft.com/office/word/2010/wordml" w:rsidRPr="00572AEF" w:rsidR="00E837B5" w:rsidTr="00E837B5" w14:paraId="26817E63" wp14:textId="77777777">
        <w:trPr>
          <w:trHeight w:val="558"/>
        </w:trPr>
        <w:tc>
          <w:tcPr>
            <w:tcW w:w="3053" w:type="dxa"/>
            <w:tcBorders>
              <w:top w:val="single" w:color="auto" w:sz="4" w:space="0"/>
              <w:left w:val="single" w:color="auto" w:sz="12" w:space="0"/>
              <w:bottom w:val="single" w:color="auto" w:sz="12" w:space="0"/>
              <w:right w:val="single" w:color="auto" w:sz="4" w:space="0"/>
            </w:tcBorders>
            <w:shd w:val="clear" w:color="auto" w:fill="auto"/>
            <w:vAlign w:val="center"/>
          </w:tcPr>
          <w:p w:rsidRPr="00572AEF" w:rsidR="00E837B5" w:rsidP="00BA1A5B" w:rsidRDefault="00E837B5" w14:paraId="16916FD7" wp14:textId="77777777">
            <w:pPr>
              <w:ind w:firstLine="0"/>
              <w:jc w:val="center"/>
            </w:pPr>
            <w:r>
              <w:t>Сложение матриц 2 замер</w:t>
            </w:r>
          </w:p>
        </w:tc>
        <w:tc>
          <w:tcPr>
            <w:tcW w:w="3027" w:type="dxa"/>
            <w:tcBorders>
              <w:top w:val="single" w:color="auto" w:sz="4" w:space="0"/>
              <w:left w:val="single" w:color="auto" w:sz="4" w:space="0"/>
              <w:bottom w:val="single" w:color="auto" w:sz="12" w:space="0"/>
              <w:right w:val="single" w:color="auto" w:sz="4" w:space="0"/>
            </w:tcBorders>
            <w:shd w:val="clear" w:color="auto" w:fill="auto"/>
            <w:vAlign w:val="center"/>
          </w:tcPr>
          <w:p w:rsidRPr="00572AEF" w:rsidR="00E837B5" w:rsidP="00BA1A5B" w:rsidRDefault="00E837B5" w14:paraId="0E62E62F" wp14:textId="77777777">
            <w:pPr>
              <w:ind w:firstLine="0"/>
              <w:jc w:val="center"/>
            </w:pPr>
            <w:r>
              <w:rPr>
                <w:lang w:val="en-US"/>
              </w:rPr>
              <w:t>1000x1000</w:t>
            </w:r>
          </w:p>
        </w:tc>
        <w:tc>
          <w:tcPr>
            <w:tcW w:w="3038" w:type="dxa"/>
            <w:tcBorders>
              <w:top w:val="single" w:color="auto" w:sz="4" w:space="0"/>
              <w:left w:val="single" w:color="auto" w:sz="4" w:space="0"/>
              <w:bottom w:val="single" w:color="auto" w:sz="12" w:space="0"/>
              <w:right w:val="single" w:color="auto" w:sz="12" w:space="0"/>
            </w:tcBorders>
            <w:shd w:val="clear" w:color="auto" w:fill="auto"/>
            <w:vAlign w:val="center"/>
          </w:tcPr>
          <w:p w:rsidRPr="00572AEF" w:rsidR="00E837B5" w:rsidP="00BA1A5B" w:rsidRDefault="001D0695" w14:paraId="48B894FB" wp14:textId="77777777">
            <w:pPr>
              <w:ind w:firstLine="0"/>
              <w:jc w:val="center"/>
            </w:pPr>
            <w:r>
              <w:t>0,250</w:t>
            </w:r>
          </w:p>
        </w:tc>
      </w:tr>
    </w:tbl>
    <w:p xmlns:wp14="http://schemas.microsoft.com/office/word/2010/wordml" w:rsidR="001D0695" w:rsidP="001D0695" w:rsidRDefault="001D0695" w14:paraId="54CD245A" wp14:textId="77777777">
      <w:pPr>
        <w:spacing w:line="360" w:lineRule="auto"/>
        <w:ind w:firstLine="709"/>
      </w:pPr>
    </w:p>
    <w:p xmlns:wp14="http://schemas.microsoft.com/office/word/2010/wordml" w:rsidR="001D0695" w:rsidP="001D0695" w:rsidRDefault="001D0695" w14:paraId="089FC9BD" wp14:textId="77777777">
      <w:pPr>
        <w:spacing w:line="360" w:lineRule="auto"/>
        <w:ind w:firstLine="709"/>
      </w:pPr>
      <w:r w:rsidRPr="001572AD">
        <w:t>Сложность алгоритма умножения матрицу на матрицу o(n^3).</w:t>
      </w:r>
      <w:r>
        <w:t xml:space="preserve"> </w:t>
      </w:r>
    </w:p>
    <w:p xmlns:wp14="http://schemas.microsoft.com/office/word/2010/wordml" w:rsidR="001D0695" w:rsidP="001D0695" w:rsidRDefault="001D0695" w14:paraId="232ED5DA" wp14:textId="77777777">
      <w:pPr>
        <w:spacing w:line="360" w:lineRule="auto"/>
        <w:ind w:firstLine="709"/>
      </w:pPr>
      <w:r w:rsidRPr="001572AD">
        <w:t xml:space="preserve">Сложность алгоритма </w:t>
      </w:r>
      <w:r>
        <w:t>сложения</w:t>
      </w:r>
      <w:r w:rsidRPr="001572AD">
        <w:t xml:space="preserve"> </w:t>
      </w:r>
      <w:r>
        <w:t xml:space="preserve">и вычитания </w:t>
      </w:r>
      <w:r w:rsidRPr="001572AD">
        <w:t>матриц</w:t>
      </w:r>
      <w:r>
        <w:t>ы</w:t>
      </w:r>
      <w:r w:rsidRPr="001572AD">
        <w:t xml:space="preserve"> на матрицу o(n^3).</w:t>
      </w:r>
      <w:r>
        <w:t xml:space="preserve"> </w:t>
      </w:r>
    </w:p>
    <w:p xmlns:wp14="http://schemas.microsoft.com/office/word/2010/wordml" w:rsidRPr="001572AD" w:rsidR="001F1F78" w:rsidP="00C0067F" w:rsidRDefault="001D0695" w14:paraId="0B4AFBEF" wp14:textId="77777777">
      <w:pPr>
        <w:spacing w:line="360" w:lineRule="auto"/>
        <w:ind w:firstLine="709"/>
      </w:pPr>
      <w:r>
        <w:t>Так как</w:t>
      </w:r>
      <w:r w:rsidRPr="001572AD">
        <w:t xml:space="preserve"> сложность алгоритма сложения равна o(n^2), то при увеличении данных в 10 раз, получаем увеличение времени в 100 раз. </w:t>
      </w:r>
      <w:r>
        <w:t>А при увеличении данных алгоритма умножения в 10 раз, мы получаем увеличение времени в 1000 раз соответственно. Примерно такой результат у на и выходит.</w:t>
      </w:r>
    </w:p>
    <w:p xmlns:wp14="http://schemas.microsoft.com/office/word/2010/wordml" w:rsidRPr="001572AD" w:rsidR="00C0067F" w:rsidP="00C0067F" w:rsidRDefault="00C0067F" w14:paraId="38C92C2F" wp14:textId="77777777">
      <w:pPr>
        <w:spacing w:line="360" w:lineRule="auto"/>
        <w:ind w:firstLine="709"/>
      </w:pPr>
      <w:r w:rsidRPr="001572AD">
        <w:t xml:space="preserve">  Ожидания по времени работы программы оправдались.</w:t>
      </w:r>
    </w:p>
    <w:p xmlns:wp14="http://schemas.microsoft.com/office/word/2010/wordml" w:rsidRPr="00C0067F" w:rsidR="000E6AA5" w:rsidP="00E869EE" w:rsidRDefault="000E6AA5" w14:paraId="64C39EBB" wp14:textId="77777777">
      <w:pPr>
        <w:pStyle w:val="1"/>
        <w:spacing w:line="360" w:lineRule="auto"/>
        <w:ind w:firstLine="709"/>
      </w:pPr>
      <w:bookmarkStart w:name="_Toc104067900" w:id="8"/>
      <w:r w:rsidRPr="00C0067F">
        <w:rPr>
          <w:rFonts w:ascii="Times New Roman" w:hAnsi="Times New Roman" w:cs="Times New Roman"/>
        </w:rPr>
        <w:t>Заключение</w:t>
      </w:r>
      <w:bookmarkEnd w:id="8"/>
    </w:p>
    <w:p xmlns:wp14="http://schemas.microsoft.com/office/word/2010/wordml" w:rsidR="004E694F" w:rsidP="00E869EE" w:rsidRDefault="004E694F" w14:paraId="478B5407" wp14:textId="77777777">
      <w:pPr>
        <w:spacing w:line="360" w:lineRule="auto"/>
        <w:rPr>
          <w:rStyle w:val="fontstyle01"/>
        </w:rPr>
      </w:pPr>
      <w:r>
        <w:rPr>
          <w:rStyle w:val="fontstyle01"/>
        </w:rPr>
        <w:t>В ходе лабораторной работы была написана программа на языке программирования</w:t>
      </w:r>
      <w:r>
        <w:rPr>
          <w:color w:val="000000"/>
        </w:rPr>
        <w:t xml:space="preserve"> </w:t>
      </w:r>
      <w:r>
        <w:rPr>
          <w:rStyle w:val="fontstyle01"/>
        </w:rPr>
        <w:t>«С++», которая полностью выполняет поставленную задачу, а именно:</w:t>
      </w:r>
    </w:p>
    <w:p xmlns:wp14="http://schemas.microsoft.com/office/word/2010/wordml" w:rsidRPr="004C7554" w:rsidR="004C7554" w:rsidP="00E869EE" w:rsidRDefault="004C7554" w14:paraId="1D4FA33A" wp14:textId="77777777">
      <w:pPr>
        <w:spacing w:line="360" w:lineRule="auto"/>
        <w:rPr>
          <w:rStyle w:val="fontstyle01"/>
        </w:rPr>
      </w:pPr>
      <w:r>
        <w:rPr>
          <w:rStyle w:val="fontstyle01"/>
        </w:rPr>
        <w:t>Н</w:t>
      </w:r>
      <w:r w:rsidRPr="004C7554">
        <w:rPr>
          <w:rStyle w:val="fontstyle01"/>
        </w:rPr>
        <w:t>аписать классы для работы с ве</w:t>
      </w:r>
      <w:r>
        <w:rPr>
          <w:rStyle w:val="fontstyle01"/>
        </w:rPr>
        <w:t>кторами и матрицами, использовны шаблоны. Матрица должна наследник</w:t>
      </w:r>
      <w:r w:rsidRPr="004C7554">
        <w:rPr>
          <w:rStyle w:val="fontstyle01"/>
        </w:rPr>
        <w:t xml:space="preserve"> вектора. Клас</w:t>
      </w:r>
      <w:r>
        <w:rPr>
          <w:rStyle w:val="fontstyle01"/>
        </w:rPr>
        <w:t>сы вектора и матрицы должны</w:t>
      </w:r>
      <w:r w:rsidRPr="004C7554">
        <w:rPr>
          <w:rStyle w:val="fontstyle01"/>
        </w:rPr>
        <w:t xml:space="preserve"> внесены в статическую библиотеку. </w:t>
      </w:r>
      <w:r>
        <w:rPr>
          <w:rStyle w:val="fontstyle01"/>
        </w:rPr>
        <w:t>П</w:t>
      </w:r>
      <w:r w:rsidRPr="004C7554">
        <w:rPr>
          <w:rStyle w:val="fontstyle01"/>
        </w:rPr>
        <w:t>родемонстрировать их работу на примере.</w:t>
      </w:r>
    </w:p>
    <w:p xmlns:wp14="http://schemas.microsoft.com/office/word/2010/wordml" w:rsidRPr="004C7554" w:rsidR="004C7554" w:rsidP="00E869EE" w:rsidRDefault="004C7554" w14:paraId="2B408C1B" wp14:textId="77777777">
      <w:pPr>
        <w:spacing w:line="360" w:lineRule="auto"/>
        <w:rPr>
          <w:rStyle w:val="fontstyle01"/>
        </w:rPr>
      </w:pPr>
      <w:r w:rsidRPr="004C7554">
        <w:rPr>
          <w:rStyle w:val="fontstyle01"/>
        </w:rPr>
        <w:t xml:space="preserve">В программе </w:t>
      </w:r>
      <w:r>
        <w:rPr>
          <w:rStyle w:val="fontstyle01"/>
        </w:rPr>
        <w:t>есть</w:t>
      </w:r>
      <w:r w:rsidRPr="004C7554">
        <w:rPr>
          <w:rStyle w:val="fontstyle01"/>
        </w:rPr>
        <w:t>:</w:t>
      </w:r>
    </w:p>
    <w:p xmlns:wp14="http://schemas.microsoft.com/office/word/2010/wordml" w:rsidRPr="004C7554" w:rsidR="004C7554" w:rsidP="00E869EE" w:rsidRDefault="004C7554" w14:paraId="443B2FA2" wp14:textId="77777777">
      <w:pPr>
        <w:spacing w:line="360" w:lineRule="auto"/>
        <w:rPr>
          <w:rStyle w:val="fontstyle01"/>
        </w:rPr>
      </w:pPr>
      <w:r w:rsidRPr="004C7554">
        <w:rPr>
          <w:rStyle w:val="fontstyle01"/>
        </w:rPr>
        <w:t>•</w:t>
      </w:r>
      <w:r w:rsidRPr="004C7554">
        <w:rPr>
          <w:rStyle w:val="fontstyle01"/>
        </w:rPr>
        <w:tab/>
      </w:r>
      <w:r w:rsidRPr="004C7554">
        <w:rPr>
          <w:rStyle w:val="fontstyle01"/>
        </w:rPr>
        <w:t>Конструкторы (по умолчанию, инициализатор, копирования);</w:t>
      </w:r>
    </w:p>
    <w:p xmlns:wp14="http://schemas.microsoft.com/office/word/2010/wordml" w:rsidRPr="004C7554" w:rsidR="004C7554" w:rsidP="00E869EE" w:rsidRDefault="004C7554" w14:paraId="1F6A8514" wp14:textId="77777777">
      <w:pPr>
        <w:spacing w:line="360" w:lineRule="auto"/>
        <w:rPr>
          <w:rStyle w:val="fontstyle01"/>
        </w:rPr>
      </w:pPr>
      <w:r w:rsidRPr="004C7554">
        <w:rPr>
          <w:rStyle w:val="fontstyle01"/>
        </w:rPr>
        <w:t>•</w:t>
      </w:r>
      <w:r w:rsidRPr="004C7554">
        <w:rPr>
          <w:rStyle w:val="fontstyle01"/>
        </w:rPr>
        <w:tab/>
      </w:r>
      <w:r w:rsidRPr="004C7554">
        <w:rPr>
          <w:rStyle w:val="fontstyle01"/>
        </w:rPr>
        <w:t>Деструктор;</w:t>
      </w:r>
    </w:p>
    <w:p xmlns:wp14="http://schemas.microsoft.com/office/word/2010/wordml" w:rsidRPr="004C7554" w:rsidR="004C7554" w:rsidP="00E869EE" w:rsidRDefault="004C7554" w14:paraId="632C7B45" wp14:textId="77777777">
      <w:pPr>
        <w:spacing w:line="360" w:lineRule="auto"/>
        <w:rPr>
          <w:rStyle w:val="fontstyle01"/>
        </w:rPr>
      </w:pPr>
      <w:r w:rsidRPr="004C7554">
        <w:rPr>
          <w:rStyle w:val="fontstyle01"/>
        </w:rPr>
        <w:t>•</w:t>
      </w:r>
      <w:r w:rsidRPr="004C7554">
        <w:rPr>
          <w:rStyle w:val="fontstyle01"/>
        </w:rPr>
        <w:tab/>
      </w:r>
      <w:r w:rsidRPr="004C7554">
        <w:rPr>
          <w:rStyle w:val="fontstyle01"/>
        </w:rPr>
        <w:t>Доступ к защищенным полям;</w:t>
      </w:r>
    </w:p>
    <w:p xmlns:wp14="http://schemas.microsoft.com/office/word/2010/wordml" w:rsidR="004E694F" w:rsidP="00E869EE" w:rsidRDefault="004C7554" w14:paraId="60BE7409" wp14:textId="77777777">
      <w:pPr>
        <w:spacing w:line="360" w:lineRule="auto"/>
        <w:rPr>
          <w:rStyle w:val="fontstyle01"/>
        </w:rPr>
      </w:pPr>
      <w:r>
        <w:rPr>
          <w:rStyle w:val="fontstyle01"/>
        </w:rPr>
        <w:t>•</w:t>
      </w:r>
      <w:r>
        <w:rPr>
          <w:rStyle w:val="fontstyle01"/>
        </w:rPr>
        <w:tab/>
      </w:r>
      <w:r>
        <w:rPr>
          <w:rStyle w:val="fontstyle01"/>
        </w:rPr>
        <w:t>Перегруженные операции.</w:t>
      </w:r>
    </w:p>
    <w:p xmlns:wp14="http://schemas.microsoft.com/office/word/2010/wordml" w:rsidR="004E694F" w:rsidP="00E869EE" w:rsidRDefault="004E694F" w14:paraId="3D3D8A48" wp14:textId="77777777">
      <w:pPr>
        <w:spacing w:line="360" w:lineRule="auto"/>
        <w:rPr>
          <w:rStyle w:val="fontstyle01"/>
        </w:rPr>
      </w:pPr>
      <w:r>
        <w:rPr>
          <w:rStyle w:val="fontstyle01"/>
        </w:rPr>
        <w:t>Интерфейс программы простой, понятный и удобный в использовании и при своих небольших размерах содержат</w:t>
      </w:r>
      <w:r>
        <w:rPr>
          <w:color w:val="000000"/>
        </w:rPr>
        <w:t xml:space="preserve"> </w:t>
      </w:r>
      <w:r>
        <w:rPr>
          <w:rStyle w:val="fontstyle01"/>
        </w:rPr>
        <w:t>нужную информацию, которую необходимо донести до пользователя.</w:t>
      </w:r>
    </w:p>
    <w:p xmlns:wp14="http://schemas.microsoft.com/office/word/2010/wordml" w:rsidRPr="004C7554" w:rsidR="004E694F" w:rsidP="00E869EE" w:rsidRDefault="004E694F" w14:paraId="56ADC38E" wp14:textId="77777777">
      <w:pPr>
        <w:spacing w:line="360" w:lineRule="auto"/>
        <w:rPr>
          <w:rStyle w:val="fontstyle01"/>
          <w:color w:val="auto"/>
        </w:rPr>
      </w:pPr>
      <w:r w:rsidRPr="004C7554">
        <w:rPr>
          <w:rStyle w:val="fontstyle01"/>
          <w:color w:val="auto"/>
        </w:rPr>
        <w:t xml:space="preserve">В программе написаны библиотеки вектор и матриц, в которых реализованы </w:t>
      </w:r>
      <w:r w:rsidRPr="004C7554">
        <w:rPr>
          <w:shd w:val="clear" w:color="auto" w:fill="FFFFFF"/>
        </w:rPr>
        <w:t xml:space="preserve">конструкторы (по умолчанию, инициализатор, копирования) и </w:t>
      </w:r>
      <w:r w:rsidRPr="004C7554">
        <w:t>для векторов (вектор +-*/ вектор), матриц (матрица +-* матрица),  матрично-векторные (матрица * вектор и наоборот).</w:t>
      </w:r>
    </w:p>
    <w:p xmlns:wp14="http://schemas.microsoft.com/office/word/2010/wordml" w:rsidR="00FB39C1" w:rsidP="00E869EE" w:rsidRDefault="00FB39C1" w14:paraId="1231BE67" wp14:textId="77777777">
      <w:pPr>
        <w:spacing w:line="360" w:lineRule="auto"/>
        <w:ind w:firstLine="709"/>
      </w:pPr>
    </w:p>
    <w:p xmlns:wp14="http://schemas.microsoft.com/office/word/2010/wordml" w:rsidR="00F73BC1" w:rsidP="00E869EE" w:rsidRDefault="00F73BC1" w14:paraId="36FEB5B0" wp14:textId="77777777">
      <w:pPr>
        <w:spacing w:line="360" w:lineRule="auto"/>
        <w:sectPr w:rsidR="00F73BC1" w:rsidSect="000108F7">
          <w:footerReference w:type="even" r:id="rId30"/>
          <w:footerReference w:type="default" r:id="rId31"/>
          <w:footerReference w:type="first" r:id="rId32"/>
          <w:pgSz w:w="11906" w:h="16838" w:orient="portrait"/>
          <w:pgMar w:top="1134" w:right="851" w:bottom="1134" w:left="1418" w:header="720" w:footer="709" w:gutter="0"/>
          <w:cols w:space="720"/>
          <w:docGrid w:linePitch="360"/>
        </w:sectPr>
      </w:pPr>
    </w:p>
    <w:p xmlns:wp14="http://schemas.microsoft.com/office/word/2010/wordml" w:rsidR="000E6AA5" w:rsidP="00E869EE" w:rsidRDefault="000E6AA5" w14:paraId="2BC58C05" wp14:textId="77777777">
      <w:pPr>
        <w:pStyle w:val="1"/>
        <w:spacing w:line="360" w:lineRule="auto"/>
      </w:pPr>
      <w:bookmarkStart w:name="_Toc104067901" w:id="9"/>
      <w:r>
        <w:rPr>
          <w:rFonts w:ascii="Times New Roman" w:hAnsi="Times New Roman" w:cs="Times New Roman"/>
        </w:rPr>
        <w:t>Литература</w:t>
      </w:r>
      <w:bookmarkEnd w:id="9"/>
    </w:p>
    <w:p xmlns:wp14="http://schemas.microsoft.com/office/word/2010/wordml" w:rsidR="00FB6297" w:rsidP="00E869EE" w:rsidRDefault="00FB6297" w14:paraId="39A38D6A" wp14:textId="77777777">
      <w:pPr>
        <w:numPr>
          <w:ilvl w:val="0"/>
          <w:numId w:val="6"/>
        </w:numPr>
        <w:spacing w:line="360" w:lineRule="auto"/>
        <w:ind w:left="0" w:firstLine="709"/>
      </w:pPr>
      <w:r>
        <w:t xml:space="preserve">Бьерн Страуструп. Язык программирования С++ – Режим доступа: </w:t>
      </w:r>
      <w:hyperlink w:history="1" r:id="rId33">
        <w:r w:rsidRPr="001852D2">
          <w:rPr>
            <w:rStyle w:val="a8"/>
          </w:rPr>
          <w:t>http://8361.ru/6sem/books/Straustrup-Yazyk_programmirovaniya_c.pdf</w:t>
        </w:r>
      </w:hyperlink>
    </w:p>
    <w:p xmlns:wp14="http://schemas.microsoft.com/office/word/2010/wordml" w:rsidR="00F73BC1" w:rsidP="00E869EE" w:rsidRDefault="00F73BC1" w14:paraId="644B3F90" wp14:textId="77777777">
      <w:pPr>
        <w:numPr>
          <w:ilvl w:val="0"/>
          <w:numId w:val="6"/>
        </w:numPr>
        <w:spacing w:line="360" w:lineRule="auto"/>
        <w:ind w:left="0" w:firstLine="709"/>
      </w:pPr>
      <w:r>
        <w:t xml:space="preserve">Т.А. Павловская Учебник по программированию на языках высокого уровня(С/С++) – Режим доступа: </w:t>
      </w:r>
      <w:hyperlink w:history="1" r:id="rId34">
        <w:r w:rsidRPr="00CD3F57">
          <w:rPr>
            <w:rStyle w:val="a8"/>
          </w:rPr>
          <w:t>http://cph.phys.spbu.ru/documents/First/books/7.pdf</w:t>
        </w:r>
      </w:hyperlink>
    </w:p>
    <w:p xmlns:wp14="http://schemas.microsoft.com/office/word/2010/wordml" w:rsidR="004C7554" w:rsidP="00C07E9D" w:rsidRDefault="00C07E9D" w14:paraId="7333B8CA" wp14:textId="77777777">
      <w:pPr>
        <w:numPr>
          <w:ilvl w:val="0"/>
          <w:numId w:val="6"/>
        </w:numPr>
        <w:spacing w:line="360" w:lineRule="auto"/>
        <w:ind w:left="0" w:firstLine="709"/>
      </w:pPr>
      <w:r w:rsidRPr="00C07E9D">
        <w:t xml:space="preserve">Совертков, П. И. Справочник по элементарной математике : учебное пособие / П. И. Совертков. — 2-е изд., стер. — Санкт-Петербург : Лань, 2022. — 404 с. — ISBN 978-5-8114-4132-7. — Текст : электронный // Лань : электронно-библиотечная система. </w:t>
      </w:r>
    </w:p>
    <w:p xmlns:wp14="http://schemas.microsoft.com/office/word/2010/wordml" w:rsidR="00C07E9D" w:rsidP="00C07E9D" w:rsidRDefault="00C07E9D" w14:paraId="0B7FD101" wp14:textId="77777777">
      <w:pPr>
        <w:numPr>
          <w:ilvl w:val="0"/>
          <w:numId w:val="6"/>
        </w:numPr>
        <w:spacing w:line="360" w:lineRule="auto"/>
        <w:ind w:left="0" w:firstLine="709"/>
      </w:pPr>
      <w:r w:rsidRPr="00C07E9D">
        <w:t xml:space="preserve">Сандаков, Е. Б. Векторная алгебра : учебно-методическое пособие / Е. Б. Сандаков, Ю. Н. Гордеев. — Москва : НИЯУ МИФИ, 2012. — 36 с. — ISBN 978-5-7262-1741-3. — Текст : электронный // Лань : электронно-библиотечная система. </w:t>
      </w:r>
    </w:p>
    <w:p xmlns:wp14="http://schemas.microsoft.com/office/word/2010/wordml" w:rsidR="00FB6297" w:rsidP="00E869EE" w:rsidRDefault="00FB6297" w14:paraId="30D7AA69" wp14:textId="77777777">
      <w:pPr>
        <w:spacing w:line="360" w:lineRule="auto"/>
        <w:ind w:firstLine="709"/>
      </w:pPr>
    </w:p>
    <w:p xmlns:wp14="http://schemas.microsoft.com/office/word/2010/wordml" w:rsidR="00F73BC1" w:rsidP="00E869EE" w:rsidRDefault="00F73BC1" w14:paraId="7196D064" wp14:textId="77777777">
      <w:pPr>
        <w:spacing w:line="360" w:lineRule="auto"/>
        <w:ind w:firstLine="709"/>
      </w:pPr>
    </w:p>
    <w:p xmlns:wp14="http://schemas.microsoft.com/office/word/2010/wordml" w:rsidR="00F73BC1" w:rsidP="00F73BC1" w:rsidRDefault="00F73BC1" w14:paraId="34FF1C98" wp14:textId="77777777">
      <w:pPr>
        <w:spacing w:line="360" w:lineRule="auto"/>
        <w:ind w:firstLine="709"/>
      </w:pPr>
    </w:p>
    <w:sectPr w:rsidR="00F73BC1" w:rsidSect="000108F7">
      <w:footerReference w:type="even" r:id="rId35"/>
      <w:footerReference w:type="default" r:id="rId36"/>
      <w:footerReference w:type="first" r:id="rId37"/>
      <w:pgSz w:w="11906" w:h="16838" w:orient="portrait"/>
      <w:pgMar w:top="1134" w:right="851" w:bottom="1134" w:left="1418" w:header="720"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xmlns:wp14="http://schemas.microsoft.com/office/word/2010/wordml" w:rsidR="00BA1A5B" w:rsidRDefault="00BA1A5B" w14:paraId="6BD18F9B" wp14:textId="77777777">
      <w:pPr>
        <w:spacing w:before="0"/>
      </w:pPr>
      <w:r>
        <w:separator/>
      </w:r>
    </w:p>
  </w:endnote>
  <w:endnote w:type="continuationSeparator" w:id="0">
    <w:p xmlns:wp14="http://schemas.microsoft.com/office/word/2010/wordml" w:rsidR="00BA1A5B" w:rsidRDefault="00BA1A5B" w14:paraId="238601FE" wp14:textId="77777777">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ans">
    <w:charset w:val="CC"/>
    <w:family w:val="swiss"/>
    <w:pitch w:val="variable"/>
    <w:sig w:usb0="E0000AFF" w:usb1="500078FF" w:usb2="00000021" w:usb3="00000000" w:csb0="000001BF" w:csb1="00000000"/>
  </w:font>
  <w:font w:name="Noto Sans CJK SC">
    <w:charset w:val="01"/>
    <w:family w:val="auto"/>
    <w:pitch w:val="variable"/>
  </w:font>
  <w:font w:name="Lohit Devanagari">
    <w:altName w:val="Times New Roman"/>
    <w:charset w:val="01"/>
    <w:family w:val="auto"/>
    <w:pitch w:val="variable"/>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B87C8C" w:rsidRDefault="00B87C8C" w14:paraId="5DC1C3B9" wp14:textId="77777777">
    <w:pPr>
      <w:pStyle w:val="af8"/>
      <w:jc w:val="center"/>
    </w:pPr>
    <w:r>
      <w:fldChar w:fldCharType="begin"/>
    </w:r>
    <w:r>
      <w:instrText>PAGE   \* MERGEFORMAT</w:instrText>
    </w:r>
    <w:r>
      <w:fldChar w:fldCharType="separate"/>
    </w:r>
    <w:r>
      <w:rPr>
        <w:noProof/>
      </w:rPr>
      <w:t>2</w:t>
    </w:r>
    <w:r>
      <w:fldChar w:fldCharType="end"/>
    </w:r>
  </w:p>
  <w:p xmlns:wp14="http://schemas.microsoft.com/office/word/2010/wordml" w:rsidR="00B87C8C" w:rsidRDefault="00B87C8C" w14:paraId="44FB30F8" wp14:textId="77777777">
    <w:pPr>
      <w:ind w:right="360" w:firstLine="0"/>
      <w:rPr>
        <w:lang w:val="en-US"/>
      </w:rP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B87C8C" w:rsidRDefault="00B87C8C" w14:paraId="48A21919" wp14:textId="77777777"/>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B87C8C" w:rsidRDefault="00B87C8C" w14:paraId="3041E394" wp14:textId="77777777"/>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B87C8C" w:rsidRDefault="00B87C8C" w14:paraId="02469775" wp14:textId="77777777">
    <w:pPr>
      <w:pStyle w:val="af8"/>
      <w:jc w:val="center"/>
    </w:pPr>
    <w:r>
      <w:fldChar w:fldCharType="begin"/>
    </w:r>
    <w:r>
      <w:instrText>PAGE   \* MERGEFORMAT</w:instrText>
    </w:r>
    <w:r>
      <w:fldChar w:fldCharType="separate"/>
    </w:r>
    <w:r w:rsidR="00FA5BC5">
      <w:rPr>
        <w:noProof/>
      </w:rPr>
      <w:t>5</w:t>
    </w:r>
    <w:r>
      <w:fldChar w:fldCharType="end"/>
    </w:r>
  </w:p>
  <w:p xmlns:wp14="http://schemas.microsoft.com/office/word/2010/wordml" w:rsidR="00B87C8C" w:rsidRDefault="00B87C8C" w14:paraId="7DF4E37C" wp14:textId="77777777">
    <w:pPr>
      <w:ind w:right="360" w:firstLine="0"/>
      <w:rPr>
        <w:lang w:val="en-US"/>
      </w:rP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B87C8C" w:rsidRDefault="00B87C8C" w14:paraId="5023141B" wp14:textId="77777777"/>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B87C8C" w:rsidRDefault="00B87C8C" w14:paraId="722B00AE" wp14:textId="77777777"/>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B87C8C" w:rsidRDefault="00B87C8C" w14:paraId="139F5B20" wp14:textId="77777777">
    <w:pPr>
      <w:pStyle w:val="af8"/>
      <w:jc w:val="center"/>
    </w:pPr>
    <w:r>
      <w:fldChar w:fldCharType="begin"/>
    </w:r>
    <w:r>
      <w:instrText>PAGE   \* MERGEFORMAT</w:instrText>
    </w:r>
    <w:r>
      <w:fldChar w:fldCharType="separate"/>
    </w:r>
    <w:r w:rsidR="00FA5BC5">
      <w:rPr>
        <w:noProof/>
      </w:rPr>
      <w:t>27</w:t>
    </w:r>
    <w:r>
      <w:fldChar w:fldCharType="end"/>
    </w:r>
  </w:p>
  <w:p xmlns:wp14="http://schemas.microsoft.com/office/word/2010/wordml" w:rsidR="00B87C8C" w:rsidRDefault="00B87C8C" w14:paraId="664355AD" wp14:textId="77777777">
    <w:pPr>
      <w:ind w:right="360" w:firstLine="0"/>
      <w:rPr>
        <w:lang w:val="en-US"/>
      </w:rP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B87C8C" w:rsidRDefault="00B87C8C" w14:paraId="1F3B1409" wp14:textId="7777777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B87C8C" w:rsidRDefault="00B87C8C" w14:paraId="1A965116" wp14:textId="7777777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B87C8C" w:rsidRDefault="00B87C8C" w14:paraId="0EB546F9" wp14:textId="77777777">
    <w:pPr>
      <w:pStyle w:val="af8"/>
      <w:jc w:val="center"/>
    </w:pPr>
    <w:r>
      <w:fldChar w:fldCharType="begin"/>
    </w:r>
    <w:r>
      <w:instrText>PAGE   \* MERGEFORMAT</w:instrText>
    </w:r>
    <w:r>
      <w:fldChar w:fldCharType="separate"/>
    </w:r>
    <w:r w:rsidR="00FA5BC5">
      <w:rPr>
        <w:noProof/>
      </w:rPr>
      <w:t>2</w:t>
    </w:r>
    <w:r>
      <w:fldChar w:fldCharType="end"/>
    </w:r>
  </w:p>
  <w:p xmlns:wp14="http://schemas.microsoft.com/office/word/2010/wordml" w:rsidR="00B87C8C" w:rsidRDefault="00B87C8C" w14:paraId="65F9C3DC" wp14:textId="77777777">
    <w:pPr>
      <w:ind w:right="360" w:firstLine="0"/>
      <w:rPr>
        <w:lang w:val="en-U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B87C8C" w:rsidRDefault="00B87C8C" w14:paraId="0F3CABC7" wp14:textId="77777777"/>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B87C8C" w:rsidRDefault="00B87C8C" w14:paraId="6D072C0D" wp14:textId="77777777"/>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B87C8C" w:rsidRDefault="00B87C8C" w14:paraId="7D7F6B08" wp14:textId="77777777">
    <w:pPr>
      <w:pStyle w:val="af8"/>
      <w:jc w:val="center"/>
    </w:pPr>
    <w:r>
      <w:fldChar w:fldCharType="begin"/>
    </w:r>
    <w:r>
      <w:instrText>PAGE   \* MERGEFORMAT</w:instrText>
    </w:r>
    <w:r>
      <w:fldChar w:fldCharType="separate"/>
    </w:r>
    <w:r w:rsidR="00FA5BC5">
      <w:rPr>
        <w:noProof/>
      </w:rPr>
      <w:t>3</w:t>
    </w:r>
    <w:r>
      <w:fldChar w:fldCharType="end"/>
    </w:r>
  </w:p>
  <w:p xmlns:wp14="http://schemas.microsoft.com/office/word/2010/wordml" w:rsidR="00B87C8C" w:rsidRDefault="00B87C8C" w14:paraId="1DA6542E" wp14:textId="77777777">
    <w:pPr>
      <w:ind w:right="360" w:firstLine="0"/>
      <w:rPr>
        <w:lang w:val="en-US"/>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B87C8C" w:rsidRDefault="00B87C8C" w14:paraId="562C75D1" wp14:textId="77777777"/>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B87C8C" w:rsidRDefault="00B87C8C" w14:paraId="16DEB4AB" wp14:textId="77777777"/>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B87C8C" w:rsidRDefault="00B87C8C" w14:paraId="075C4ADA" wp14:textId="77777777">
    <w:pPr>
      <w:pStyle w:val="af8"/>
      <w:jc w:val="center"/>
    </w:pPr>
    <w:r>
      <w:fldChar w:fldCharType="begin"/>
    </w:r>
    <w:r>
      <w:instrText>PAGE   \* MERGEFORMAT</w:instrText>
    </w:r>
    <w:r>
      <w:fldChar w:fldCharType="separate"/>
    </w:r>
    <w:r w:rsidR="00FA5BC5">
      <w:rPr>
        <w:noProof/>
      </w:rPr>
      <w:t>4</w:t>
    </w:r>
    <w:r>
      <w:fldChar w:fldCharType="end"/>
    </w:r>
  </w:p>
  <w:p xmlns:wp14="http://schemas.microsoft.com/office/word/2010/wordml" w:rsidR="00B87C8C" w:rsidRDefault="00B87C8C" w14:paraId="5B08B5D1" wp14:textId="77777777">
    <w:pPr>
      <w:ind w:right="360" w:firstLine="0"/>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xmlns:wp14="http://schemas.microsoft.com/office/word/2010/wordml" w:rsidR="00BA1A5B" w:rsidRDefault="00BA1A5B" w14:paraId="0AD9C6F4" wp14:textId="77777777">
      <w:pPr>
        <w:spacing w:before="0"/>
      </w:pPr>
      <w:r>
        <w:separator/>
      </w:r>
    </w:p>
  </w:footnote>
  <w:footnote w:type="continuationSeparator" w:id="0">
    <w:p xmlns:wp14="http://schemas.microsoft.com/office/word/2010/wordml" w:rsidR="00BA1A5B" w:rsidRDefault="00BA1A5B" w14:paraId="4B1F511A" wp14:textId="77777777">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B87C8C" w:rsidRDefault="00B87C8C" w14:paraId="42C6D796" wp14:textId="77777777">
    <w:pPr>
      <w:pStyle w:val="afb"/>
      <w:jc w:val="center"/>
    </w:pPr>
  </w:p>
  <w:p xmlns:wp14="http://schemas.microsoft.com/office/word/2010/wordml" w:rsidR="00B87C8C" w:rsidRDefault="00B87C8C" w14:paraId="6E1831B3" wp14:textId="77777777">
    <w:pPr>
      <w:pStyle w:val="afb"/>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1"/>
      <w:suff w:val="nothing"/>
      <w:lvlText w:val=""/>
      <w:lvlJc w:val="left"/>
      <w:pPr>
        <w:tabs>
          <w:tab w:val="num" w:pos="0"/>
        </w:tabs>
        <w:ind w:left="0" w:firstLine="0"/>
      </w:pPr>
    </w:lvl>
    <w:lvl w:ilvl="1">
      <w:start w:val="1"/>
      <w:numFmt w:val="none"/>
      <w:pStyle w:val="2"/>
      <w:suff w:val="nothing"/>
      <w:lvlText w:val=""/>
      <w:lvlJc w:val="left"/>
      <w:pPr>
        <w:tabs>
          <w:tab w:val="num" w:pos="0"/>
        </w:tabs>
        <w:ind w:left="0" w:firstLine="0"/>
      </w:pPr>
    </w:lvl>
    <w:lvl w:ilvl="2">
      <w:start w:val="1"/>
      <w:numFmt w:val="none"/>
      <w:pStyle w:val="3"/>
      <w:suff w:val="nothing"/>
      <w:lvlText w:val=""/>
      <w:lvlJc w:val="left"/>
      <w:pPr>
        <w:tabs>
          <w:tab w:val="num" w:pos="0"/>
        </w:tabs>
        <w:ind w:left="0" w:firstLine="0"/>
      </w:pPr>
    </w:lvl>
    <w:lvl w:ilvl="3">
      <w:start w:val="1"/>
      <w:numFmt w:val="none"/>
      <w:pStyle w:val="4"/>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singleLevel"/>
    <w:tmpl w:val="00000002"/>
    <w:name w:val="WW8Num2"/>
    <w:lvl w:ilvl="0">
      <w:start w:val="1"/>
      <w:numFmt w:val="decimal"/>
      <w:pStyle w:val="a"/>
      <w:lvlText w:val="Рис %1. "/>
      <w:lvlJc w:val="left"/>
      <w:pPr>
        <w:tabs>
          <w:tab w:val="num" w:pos="1080"/>
        </w:tabs>
        <w:ind w:left="1080" w:hanging="360"/>
      </w:pPr>
      <w:rPr>
        <w:rFonts w:hint="default"/>
        <w:b/>
        <w:i w:val="0"/>
      </w:rPr>
    </w:lvl>
  </w:abstractNum>
  <w:abstractNum w:abstractNumId="2" w15:restartNumberingAfterBreak="0">
    <w:nsid w:val="00000003"/>
    <w:multiLevelType w:val="singleLevel"/>
    <w:tmpl w:val="00000003"/>
    <w:name w:val="WW8Num3"/>
    <w:lvl w:ilvl="0">
      <w:start w:val="1"/>
      <w:numFmt w:val="decimal"/>
      <w:pStyle w:val="a0"/>
      <w:lvlText w:val="%1."/>
      <w:lvlJc w:val="left"/>
      <w:pPr>
        <w:tabs>
          <w:tab w:val="num" w:pos="0"/>
        </w:tabs>
        <w:ind w:left="360" w:hanging="360"/>
      </w:pPr>
      <w:rPr>
        <w:rFonts w:hint="default"/>
      </w:rPr>
    </w:lvl>
  </w:abstractNum>
  <w:abstractNum w:abstractNumId="3" w15:restartNumberingAfterBreak="0">
    <w:nsid w:val="00000004"/>
    <w:multiLevelType w:val="singleLevel"/>
    <w:tmpl w:val="00000004"/>
    <w:name w:val="WW8Num4"/>
    <w:lvl w:ilvl="0">
      <w:start w:val="1"/>
      <w:numFmt w:val="decimal"/>
      <w:pStyle w:val="a1"/>
      <w:lvlText w:val="Таблица %1."/>
      <w:lvlJc w:val="left"/>
      <w:pPr>
        <w:tabs>
          <w:tab w:val="num" w:pos="1559"/>
        </w:tabs>
        <w:ind w:left="1145" w:hanging="360"/>
      </w:pPr>
      <w:rPr>
        <w:rFonts w:hint="default"/>
        <w:b/>
        <w:i w:val="0"/>
        <w:sz w:val="24"/>
      </w:rPr>
    </w:lvl>
  </w:abstractNum>
  <w:abstractNum w:abstractNumId="4" w15:restartNumberingAfterBreak="0">
    <w:nsid w:val="04960DA3"/>
    <w:multiLevelType w:val="hybridMultilevel"/>
    <w:tmpl w:val="1ECCE266"/>
    <w:lvl w:ilvl="0" w:tplc="0086580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A901EF7"/>
    <w:multiLevelType w:val="hybridMultilevel"/>
    <w:tmpl w:val="9C1094F4"/>
    <w:lvl w:ilvl="0" w:tplc="04190001">
      <w:start w:val="1"/>
      <w:numFmt w:val="bullet"/>
      <w:lvlText w:val=""/>
      <w:lvlJc w:val="left"/>
      <w:pPr>
        <w:ind w:left="1429" w:hanging="360"/>
      </w:pPr>
      <w:rPr>
        <w:rFonts w:hint="default" w:ascii="Symbol" w:hAnsi="Symbol"/>
      </w:rPr>
    </w:lvl>
    <w:lvl w:ilvl="1" w:tplc="04190003" w:tentative="1">
      <w:start w:val="1"/>
      <w:numFmt w:val="bullet"/>
      <w:lvlText w:val="o"/>
      <w:lvlJc w:val="left"/>
      <w:pPr>
        <w:ind w:left="2149" w:hanging="360"/>
      </w:pPr>
      <w:rPr>
        <w:rFonts w:hint="default" w:ascii="Courier New" w:hAnsi="Courier New" w:cs="Courier New"/>
      </w:rPr>
    </w:lvl>
    <w:lvl w:ilvl="2" w:tplc="04190005" w:tentative="1">
      <w:start w:val="1"/>
      <w:numFmt w:val="bullet"/>
      <w:lvlText w:val=""/>
      <w:lvlJc w:val="left"/>
      <w:pPr>
        <w:ind w:left="2869" w:hanging="360"/>
      </w:pPr>
      <w:rPr>
        <w:rFonts w:hint="default" w:ascii="Wingdings" w:hAnsi="Wingdings"/>
      </w:rPr>
    </w:lvl>
    <w:lvl w:ilvl="3" w:tplc="04190001" w:tentative="1">
      <w:start w:val="1"/>
      <w:numFmt w:val="bullet"/>
      <w:lvlText w:val=""/>
      <w:lvlJc w:val="left"/>
      <w:pPr>
        <w:ind w:left="3589" w:hanging="360"/>
      </w:pPr>
      <w:rPr>
        <w:rFonts w:hint="default" w:ascii="Symbol" w:hAnsi="Symbol"/>
      </w:rPr>
    </w:lvl>
    <w:lvl w:ilvl="4" w:tplc="04190003" w:tentative="1">
      <w:start w:val="1"/>
      <w:numFmt w:val="bullet"/>
      <w:lvlText w:val="o"/>
      <w:lvlJc w:val="left"/>
      <w:pPr>
        <w:ind w:left="4309" w:hanging="360"/>
      </w:pPr>
      <w:rPr>
        <w:rFonts w:hint="default" w:ascii="Courier New" w:hAnsi="Courier New" w:cs="Courier New"/>
      </w:rPr>
    </w:lvl>
    <w:lvl w:ilvl="5" w:tplc="04190005" w:tentative="1">
      <w:start w:val="1"/>
      <w:numFmt w:val="bullet"/>
      <w:lvlText w:val=""/>
      <w:lvlJc w:val="left"/>
      <w:pPr>
        <w:ind w:left="5029" w:hanging="360"/>
      </w:pPr>
      <w:rPr>
        <w:rFonts w:hint="default" w:ascii="Wingdings" w:hAnsi="Wingdings"/>
      </w:rPr>
    </w:lvl>
    <w:lvl w:ilvl="6" w:tplc="04190001" w:tentative="1">
      <w:start w:val="1"/>
      <w:numFmt w:val="bullet"/>
      <w:lvlText w:val=""/>
      <w:lvlJc w:val="left"/>
      <w:pPr>
        <w:ind w:left="5749" w:hanging="360"/>
      </w:pPr>
      <w:rPr>
        <w:rFonts w:hint="default" w:ascii="Symbol" w:hAnsi="Symbol"/>
      </w:rPr>
    </w:lvl>
    <w:lvl w:ilvl="7" w:tplc="04190003" w:tentative="1">
      <w:start w:val="1"/>
      <w:numFmt w:val="bullet"/>
      <w:lvlText w:val="o"/>
      <w:lvlJc w:val="left"/>
      <w:pPr>
        <w:ind w:left="6469" w:hanging="360"/>
      </w:pPr>
      <w:rPr>
        <w:rFonts w:hint="default" w:ascii="Courier New" w:hAnsi="Courier New" w:cs="Courier New"/>
      </w:rPr>
    </w:lvl>
    <w:lvl w:ilvl="8" w:tplc="04190005" w:tentative="1">
      <w:start w:val="1"/>
      <w:numFmt w:val="bullet"/>
      <w:lvlText w:val=""/>
      <w:lvlJc w:val="left"/>
      <w:pPr>
        <w:ind w:left="7189" w:hanging="360"/>
      </w:pPr>
      <w:rPr>
        <w:rFonts w:hint="default" w:ascii="Wingdings" w:hAnsi="Wingdings"/>
      </w:rPr>
    </w:lvl>
  </w:abstractNum>
  <w:abstractNum w:abstractNumId="6" w15:restartNumberingAfterBreak="0">
    <w:nsid w:val="31956408"/>
    <w:multiLevelType w:val="hybridMultilevel"/>
    <w:tmpl w:val="49C21E1E"/>
    <w:lvl w:ilvl="0" w:tplc="04190001">
      <w:start w:val="1"/>
      <w:numFmt w:val="bullet"/>
      <w:lvlText w:val=""/>
      <w:lvlJc w:val="left"/>
      <w:pPr>
        <w:ind w:left="1429" w:hanging="360"/>
      </w:pPr>
      <w:rPr>
        <w:rFonts w:hint="default" w:ascii="Symbol" w:hAnsi="Symbol"/>
      </w:rPr>
    </w:lvl>
    <w:lvl w:ilvl="1" w:tplc="04190003" w:tentative="1">
      <w:start w:val="1"/>
      <w:numFmt w:val="bullet"/>
      <w:lvlText w:val="o"/>
      <w:lvlJc w:val="left"/>
      <w:pPr>
        <w:ind w:left="2149" w:hanging="360"/>
      </w:pPr>
      <w:rPr>
        <w:rFonts w:hint="default" w:ascii="Courier New" w:hAnsi="Courier New" w:cs="Courier New"/>
      </w:rPr>
    </w:lvl>
    <w:lvl w:ilvl="2" w:tplc="04190005" w:tentative="1">
      <w:start w:val="1"/>
      <w:numFmt w:val="bullet"/>
      <w:lvlText w:val=""/>
      <w:lvlJc w:val="left"/>
      <w:pPr>
        <w:ind w:left="2869" w:hanging="360"/>
      </w:pPr>
      <w:rPr>
        <w:rFonts w:hint="default" w:ascii="Wingdings" w:hAnsi="Wingdings"/>
      </w:rPr>
    </w:lvl>
    <w:lvl w:ilvl="3" w:tplc="04190001" w:tentative="1">
      <w:start w:val="1"/>
      <w:numFmt w:val="bullet"/>
      <w:lvlText w:val=""/>
      <w:lvlJc w:val="left"/>
      <w:pPr>
        <w:ind w:left="3589" w:hanging="360"/>
      </w:pPr>
      <w:rPr>
        <w:rFonts w:hint="default" w:ascii="Symbol" w:hAnsi="Symbol"/>
      </w:rPr>
    </w:lvl>
    <w:lvl w:ilvl="4" w:tplc="04190003" w:tentative="1">
      <w:start w:val="1"/>
      <w:numFmt w:val="bullet"/>
      <w:lvlText w:val="o"/>
      <w:lvlJc w:val="left"/>
      <w:pPr>
        <w:ind w:left="4309" w:hanging="360"/>
      </w:pPr>
      <w:rPr>
        <w:rFonts w:hint="default" w:ascii="Courier New" w:hAnsi="Courier New" w:cs="Courier New"/>
      </w:rPr>
    </w:lvl>
    <w:lvl w:ilvl="5" w:tplc="04190005" w:tentative="1">
      <w:start w:val="1"/>
      <w:numFmt w:val="bullet"/>
      <w:lvlText w:val=""/>
      <w:lvlJc w:val="left"/>
      <w:pPr>
        <w:ind w:left="5029" w:hanging="360"/>
      </w:pPr>
      <w:rPr>
        <w:rFonts w:hint="default" w:ascii="Wingdings" w:hAnsi="Wingdings"/>
      </w:rPr>
    </w:lvl>
    <w:lvl w:ilvl="6" w:tplc="04190001" w:tentative="1">
      <w:start w:val="1"/>
      <w:numFmt w:val="bullet"/>
      <w:lvlText w:val=""/>
      <w:lvlJc w:val="left"/>
      <w:pPr>
        <w:ind w:left="5749" w:hanging="360"/>
      </w:pPr>
      <w:rPr>
        <w:rFonts w:hint="default" w:ascii="Symbol" w:hAnsi="Symbol"/>
      </w:rPr>
    </w:lvl>
    <w:lvl w:ilvl="7" w:tplc="04190003" w:tentative="1">
      <w:start w:val="1"/>
      <w:numFmt w:val="bullet"/>
      <w:lvlText w:val="o"/>
      <w:lvlJc w:val="left"/>
      <w:pPr>
        <w:ind w:left="6469" w:hanging="360"/>
      </w:pPr>
      <w:rPr>
        <w:rFonts w:hint="default" w:ascii="Courier New" w:hAnsi="Courier New" w:cs="Courier New"/>
      </w:rPr>
    </w:lvl>
    <w:lvl w:ilvl="8" w:tplc="04190005" w:tentative="1">
      <w:start w:val="1"/>
      <w:numFmt w:val="bullet"/>
      <w:lvlText w:val=""/>
      <w:lvlJc w:val="left"/>
      <w:pPr>
        <w:ind w:left="7189" w:hanging="360"/>
      </w:pPr>
      <w:rPr>
        <w:rFonts w:hint="default" w:ascii="Wingdings" w:hAnsi="Wingdings"/>
      </w:rPr>
    </w:lvl>
  </w:abstractNum>
  <w:abstractNum w:abstractNumId="7" w15:restartNumberingAfterBreak="0">
    <w:nsid w:val="3832047E"/>
    <w:multiLevelType w:val="hybridMultilevel"/>
    <w:tmpl w:val="0FBAB9C0"/>
    <w:lvl w:ilvl="0" w:tplc="112AFE5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143600E"/>
    <w:multiLevelType w:val="hybridMultilevel"/>
    <w:tmpl w:val="9DB0CFFC"/>
    <w:lvl w:ilvl="0" w:tplc="04190001">
      <w:start w:val="1"/>
      <w:numFmt w:val="bullet"/>
      <w:lvlText w:val=""/>
      <w:lvlJc w:val="left"/>
      <w:pPr>
        <w:ind w:left="1259" w:hanging="360"/>
      </w:pPr>
      <w:rPr>
        <w:rFonts w:hint="default" w:ascii="Symbol" w:hAnsi="Symbol"/>
      </w:rPr>
    </w:lvl>
    <w:lvl w:ilvl="1" w:tplc="04190003" w:tentative="1">
      <w:start w:val="1"/>
      <w:numFmt w:val="bullet"/>
      <w:lvlText w:val="o"/>
      <w:lvlJc w:val="left"/>
      <w:pPr>
        <w:ind w:left="1979" w:hanging="360"/>
      </w:pPr>
      <w:rPr>
        <w:rFonts w:hint="default" w:ascii="Courier New" w:hAnsi="Courier New" w:cs="Courier New"/>
      </w:rPr>
    </w:lvl>
    <w:lvl w:ilvl="2" w:tplc="04190005" w:tentative="1">
      <w:start w:val="1"/>
      <w:numFmt w:val="bullet"/>
      <w:lvlText w:val=""/>
      <w:lvlJc w:val="left"/>
      <w:pPr>
        <w:ind w:left="2699" w:hanging="360"/>
      </w:pPr>
      <w:rPr>
        <w:rFonts w:hint="default" w:ascii="Wingdings" w:hAnsi="Wingdings"/>
      </w:rPr>
    </w:lvl>
    <w:lvl w:ilvl="3" w:tplc="04190001" w:tentative="1">
      <w:start w:val="1"/>
      <w:numFmt w:val="bullet"/>
      <w:lvlText w:val=""/>
      <w:lvlJc w:val="left"/>
      <w:pPr>
        <w:ind w:left="3419" w:hanging="360"/>
      </w:pPr>
      <w:rPr>
        <w:rFonts w:hint="default" w:ascii="Symbol" w:hAnsi="Symbol"/>
      </w:rPr>
    </w:lvl>
    <w:lvl w:ilvl="4" w:tplc="04190003" w:tentative="1">
      <w:start w:val="1"/>
      <w:numFmt w:val="bullet"/>
      <w:lvlText w:val="o"/>
      <w:lvlJc w:val="left"/>
      <w:pPr>
        <w:ind w:left="4139" w:hanging="360"/>
      </w:pPr>
      <w:rPr>
        <w:rFonts w:hint="default" w:ascii="Courier New" w:hAnsi="Courier New" w:cs="Courier New"/>
      </w:rPr>
    </w:lvl>
    <w:lvl w:ilvl="5" w:tplc="04190005" w:tentative="1">
      <w:start w:val="1"/>
      <w:numFmt w:val="bullet"/>
      <w:lvlText w:val=""/>
      <w:lvlJc w:val="left"/>
      <w:pPr>
        <w:ind w:left="4859" w:hanging="360"/>
      </w:pPr>
      <w:rPr>
        <w:rFonts w:hint="default" w:ascii="Wingdings" w:hAnsi="Wingdings"/>
      </w:rPr>
    </w:lvl>
    <w:lvl w:ilvl="6" w:tplc="04190001" w:tentative="1">
      <w:start w:val="1"/>
      <w:numFmt w:val="bullet"/>
      <w:lvlText w:val=""/>
      <w:lvlJc w:val="left"/>
      <w:pPr>
        <w:ind w:left="5579" w:hanging="360"/>
      </w:pPr>
      <w:rPr>
        <w:rFonts w:hint="default" w:ascii="Symbol" w:hAnsi="Symbol"/>
      </w:rPr>
    </w:lvl>
    <w:lvl w:ilvl="7" w:tplc="04190003" w:tentative="1">
      <w:start w:val="1"/>
      <w:numFmt w:val="bullet"/>
      <w:lvlText w:val="o"/>
      <w:lvlJc w:val="left"/>
      <w:pPr>
        <w:ind w:left="6299" w:hanging="360"/>
      </w:pPr>
      <w:rPr>
        <w:rFonts w:hint="default" w:ascii="Courier New" w:hAnsi="Courier New" w:cs="Courier New"/>
      </w:rPr>
    </w:lvl>
    <w:lvl w:ilvl="8" w:tplc="04190005" w:tentative="1">
      <w:start w:val="1"/>
      <w:numFmt w:val="bullet"/>
      <w:lvlText w:val=""/>
      <w:lvlJc w:val="left"/>
      <w:pPr>
        <w:ind w:left="7019" w:hanging="360"/>
      </w:pPr>
      <w:rPr>
        <w:rFonts w:hint="default" w:ascii="Wingdings" w:hAnsi="Wingdings"/>
      </w:rPr>
    </w:lvl>
  </w:abstractNum>
  <w:abstractNum w:abstractNumId="9" w15:restartNumberingAfterBreak="0">
    <w:nsid w:val="44DB49FC"/>
    <w:multiLevelType w:val="hybridMultilevel"/>
    <w:tmpl w:val="6E0674E4"/>
    <w:lvl w:ilvl="0" w:tplc="04190001">
      <w:start w:val="1"/>
      <w:numFmt w:val="bullet"/>
      <w:lvlText w:val=""/>
      <w:lvlJc w:val="left"/>
      <w:pPr>
        <w:ind w:left="1259" w:hanging="360"/>
      </w:pPr>
      <w:rPr>
        <w:rFonts w:hint="default" w:ascii="Symbol" w:hAnsi="Symbol"/>
      </w:rPr>
    </w:lvl>
    <w:lvl w:ilvl="1" w:tplc="04190003" w:tentative="1">
      <w:start w:val="1"/>
      <w:numFmt w:val="bullet"/>
      <w:lvlText w:val="o"/>
      <w:lvlJc w:val="left"/>
      <w:pPr>
        <w:ind w:left="1979" w:hanging="360"/>
      </w:pPr>
      <w:rPr>
        <w:rFonts w:hint="default" w:ascii="Courier New" w:hAnsi="Courier New" w:cs="Courier New"/>
      </w:rPr>
    </w:lvl>
    <w:lvl w:ilvl="2" w:tplc="04190005" w:tentative="1">
      <w:start w:val="1"/>
      <w:numFmt w:val="bullet"/>
      <w:lvlText w:val=""/>
      <w:lvlJc w:val="left"/>
      <w:pPr>
        <w:ind w:left="2699" w:hanging="360"/>
      </w:pPr>
      <w:rPr>
        <w:rFonts w:hint="default" w:ascii="Wingdings" w:hAnsi="Wingdings"/>
      </w:rPr>
    </w:lvl>
    <w:lvl w:ilvl="3" w:tplc="04190001" w:tentative="1">
      <w:start w:val="1"/>
      <w:numFmt w:val="bullet"/>
      <w:lvlText w:val=""/>
      <w:lvlJc w:val="left"/>
      <w:pPr>
        <w:ind w:left="3419" w:hanging="360"/>
      </w:pPr>
      <w:rPr>
        <w:rFonts w:hint="default" w:ascii="Symbol" w:hAnsi="Symbol"/>
      </w:rPr>
    </w:lvl>
    <w:lvl w:ilvl="4" w:tplc="04190003" w:tentative="1">
      <w:start w:val="1"/>
      <w:numFmt w:val="bullet"/>
      <w:lvlText w:val="o"/>
      <w:lvlJc w:val="left"/>
      <w:pPr>
        <w:ind w:left="4139" w:hanging="360"/>
      </w:pPr>
      <w:rPr>
        <w:rFonts w:hint="default" w:ascii="Courier New" w:hAnsi="Courier New" w:cs="Courier New"/>
      </w:rPr>
    </w:lvl>
    <w:lvl w:ilvl="5" w:tplc="04190005" w:tentative="1">
      <w:start w:val="1"/>
      <w:numFmt w:val="bullet"/>
      <w:lvlText w:val=""/>
      <w:lvlJc w:val="left"/>
      <w:pPr>
        <w:ind w:left="4859" w:hanging="360"/>
      </w:pPr>
      <w:rPr>
        <w:rFonts w:hint="default" w:ascii="Wingdings" w:hAnsi="Wingdings"/>
      </w:rPr>
    </w:lvl>
    <w:lvl w:ilvl="6" w:tplc="04190001" w:tentative="1">
      <w:start w:val="1"/>
      <w:numFmt w:val="bullet"/>
      <w:lvlText w:val=""/>
      <w:lvlJc w:val="left"/>
      <w:pPr>
        <w:ind w:left="5579" w:hanging="360"/>
      </w:pPr>
      <w:rPr>
        <w:rFonts w:hint="default" w:ascii="Symbol" w:hAnsi="Symbol"/>
      </w:rPr>
    </w:lvl>
    <w:lvl w:ilvl="7" w:tplc="04190003" w:tentative="1">
      <w:start w:val="1"/>
      <w:numFmt w:val="bullet"/>
      <w:lvlText w:val="o"/>
      <w:lvlJc w:val="left"/>
      <w:pPr>
        <w:ind w:left="6299" w:hanging="360"/>
      </w:pPr>
      <w:rPr>
        <w:rFonts w:hint="default" w:ascii="Courier New" w:hAnsi="Courier New" w:cs="Courier New"/>
      </w:rPr>
    </w:lvl>
    <w:lvl w:ilvl="8" w:tplc="04190005" w:tentative="1">
      <w:start w:val="1"/>
      <w:numFmt w:val="bullet"/>
      <w:lvlText w:val=""/>
      <w:lvlJc w:val="left"/>
      <w:pPr>
        <w:ind w:left="7019" w:hanging="360"/>
      </w:pPr>
      <w:rPr>
        <w:rFonts w:hint="default" w:ascii="Wingdings" w:hAnsi="Wingdings"/>
      </w:rPr>
    </w:lvl>
  </w:abstractNum>
  <w:abstractNum w:abstractNumId="10" w15:restartNumberingAfterBreak="0">
    <w:nsid w:val="4B9F5A67"/>
    <w:multiLevelType w:val="hybridMultilevel"/>
    <w:tmpl w:val="0F8CF0E4"/>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1" w15:restartNumberingAfterBreak="0">
    <w:nsid w:val="633237F0"/>
    <w:multiLevelType w:val="hybridMultilevel"/>
    <w:tmpl w:val="7B805952"/>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2" w15:restartNumberingAfterBreak="0">
    <w:nsid w:val="651E0E39"/>
    <w:multiLevelType w:val="hybridMultilevel"/>
    <w:tmpl w:val="C8B453C8"/>
    <w:lvl w:ilvl="0" w:tplc="73363A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2086941"/>
    <w:multiLevelType w:val="hybridMultilevel"/>
    <w:tmpl w:val="00064B9E"/>
    <w:lvl w:ilvl="0" w:tplc="04190001">
      <w:start w:val="1"/>
      <w:numFmt w:val="bullet"/>
      <w:lvlText w:val=""/>
      <w:lvlJc w:val="left"/>
      <w:pPr>
        <w:ind w:left="1429" w:hanging="360"/>
      </w:pPr>
      <w:rPr>
        <w:rFonts w:hint="default" w:ascii="Symbol" w:hAnsi="Symbol"/>
      </w:rPr>
    </w:lvl>
    <w:lvl w:ilvl="1" w:tplc="04190003" w:tentative="1">
      <w:start w:val="1"/>
      <w:numFmt w:val="bullet"/>
      <w:lvlText w:val="o"/>
      <w:lvlJc w:val="left"/>
      <w:pPr>
        <w:ind w:left="2149" w:hanging="360"/>
      </w:pPr>
      <w:rPr>
        <w:rFonts w:hint="default" w:ascii="Courier New" w:hAnsi="Courier New" w:cs="Courier New"/>
      </w:rPr>
    </w:lvl>
    <w:lvl w:ilvl="2" w:tplc="04190005" w:tentative="1">
      <w:start w:val="1"/>
      <w:numFmt w:val="bullet"/>
      <w:lvlText w:val=""/>
      <w:lvlJc w:val="left"/>
      <w:pPr>
        <w:ind w:left="2869" w:hanging="360"/>
      </w:pPr>
      <w:rPr>
        <w:rFonts w:hint="default" w:ascii="Wingdings" w:hAnsi="Wingdings"/>
      </w:rPr>
    </w:lvl>
    <w:lvl w:ilvl="3" w:tplc="04190001" w:tentative="1">
      <w:start w:val="1"/>
      <w:numFmt w:val="bullet"/>
      <w:lvlText w:val=""/>
      <w:lvlJc w:val="left"/>
      <w:pPr>
        <w:ind w:left="3589" w:hanging="360"/>
      </w:pPr>
      <w:rPr>
        <w:rFonts w:hint="default" w:ascii="Symbol" w:hAnsi="Symbol"/>
      </w:rPr>
    </w:lvl>
    <w:lvl w:ilvl="4" w:tplc="04190003" w:tentative="1">
      <w:start w:val="1"/>
      <w:numFmt w:val="bullet"/>
      <w:lvlText w:val="o"/>
      <w:lvlJc w:val="left"/>
      <w:pPr>
        <w:ind w:left="4309" w:hanging="360"/>
      </w:pPr>
      <w:rPr>
        <w:rFonts w:hint="default" w:ascii="Courier New" w:hAnsi="Courier New" w:cs="Courier New"/>
      </w:rPr>
    </w:lvl>
    <w:lvl w:ilvl="5" w:tplc="04190005" w:tentative="1">
      <w:start w:val="1"/>
      <w:numFmt w:val="bullet"/>
      <w:lvlText w:val=""/>
      <w:lvlJc w:val="left"/>
      <w:pPr>
        <w:ind w:left="5029" w:hanging="360"/>
      </w:pPr>
      <w:rPr>
        <w:rFonts w:hint="default" w:ascii="Wingdings" w:hAnsi="Wingdings"/>
      </w:rPr>
    </w:lvl>
    <w:lvl w:ilvl="6" w:tplc="04190001" w:tentative="1">
      <w:start w:val="1"/>
      <w:numFmt w:val="bullet"/>
      <w:lvlText w:val=""/>
      <w:lvlJc w:val="left"/>
      <w:pPr>
        <w:ind w:left="5749" w:hanging="360"/>
      </w:pPr>
      <w:rPr>
        <w:rFonts w:hint="default" w:ascii="Symbol" w:hAnsi="Symbol"/>
      </w:rPr>
    </w:lvl>
    <w:lvl w:ilvl="7" w:tplc="04190003" w:tentative="1">
      <w:start w:val="1"/>
      <w:numFmt w:val="bullet"/>
      <w:lvlText w:val="o"/>
      <w:lvlJc w:val="left"/>
      <w:pPr>
        <w:ind w:left="6469" w:hanging="360"/>
      </w:pPr>
      <w:rPr>
        <w:rFonts w:hint="default" w:ascii="Courier New" w:hAnsi="Courier New" w:cs="Courier New"/>
      </w:rPr>
    </w:lvl>
    <w:lvl w:ilvl="8" w:tplc="04190005" w:tentative="1">
      <w:start w:val="1"/>
      <w:numFmt w:val="bullet"/>
      <w:lvlText w:val=""/>
      <w:lvlJc w:val="left"/>
      <w:pPr>
        <w:ind w:left="7189" w:hanging="360"/>
      </w:pPr>
      <w:rPr>
        <w:rFonts w:hint="default" w:ascii="Wingdings" w:hAnsi="Wingdings"/>
      </w:rPr>
    </w:lvl>
  </w:abstractNum>
  <w:abstractNum w:abstractNumId="14" w15:restartNumberingAfterBreak="0">
    <w:nsid w:val="7420430B"/>
    <w:multiLevelType w:val="hybridMultilevel"/>
    <w:tmpl w:val="9A1E1414"/>
    <w:lvl w:ilvl="0" w:tplc="04190001">
      <w:start w:val="1"/>
      <w:numFmt w:val="bullet"/>
      <w:lvlText w:val=""/>
      <w:lvlJc w:val="left"/>
      <w:pPr>
        <w:ind w:left="1259" w:hanging="360"/>
      </w:pPr>
      <w:rPr>
        <w:rFonts w:hint="default" w:ascii="Symbol" w:hAnsi="Symbol"/>
      </w:rPr>
    </w:lvl>
    <w:lvl w:ilvl="1" w:tplc="04190003" w:tentative="1">
      <w:start w:val="1"/>
      <w:numFmt w:val="bullet"/>
      <w:lvlText w:val="o"/>
      <w:lvlJc w:val="left"/>
      <w:pPr>
        <w:ind w:left="1979" w:hanging="360"/>
      </w:pPr>
      <w:rPr>
        <w:rFonts w:hint="default" w:ascii="Courier New" w:hAnsi="Courier New" w:cs="Courier New"/>
      </w:rPr>
    </w:lvl>
    <w:lvl w:ilvl="2" w:tplc="04190005" w:tentative="1">
      <w:start w:val="1"/>
      <w:numFmt w:val="bullet"/>
      <w:lvlText w:val=""/>
      <w:lvlJc w:val="left"/>
      <w:pPr>
        <w:ind w:left="2699" w:hanging="360"/>
      </w:pPr>
      <w:rPr>
        <w:rFonts w:hint="default" w:ascii="Wingdings" w:hAnsi="Wingdings"/>
      </w:rPr>
    </w:lvl>
    <w:lvl w:ilvl="3" w:tplc="04190001" w:tentative="1">
      <w:start w:val="1"/>
      <w:numFmt w:val="bullet"/>
      <w:lvlText w:val=""/>
      <w:lvlJc w:val="left"/>
      <w:pPr>
        <w:ind w:left="3419" w:hanging="360"/>
      </w:pPr>
      <w:rPr>
        <w:rFonts w:hint="default" w:ascii="Symbol" w:hAnsi="Symbol"/>
      </w:rPr>
    </w:lvl>
    <w:lvl w:ilvl="4" w:tplc="04190003" w:tentative="1">
      <w:start w:val="1"/>
      <w:numFmt w:val="bullet"/>
      <w:lvlText w:val="o"/>
      <w:lvlJc w:val="left"/>
      <w:pPr>
        <w:ind w:left="4139" w:hanging="360"/>
      </w:pPr>
      <w:rPr>
        <w:rFonts w:hint="default" w:ascii="Courier New" w:hAnsi="Courier New" w:cs="Courier New"/>
      </w:rPr>
    </w:lvl>
    <w:lvl w:ilvl="5" w:tplc="04190005" w:tentative="1">
      <w:start w:val="1"/>
      <w:numFmt w:val="bullet"/>
      <w:lvlText w:val=""/>
      <w:lvlJc w:val="left"/>
      <w:pPr>
        <w:ind w:left="4859" w:hanging="360"/>
      </w:pPr>
      <w:rPr>
        <w:rFonts w:hint="default" w:ascii="Wingdings" w:hAnsi="Wingdings"/>
      </w:rPr>
    </w:lvl>
    <w:lvl w:ilvl="6" w:tplc="04190001" w:tentative="1">
      <w:start w:val="1"/>
      <w:numFmt w:val="bullet"/>
      <w:lvlText w:val=""/>
      <w:lvlJc w:val="left"/>
      <w:pPr>
        <w:ind w:left="5579" w:hanging="360"/>
      </w:pPr>
      <w:rPr>
        <w:rFonts w:hint="default" w:ascii="Symbol" w:hAnsi="Symbol"/>
      </w:rPr>
    </w:lvl>
    <w:lvl w:ilvl="7" w:tplc="04190003" w:tentative="1">
      <w:start w:val="1"/>
      <w:numFmt w:val="bullet"/>
      <w:lvlText w:val="o"/>
      <w:lvlJc w:val="left"/>
      <w:pPr>
        <w:ind w:left="6299" w:hanging="360"/>
      </w:pPr>
      <w:rPr>
        <w:rFonts w:hint="default" w:ascii="Courier New" w:hAnsi="Courier New" w:cs="Courier New"/>
      </w:rPr>
    </w:lvl>
    <w:lvl w:ilvl="8" w:tplc="04190005" w:tentative="1">
      <w:start w:val="1"/>
      <w:numFmt w:val="bullet"/>
      <w:lvlText w:val=""/>
      <w:lvlJc w:val="left"/>
      <w:pPr>
        <w:ind w:left="7019" w:hanging="360"/>
      </w:pPr>
      <w:rPr>
        <w:rFonts w:hint="default" w:ascii="Wingdings" w:hAnsi="Wingdings"/>
      </w:rPr>
    </w:lvl>
  </w:abstractNum>
  <w:abstractNum w:abstractNumId="15" w15:restartNumberingAfterBreak="0">
    <w:nsid w:val="79BF6C37"/>
    <w:multiLevelType w:val="hybridMultilevel"/>
    <w:tmpl w:val="BFAA5308"/>
    <w:lvl w:ilvl="0" w:tplc="04090001">
      <w:start w:val="1"/>
      <w:numFmt w:val="bullet"/>
      <w:lvlText w:val=""/>
      <w:lvlJc w:val="left"/>
      <w:pPr>
        <w:ind w:left="720" w:hanging="360"/>
      </w:pPr>
      <w:rPr>
        <w:rFonts w:hint="default" w:ascii="Symbol" w:hAnsi="Symbo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A961E84"/>
    <w:multiLevelType w:val="hybridMultilevel"/>
    <w:tmpl w:val="899A783E"/>
    <w:lvl w:ilvl="0" w:tplc="FCEC81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C3556DE"/>
    <w:multiLevelType w:val="hybridMultilevel"/>
    <w:tmpl w:val="539AD490"/>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7CE41911"/>
    <w:multiLevelType w:val="hybridMultilevel"/>
    <w:tmpl w:val="539AD490"/>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16cid:durableId="1954632566">
    <w:abstractNumId w:val="0"/>
  </w:num>
  <w:num w:numId="2" w16cid:durableId="352073145">
    <w:abstractNumId w:val="1"/>
  </w:num>
  <w:num w:numId="3" w16cid:durableId="1088698318">
    <w:abstractNumId w:val="2"/>
  </w:num>
  <w:num w:numId="4" w16cid:durableId="617294238">
    <w:abstractNumId w:val="3"/>
  </w:num>
  <w:num w:numId="5" w16cid:durableId="980965289">
    <w:abstractNumId w:val="17"/>
  </w:num>
  <w:num w:numId="6" w16cid:durableId="1127047853">
    <w:abstractNumId w:val="18"/>
  </w:num>
  <w:num w:numId="7" w16cid:durableId="1447772234">
    <w:abstractNumId w:val="5"/>
  </w:num>
  <w:num w:numId="8" w16cid:durableId="535198417">
    <w:abstractNumId w:val="13"/>
  </w:num>
  <w:num w:numId="9" w16cid:durableId="1797720229">
    <w:abstractNumId w:val="6"/>
  </w:num>
  <w:num w:numId="10" w16cid:durableId="1430857021">
    <w:abstractNumId w:val="12"/>
  </w:num>
  <w:num w:numId="11" w16cid:durableId="1354771126">
    <w:abstractNumId w:val="15"/>
  </w:num>
  <w:num w:numId="12" w16cid:durableId="1211919993">
    <w:abstractNumId w:val="4"/>
  </w:num>
  <w:num w:numId="13" w16cid:durableId="2040161454">
    <w:abstractNumId w:val="10"/>
  </w:num>
  <w:num w:numId="14" w16cid:durableId="1013261868">
    <w:abstractNumId w:val="16"/>
  </w:num>
  <w:num w:numId="15" w16cid:durableId="706874425">
    <w:abstractNumId w:val="7"/>
  </w:num>
  <w:num w:numId="16" w16cid:durableId="119227486">
    <w:abstractNumId w:val="11"/>
  </w:num>
  <w:num w:numId="17" w16cid:durableId="446507496">
    <w:abstractNumId w:val="8"/>
  </w:num>
  <w:num w:numId="18" w16cid:durableId="1546136620">
    <w:abstractNumId w:val="14"/>
  </w:num>
  <w:num w:numId="19" w16cid:durableId="1452672858">
    <w:abstractNumId w:val="9"/>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trackRevisions w:val="false"/>
  <w:defaultTabStop w:val="709"/>
  <w:defaultTableStyle w:val="a2"/>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8F7"/>
    <w:rsid w:val="00002D34"/>
    <w:rsid w:val="000108F7"/>
    <w:rsid w:val="00070C2A"/>
    <w:rsid w:val="00082DAE"/>
    <w:rsid w:val="00093F8E"/>
    <w:rsid w:val="000948ED"/>
    <w:rsid w:val="00094D8E"/>
    <w:rsid w:val="000A0E73"/>
    <w:rsid w:val="000D2B97"/>
    <w:rsid w:val="000E6AA5"/>
    <w:rsid w:val="001178FB"/>
    <w:rsid w:val="00117D51"/>
    <w:rsid w:val="00123A46"/>
    <w:rsid w:val="001468AD"/>
    <w:rsid w:val="001624D9"/>
    <w:rsid w:val="00165403"/>
    <w:rsid w:val="00177431"/>
    <w:rsid w:val="00185602"/>
    <w:rsid w:val="0018585F"/>
    <w:rsid w:val="00195026"/>
    <w:rsid w:val="001B2D31"/>
    <w:rsid w:val="001D0695"/>
    <w:rsid w:val="001E7E51"/>
    <w:rsid w:val="001F1F78"/>
    <w:rsid w:val="00207CBA"/>
    <w:rsid w:val="00211623"/>
    <w:rsid w:val="002261A5"/>
    <w:rsid w:val="00237D08"/>
    <w:rsid w:val="00246F2C"/>
    <w:rsid w:val="002504ED"/>
    <w:rsid w:val="00255578"/>
    <w:rsid w:val="002660B3"/>
    <w:rsid w:val="002739E0"/>
    <w:rsid w:val="00277F9D"/>
    <w:rsid w:val="002A05CC"/>
    <w:rsid w:val="002B0758"/>
    <w:rsid w:val="002D0775"/>
    <w:rsid w:val="002D0F12"/>
    <w:rsid w:val="002D2A2F"/>
    <w:rsid w:val="00354168"/>
    <w:rsid w:val="0036118D"/>
    <w:rsid w:val="0036741D"/>
    <w:rsid w:val="00466DA1"/>
    <w:rsid w:val="0049195F"/>
    <w:rsid w:val="004962BC"/>
    <w:rsid w:val="004A414A"/>
    <w:rsid w:val="004A71F9"/>
    <w:rsid w:val="004B0830"/>
    <w:rsid w:val="004C6CF6"/>
    <w:rsid w:val="004C7554"/>
    <w:rsid w:val="004D0B41"/>
    <w:rsid w:val="004D2F35"/>
    <w:rsid w:val="004E694F"/>
    <w:rsid w:val="004F1077"/>
    <w:rsid w:val="005522A9"/>
    <w:rsid w:val="005637EA"/>
    <w:rsid w:val="005957BD"/>
    <w:rsid w:val="005D794F"/>
    <w:rsid w:val="005E05F3"/>
    <w:rsid w:val="00600709"/>
    <w:rsid w:val="00614C23"/>
    <w:rsid w:val="00636C59"/>
    <w:rsid w:val="00680306"/>
    <w:rsid w:val="00694700"/>
    <w:rsid w:val="006B234A"/>
    <w:rsid w:val="006C2180"/>
    <w:rsid w:val="006D570F"/>
    <w:rsid w:val="006F05C2"/>
    <w:rsid w:val="0070432F"/>
    <w:rsid w:val="00757B5C"/>
    <w:rsid w:val="00780397"/>
    <w:rsid w:val="00780473"/>
    <w:rsid w:val="007874EB"/>
    <w:rsid w:val="0079724C"/>
    <w:rsid w:val="007A1757"/>
    <w:rsid w:val="007C17A0"/>
    <w:rsid w:val="007D769A"/>
    <w:rsid w:val="00817099"/>
    <w:rsid w:val="00835924"/>
    <w:rsid w:val="00835CC6"/>
    <w:rsid w:val="00844B38"/>
    <w:rsid w:val="00845248"/>
    <w:rsid w:val="00853179"/>
    <w:rsid w:val="00856766"/>
    <w:rsid w:val="008A3F33"/>
    <w:rsid w:val="008C3653"/>
    <w:rsid w:val="008C4AB1"/>
    <w:rsid w:val="008D73D3"/>
    <w:rsid w:val="008F1AD2"/>
    <w:rsid w:val="008F364B"/>
    <w:rsid w:val="00925283"/>
    <w:rsid w:val="00936B4E"/>
    <w:rsid w:val="00950F70"/>
    <w:rsid w:val="009569DF"/>
    <w:rsid w:val="00963500"/>
    <w:rsid w:val="00981781"/>
    <w:rsid w:val="00985C1F"/>
    <w:rsid w:val="009F54FC"/>
    <w:rsid w:val="00A12DE6"/>
    <w:rsid w:val="00A27AC1"/>
    <w:rsid w:val="00A35C86"/>
    <w:rsid w:val="00A37C31"/>
    <w:rsid w:val="00A52BE6"/>
    <w:rsid w:val="00A5699A"/>
    <w:rsid w:val="00A64A5A"/>
    <w:rsid w:val="00A67B0D"/>
    <w:rsid w:val="00A74024"/>
    <w:rsid w:val="00A830FF"/>
    <w:rsid w:val="00AC7E44"/>
    <w:rsid w:val="00AD05E7"/>
    <w:rsid w:val="00AD166C"/>
    <w:rsid w:val="00AF75DA"/>
    <w:rsid w:val="00AF7741"/>
    <w:rsid w:val="00B04012"/>
    <w:rsid w:val="00B06DBB"/>
    <w:rsid w:val="00B334A2"/>
    <w:rsid w:val="00B55A36"/>
    <w:rsid w:val="00B7734C"/>
    <w:rsid w:val="00B86051"/>
    <w:rsid w:val="00B87C8C"/>
    <w:rsid w:val="00BA1A5B"/>
    <w:rsid w:val="00BA2025"/>
    <w:rsid w:val="00BF5804"/>
    <w:rsid w:val="00C0067F"/>
    <w:rsid w:val="00C056C3"/>
    <w:rsid w:val="00C07E9D"/>
    <w:rsid w:val="00C132CD"/>
    <w:rsid w:val="00C362A4"/>
    <w:rsid w:val="00C3690B"/>
    <w:rsid w:val="00C45E6E"/>
    <w:rsid w:val="00C52A75"/>
    <w:rsid w:val="00C8064E"/>
    <w:rsid w:val="00CA6177"/>
    <w:rsid w:val="00CC3231"/>
    <w:rsid w:val="00CC62A1"/>
    <w:rsid w:val="00CD6763"/>
    <w:rsid w:val="00CF50D3"/>
    <w:rsid w:val="00D70863"/>
    <w:rsid w:val="00D73782"/>
    <w:rsid w:val="00D75A7C"/>
    <w:rsid w:val="00D94351"/>
    <w:rsid w:val="00DA399A"/>
    <w:rsid w:val="00DC6127"/>
    <w:rsid w:val="00E128AB"/>
    <w:rsid w:val="00E32E3D"/>
    <w:rsid w:val="00E420C2"/>
    <w:rsid w:val="00E44653"/>
    <w:rsid w:val="00E664D0"/>
    <w:rsid w:val="00E837B5"/>
    <w:rsid w:val="00E869EE"/>
    <w:rsid w:val="00E92AFF"/>
    <w:rsid w:val="00EB6724"/>
    <w:rsid w:val="00EC5513"/>
    <w:rsid w:val="00F0315F"/>
    <w:rsid w:val="00F17965"/>
    <w:rsid w:val="00F35EF7"/>
    <w:rsid w:val="00F44E8C"/>
    <w:rsid w:val="00F667C7"/>
    <w:rsid w:val="00F73BC1"/>
    <w:rsid w:val="00F96DC2"/>
    <w:rsid w:val="00FA5BC5"/>
    <w:rsid w:val="00FB39C1"/>
    <w:rsid w:val="00FB6297"/>
    <w:rsid w:val="00FC1666"/>
    <w:rsid w:val="00FC6249"/>
    <w:rsid w:val="00FD20CD"/>
    <w:rsid w:val="00FD2EB3"/>
    <w:rsid w:val="00FE38CE"/>
    <w:rsid w:val="00FF0EC9"/>
    <w:rsid w:val="217C8C23"/>
  </w:rsids>
  <m:mathPr>
    <m:mathFont m:val="Cambria Math"/>
    <m:brkBin m:val="before"/>
    <m:brkBinSub m:val="--"/>
    <m:smallFrac m:val="0"/>
    <m:dispDef/>
    <m:lMargin m:val="0"/>
    <m:rMargin m:val="0"/>
    <m:defJc m:val="centerGroup"/>
    <m:wrapIndent m:val="1440"/>
    <m:intLim m:val="subSup"/>
    <m:naryLim m:val="undOvr"/>
  </m:mathPr>
  <w:themeFontLang w:val="ru-R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oNotEmbedSmartTags/>
  <w:decimalSymbol w:val="."/>
  <w:listSeparator w:val=","/>
  <w14:docId w14:val="5D96E737"/>
  <w15:chartTrackingRefBased/>
  <w15:docId w15:val="{AD5C1221-E66C-4799-9D5D-4EA2310F3B2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ru-RU"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2" w:default="1">
    <w:name w:val="Normal"/>
    <w:qFormat/>
    <w:rsid w:val="00780397"/>
    <w:pPr>
      <w:suppressAutoHyphens/>
      <w:spacing w:before="120"/>
      <w:ind w:firstLine="539"/>
      <w:jc w:val="both"/>
    </w:pPr>
    <w:rPr>
      <w:sz w:val="24"/>
      <w:szCs w:val="24"/>
      <w:lang w:eastAsia="zh-CN"/>
    </w:rPr>
  </w:style>
  <w:style w:type="paragraph" w:styleId="1">
    <w:name w:val="heading 1"/>
    <w:basedOn w:val="a2"/>
    <w:next w:val="a2"/>
    <w:qFormat/>
    <w:pPr>
      <w:keepNext/>
      <w:numPr>
        <w:numId w:val="1"/>
      </w:numPr>
      <w:spacing w:before="240" w:after="60"/>
      <w:jc w:val="left"/>
      <w:outlineLvl w:val="0"/>
    </w:pPr>
    <w:rPr>
      <w:rFonts w:ascii="Arial" w:hAnsi="Arial" w:cs="Arial"/>
      <w:b/>
      <w:bCs/>
      <w:kern w:val="2"/>
      <w:sz w:val="32"/>
      <w:szCs w:val="32"/>
    </w:rPr>
  </w:style>
  <w:style w:type="paragraph" w:styleId="2">
    <w:name w:val="heading 2"/>
    <w:basedOn w:val="a2"/>
    <w:next w:val="a2"/>
    <w:qFormat/>
    <w:pPr>
      <w:keepNext/>
      <w:numPr>
        <w:ilvl w:val="1"/>
        <w:numId w:val="1"/>
      </w:numPr>
      <w:spacing w:before="240" w:after="60"/>
      <w:jc w:val="left"/>
      <w:outlineLvl w:val="1"/>
    </w:pPr>
    <w:rPr>
      <w:rFonts w:ascii="Arial" w:hAnsi="Arial" w:cs="Arial"/>
      <w:b/>
      <w:bCs/>
      <w:i/>
      <w:iCs/>
      <w:sz w:val="28"/>
      <w:szCs w:val="28"/>
    </w:rPr>
  </w:style>
  <w:style w:type="paragraph" w:styleId="3">
    <w:name w:val="heading 3"/>
    <w:basedOn w:val="a2"/>
    <w:next w:val="a2"/>
    <w:qFormat/>
    <w:pPr>
      <w:keepNext/>
      <w:numPr>
        <w:ilvl w:val="2"/>
        <w:numId w:val="1"/>
      </w:numPr>
      <w:spacing w:before="240" w:after="60"/>
      <w:outlineLvl w:val="2"/>
    </w:pPr>
    <w:rPr>
      <w:rFonts w:ascii="Arial" w:hAnsi="Arial" w:cs="Arial"/>
      <w:b/>
      <w:bCs/>
      <w:i/>
      <w:sz w:val="26"/>
      <w:szCs w:val="26"/>
    </w:rPr>
  </w:style>
  <w:style w:type="paragraph" w:styleId="4">
    <w:name w:val="heading 4"/>
    <w:basedOn w:val="a2"/>
    <w:next w:val="a2"/>
    <w:qFormat/>
    <w:pPr>
      <w:keepNext/>
      <w:numPr>
        <w:ilvl w:val="3"/>
        <w:numId w:val="1"/>
      </w:numPr>
      <w:spacing w:before="240" w:after="60"/>
      <w:outlineLvl w:val="3"/>
    </w:pPr>
    <w:rPr>
      <w:b/>
      <w:bCs/>
      <w:sz w:val="28"/>
      <w:szCs w:val="28"/>
    </w:rPr>
  </w:style>
  <w:style w:type="character" w:styleId="a3" w:default="1">
    <w:name w:val="Default Paragraph Font"/>
    <w:uiPriority w:val="1"/>
    <w:unhideWhenUsed/>
  </w:style>
  <w:style w:type="table" w:styleId="a4" w:default="1">
    <w:name w:val="Normal Table"/>
    <w:uiPriority w:val="99"/>
    <w:semiHidden/>
    <w:unhideWhenUsed/>
    <w:tblPr>
      <w:tblInd w:w="0" w:type="dxa"/>
      <w:tblCellMar>
        <w:top w:w="0" w:type="dxa"/>
        <w:left w:w="108" w:type="dxa"/>
        <w:bottom w:w="0" w:type="dxa"/>
        <w:right w:w="108" w:type="dxa"/>
      </w:tblCellMar>
    </w:tblPr>
  </w:style>
  <w:style w:type="numbering" w:styleId="a5" w:default="1">
    <w:name w:val="No List"/>
    <w:uiPriority w:val="99"/>
    <w:semiHidden/>
    <w:unhideWhenUsed/>
  </w:style>
  <w:style w:type="character" w:styleId="WW8Num1z0" w:customStyle="1">
    <w:name w:val="WW8Num1z0"/>
  </w:style>
  <w:style w:type="character" w:styleId="WW8Num1z1" w:customStyle="1">
    <w:name w:val="WW8Num1z1"/>
  </w:style>
  <w:style w:type="character" w:styleId="WW8Num1z2" w:customStyle="1">
    <w:name w:val="WW8Num1z2"/>
  </w:style>
  <w:style w:type="character" w:styleId="WW8Num1z3" w:customStyle="1">
    <w:name w:val="WW8Num1z3"/>
  </w:style>
  <w:style w:type="character" w:styleId="WW8Num1z4" w:customStyle="1">
    <w:name w:val="WW8Num1z4"/>
  </w:style>
  <w:style w:type="character" w:styleId="WW8Num1z5" w:customStyle="1">
    <w:name w:val="WW8Num1z5"/>
  </w:style>
  <w:style w:type="character" w:styleId="WW8Num1z6" w:customStyle="1">
    <w:name w:val="WW8Num1z6"/>
  </w:style>
  <w:style w:type="character" w:styleId="WW8Num1z7" w:customStyle="1">
    <w:name w:val="WW8Num1z7"/>
  </w:style>
  <w:style w:type="character" w:styleId="WW8Num1z8" w:customStyle="1">
    <w:name w:val="WW8Num1z8"/>
  </w:style>
  <w:style w:type="character" w:styleId="WW8Num2z0" w:customStyle="1">
    <w:name w:val="WW8Num2z0"/>
    <w:rPr>
      <w:rFonts w:hint="default"/>
      <w:b/>
      <w:i w:val="0"/>
    </w:rPr>
  </w:style>
  <w:style w:type="character" w:styleId="WW8Num3z0" w:customStyle="1">
    <w:name w:val="WW8Num3z0"/>
    <w:rPr>
      <w:rFonts w:hint="default"/>
    </w:rPr>
  </w:style>
  <w:style w:type="character" w:styleId="WW8Num4z0" w:customStyle="1">
    <w:name w:val="WW8Num4z0"/>
    <w:rPr>
      <w:rFonts w:hint="default"/>
      <w:b/>
      <w:i w:val="0"/>
      <w:sz w:val="24"/>
    </w:rPr>
  </w:style>
  <w:style w:type="character" w:styleId="WW8Num2z1" w:customStyle="1">
    <w:name w:val="WW8Num2z1"/>
    <w:rPr>
      <w:rFonts w:hint="default" w:ascii="Courier New" w:hAnsi="Courier New" w:cs="Courier New"/>
    </w:rPr>
  </w:style>
  <w:style w:type="character" w:styleId="WW8Num2z2" w:customStyle="1">
    <w:name w:val="WW8Num2z2"/>
    <w:rPr>
      <w:rFonts w:hint="default" w:ascii="Wingdings" w:hAnsi="Wingdings" w:cs="Wingdings"/>
    </w:rPr>
  </w:style>
  <w:style w:type="character" w:styleId="WW8Num2z3" w:customStyle="1">
    <w:name w:val="WW8Num2z3"/>
    <w:rPr>
      <w:rFonts w:hint="default" w:ascii="Symbol" w:hAnsi="Symbol" w:cs="Symbol"/>
    </w:rPr>
  </w:style>
  <w:style w:type="character" w:styleId="WW8Num3z1" w:customStyle="1">
    <w:name w:val="WW8Num3z1"/>
  </w:style>
  <w:style w:type="character" w:styleId="WW8Num3z2" w:customStyle="1">
    <w:name w:val="WW8Num3z2"/>
  </w:style>
  <w:style w:type="character" w:styleId="WW8Num3z3" w:customStyle="1">
    <w:name w:val="WW8Num3z3"/>
  </w:style>
  <w:style w:type="character" w:styleId="WW8Num3z4" w:customStyle="1">
    <w:name w:val="WW8Num3z4"/>
  </w:style>
  <w:style w:type="character" w:styleId="WW8Num3z5" w:customStyle="1">
    <w:name w:val="WW8Num3z5"/>
  </w:style>
  <w:style w:type="character" w:styleId="WW8Num3z6" w:customStyle="1">
    <w:name w:val="WW8Num3z6"/>
  </w:style>
  <w:style w:type="character" w:styleId="WW8Num3z7" w:customStyle="1">
    <w:name w:val="WW8Num3z7"/>
  </w:style>
  <w:style w:type="character" w:styleId="WW8Num3z8" w:customStyle="1">
    <w:name w:val="WW8Num3z8"/>
  </w:style>
  <w:style w:type="character" w:styleId="WW8Num4z1" w:customStyle="1">
    <w:name w:val="WW8Num4z1"/>
  </w:style>
  <w:style w:type="character" w:styleId="WW8Num4z2" w:customStyle="1">
    <w:name w:val="WW8Num4z2"/>
  </w:style>
  <w:style w:type="character" w:styleId="WW8Num4z3" w:customStyle="1">
    <w:name w:val="WW8Num4z3"/>
  </w:style>
  <w:style w:type="character" w:styleId="WW8Num4z4" w:customStyle="1">
    <w:name w:val="WW8Num4z4"/>
  </w:style>
  <w:style w:type="character" w:styleId="WW8Num4z5" w:customStyle="1">
    <w:name w:val="WW8Num4z5"/>
  </w:style>
  <w:style w:type="character" w:styleId="WW8Num4z6" w:customStyle="1">
    <w:name w:val="WW8Num4z6"/>
  </w:style>
  <w:style w:type="character" w:styleId="WW8Num4z7" w:customStyle="1">
    <w:name w:val="WW8Num4z7"/>
  </w:style>
  <w:style w:type="character" w:styleId="WW8Num4z8" w:customStyle="1">
    <w:name w:val="WW8Num4z8"/>
  </w:style>
  <w:style w:type="character" w:styleId="WW8Num5z0" w:customStyle="1">
    <w:name w:val="WW8Num5z0"/>
    <w:rPr>
      <w:sz w:val="24"/>
    </w:rPr>
  </w:style>
  <w:style w:type="character" w:styleId="WW8Num5z1" w:customStyle="1">
    <w:name w:val="WW8Num5z1"/>
  </w:style>
  <w:style w:type="character" w:styleId="WW8Num5z2" w:customStyle="1">
    <w:name w:val="WW8Num5z2"/>
  </w:style>
  <w:style w:type="character" w:styleId="WW8Num5z3" w:customStyle="1">
    <w:name w:val="WW8Num5z3"/>
  </w:style>
  <w:style w:type="character" w:styleId="WW8Num5z4" w:customStyle="1">
    <w:name w:val="WW8Num5z4"/>
  </w:style>
  <w:style w:type="character" w:styleId="WW8Num5z5" w:customStyle="1">
    <w:name w:val="WW8Num5z5"/>
  </w:style>
  <w:style w:type="character" w:styleId="WW8Num5z6" w:customStyle="1">
    <w:name w:val="WW8Num5z6"/>
  </w:style>
  <w:style w:type="character" w:styleId="WW8Num5z7" w:customStyle="1">
    <w:name w:val="WW8Num5z7"/>
  </w:style>
  <w:style w:type="character" w:styleId="WW8Num5z8" w:customStyle="1">
    <w:name w:val="WW8Num5z8"/>
  </w:style>
  <w:style w:type="character" w:styleId="WW8Num6z0" w:customStyle="1">
    <w:name w:val="WW8Num6z0"/>
    <w:rPr>
      <w:rFonts w:hint="default"/>
    </w:rPr>
  </w:style>
  <w:style w:type="character" w:styleId="WW8Num6z1" w:customStyle="1">
    <w:name w:val="WW8Num6z1"/>
  </w:style>
  <w:style w:type="character" w:styleId="WW8Num6z2" w:customStyle="1">
    <w:name w:val="WW8Num6z2"/>
  </w:style>
  <w:style w:type="character" w:styleId="WW8Num6z3" w:customStyle="1">
    <w:name w:val="WW8Num6z3"/>
  </w:style>
  <w:style w:type="character" w:styleId="WW8Num6z4" w:customStyle="1">
    <w:name w:val="WW8Num6z4"/>
  </w:style>
  <w:style w:type="character" w:styleId="WW8Num6z5" w:customStyle="1">
    <w:name w:val="WW8Num6z5"/>
  </w:style>
  <w:style w:type="character" w:styleId="WW8Num6z6" w:customStyle="1">
    <w:name w:val="WW8Num6z6"/>
  </w:style>
  <w:style w:type="character" w:styleId="WW8Num6z7" w:customStyle="1">
    <w:name w:val="WW8Num6z7"/>
  </w:style>
  <w:style w:type="character" w:styleId="WW8Num6z8" w:customStyle="1">
    <w:name w:val="WW8Num6z8"/>
  </w:style>
  <w:style w:type="character" w:styleId="WW8Num7z0" w:customStyle="1">
    <w:name w:val="WW8Num7z0"/>
    <w:rPr>
      <w:rFonts w:ascii="Symbol" w:hAnsi="Symbol" w:cs="Symbol"/>
      <w:sz w:val="24"/>
    </w:rPr>
  </w:style>
  <w:style w:type="character" w:styleId="WW8Num7z1" w:customStyle="1">
    <w:name w:val="WW8Num7z1"/>
    <w:rPr>
      <w:rFonts w:hint="default" w:ascii="Courier New" w:hAnsi="Courier New" w:cs="Courier New"/>
    </w:rPr>
  </w:style>
  <w:style w:type="character" w:styleId="WW8Num7z2" w:customStyle="1">
    <w:name w:val="WW8Num7z2"/>
    <w:rPr>
      <w:rFonts w:hint="default" w:ascii="Wingdings" w:hAnsi="Wingdings" w:cs="Wingdings"/>
    </w:rPr>
  </w:style>
  <w:style w:type="character" w:styleId="WW8Num7z3" w:customStyle="1">
    <w:name w:val="WW8Num7z3"/>
    <w:rPr>
      <w:rFonts w:hint="default" w:ascii="Symbol" w:hAnsi="Symbol" w:cs="Symbol"/>
    </w:rPr>
  </w:style>
  <w:style w:type="character" w:styleId="WW8Num8z0" w:customStyle="1">
    <w:name w:val="WW8Num8z0"/>
    <w:rPr>
      <w:rFonts w:hint="default"/>
      <w:b/>
      <w:i w:val="0"/>
      <w:sz w:val="24"/>
    </w:rPr>
  </w:style>
  <w:style w:type="character" w:styleId="WW8Num9z0" w:customStyle="1">
    <w:name w:val="WW8Num9z0"/>
    <w:rPr>
      <w:sz w:val="24"/>
    </w:rPr>
  </w:style>
  <w:style w:type="character" w:styleId="WW8Num9z1" w:customStyle="1">
    <w:name w:val="WW8Num9z1"/>
  </w:style>
  <w:style w:type="character" w:styleId="WW8Num9z2" w:customStyle="1">
    <w:name w:val="WW8Num9z2"/>
  </w:style>
  <w:style w:type="character" w:styleId="WW8Num9z3" w:customStyle="1">
    <w:name w:val="WW8Num9z3"/>
  </w:style>
  <w:style w:type="character" w:styleId="WW8Num9z4" w:customStyle="1">
    <w:name w:val="WW8Num9z4"/>
  </w:style>
  <w:style w:type="character" w:styleId="WW8Num9z5" w:customStyle="1">
    <w:name w:val="WW8Num9z5"/>
  </w:style>
  <w:style w:type="character" w:styleId="WW8Num9z6" w:customStyle="1">
    <w:name w:val="WW8Num9z6"/>
  </w:style>
  <w:style w:type="character" w:styleId="WW8Num9z7" w:customStyle="1">
    <w:name w:val="WW8Num9z7"/>
  </w:style>
  <w:style w:type="character" w:styleId="WW8Num9z8" w:customStyle="1">
    <w:name w:val="WW8Num9z8"/>
  </w:style>
  <w:style w:type="character" w:styleId="WW8Num10z0" w:customStyle="1">
    <w:name w:val="WW8Num10z0"/>
    <w:rPr>
      <w:sz w:val="24"/>
    </w:rPr>
  </w:style>
  <w:style w:type="character" w:styleId="WW8Num10z1" w:customStyle="1">
    <w:name w:val="WW8Num10z1"/>
  </w:style>
  <w:style w:type="character" w:styleId="WW8Num10z2" w:customStyle="1">
    <w:name w:val="WW8Num10z2"/>
  </w:style>
  <w:style w:type="character" w:styleId="WW8Num10z3" w:customStyle="1">
    <w:name w:val="WW8Num10z3"/>
  </w:style>
  <w:style w:type="character" w:styleId="WW8Num10z4" w:customStyle="1">
    <w:name w:val="WW8Num10z4"/>
  </w:style>
  <w:style w:type="character" w:styleId="WW8Num10z5" w:customStyle="1">
    <w:name w:val="WW8Num10z5"/>
  </w:style>
  <w:style w:type="character" w:styleId="WW8Num10z6" w:customStyle="1">
    <w:name w:val="WW8Num10z6"/>
  </w:style>
  <w:style w:type="character" w:styleId="WW8Num10z7" w:customStyle="1">
    <w:name w:val="WW8Num10z7"/>
  </w:style>
  <w:style w:type="character" w:styleId="WW8Num10z8" w:customStyle="1">
    <w:name w:val="WW8Num10z8"/>
  </w:style>
  <w:style w:type="character" w:styleId="WW8Num11z0" w:customStyle="1">
    <w:name w:val="WW8Num11z0"/>
    <w:rPr>
      <w:rFonts w:ascii="Symbol" w:hAnsi="Symbol" w:cs="Symbol"/>
      <w:sz w:val="24"/>
    </w:rPr>
  </w:style>
  <w:style w:type="character" w:styleId="WW8Num11z1" w:customStyle="1">
    <w:name w:val="WW8Num11z1"/>
    <w:rPr>
      <w:rFonts w:hint="default" w:ascii="Courier New" w:hAnsi="Courier New" w:cs="Courier New"/>
    </w:rPr>
  </w:style>
  <w:style w:type="character" w:styleId="WW8Num11z2" w:customStyle="1">
    <w:name w:val="WW8Num11z2"/>
    <w:rPr>
      <w:rFonts w:hint="default" w:ascii="Wingdings" w:hAnsi="Wingdings" w:cs="Wingdings"/>
    </w:rPr>
  </w:style>
  <w:style w:type="character" w:styleId="WW8Num11z3" w:customStyle="1">
    <w:name w:val="WW8Num11z3"/>
    <w:rPr>
      <w:rFonts w:hint="default" w:ascii="Symbol" w:hAnsi="Symbol" w:cs="Symbol"/>
    </w:rPr>
  </w:style>
  <w:style w:type="character" w:styleId="WW8Num12z0" w:customStyle="1">
    <w:name w:val="WW8Num12z0"/>
    <w:rPr>
      <w:rFonts w:ascii="Symbol" w:hAnsi="Symbol" w:cs="Symbol"/>
      <w:sz w:val="24"/>
    </w:rPr>
  </w:style>
  <w:style w:type="character" w:styleId="WW8Num12z1" w:customStyle="1">
    <w:name w:val="WW8Num12z1"/>
    <w:rPr>
      <w:rFonts w:hint="default" w:ascii="Courier New" w:hAnsi="Courier New" w:cs="Courier New"/>
    </w:rPr>
  </w:style>
  <w:style w:type="character" w:styleId="WW8Num12z2" w:customStyle="1">
    <w:name w:val="WW8Num12z2"/>
    <w:rPr>
      <w:rFonts w:hint="default" w:ascii="Wingdings" w:hAnsi="Wingdings" w:cs="Wingdings"/>
    </w:rPr>
  </w:style>
  <w:style w:type="character" w:styleId="WW8Num12z3" w:customStyle="1">
    <w:name w:val="WW8Num12z3"/>
    <w:rPr>
      <w:rFonts w:hint="default" w:ascii="Symbol" w:hAnsi="Symbol" w:cs="Symbol"/>
    </w:rPr>
  </w:style>
  <w:style w:type="character" w:styleId="WW8Num13z0" w:customStyle="1">
    <w:name w:val="WW8Num13z0"/>
    <w:rPr>
      <w:rFonts w:hint="default" w:ascii="Symbol" w:hAnsi="Symbol" w:cs="Symbol"/>
      <w:color w:val="auto"/>
    </w:rPr>
  </w:style>
  <w:style w:type="character" w:styleId="WW8Num13z1" w:customStyle="1">
    <w:name w:val="WW8Num13z1"/>
    <w:rPr>
      <w:rFonts w:hint="default" w:ascii="Courier New" w:hAnsi="Courier New" w:cs="Courier New"/>
    </w:rPr>
  </w:style>
  <w:style w:type="character" w:styleId="WW8Num13z2" w:customStyle="1">
    <w:name w:val="WW8Num13z2"/>
    <w:rPr>
      <w:rFonts w:hint="default" w:ascii="Wingdings" w:hAnsi="Wingdings" w:cs="Wingdings"/>
    </w:rPr>
  </w:style>
  <w:style w:type="character" w:styleId="WW8Num13z3" w:customStyle="1">
    <w:name w:val="WW8Num13z3"/>
    <w:rPr>
      <w:rFonts w:hint="default" w:ascii="Symbol" w:hAnsi="Symbol" w:cs="Symbol"/>
    </w:rPr>
  </w:style>
  <w:style w:type="character" w:styleId="WW8Num14z0" w:customStyle="1">
    <w:name w:val="WW8Num14z0"/>
    <w:rPr>
      <w:rFonts w:ascii="Symbol" w:hAnsi="Symbol" w:cs="Symbol"/>
      <w:sz w:val="24"/>
    </w:rPr>
  </w:style>
  <w:style w:type="character" w:styleId="WW8Num14z1" w:customStyle="1">
    <w:name w:val="WW8Num14z1"/>
    <w:rPr>
      <w:rFonts w:hint="default" w:ascii="Courier New" w:hAnsi="Courier New" w:cs="Courier New"/>
    </w:rPr>
  </w:style>
  <w:style w:type="character" w:styleId="WW8Num14z2" w:customStyle="1">
    <w:name w:val="WW8Num14z2"/>
    <w:rPr>
      <w:rFonts w:hint="default" w:ascii="Wingdings" w:hAnsi="Wingdings" w:cs="Wingdings"/>
    </w:rPr>
  </w:style>
  <w:style w:type="character" w:styleId="WW8Num14z3" w:customStyle="1">
    <w:name w:val="WW8Num14z3"/>
    <w:rPr>
      <w:rFonts w:hint="default" w:ascii="Symbol" w:hAnsi="Symbol" w:cs="Symbol"/>
    </w:rPr>
  </w:style>
  <w:style w:type="character" w:styleId="WW8Num15z0" w:customStyle="1">
    <w:name w:val="WW8Num15z0"/>
    <w:rPr>
      <w:rFonts w:ascii="Symbol" w:hAnsi="Symbol" w:cs="Symbol"/>
      <w:sz w:val="24"/>
    </w:rPr>
  </w:style>
  <w:style w:type="character" w:styleId="WW8Num15z1" w:customStyle="1">
    <w:name w:val="WW8Num15z1"/>
    <w:rPr>
      <w:rFonts w:hint="default" w:ascii="Courier New" w:hAnsi="Courier New" w:cs="Courier New"/>
    </w:rPr>
  </w:style>
  <w:style w:type="character" w:styleId="WW8Num15z2" w:customStyle="1">
    <w:name w:val="WW8Num15z2"/>
    <w:rPr>
      <w:rFonts w:hint="default" w:ascii="Wingdings" w:hAnsi="Wingdings" w:cs="Wingdings"/>
    </w:rPr>
  </w:style>
  <w:style w:type="character" w:styleId="WW8Num15z3" w:customStyle="1">
    <w:name w:val="WW8Num15z3"/>
    <w:rPr>
      <w:rFonts w:hint="default" w:ascii="Symbol" w:hAnsi="Symbol" w:cs="Symbol"/>
    </w:rPr>
  </w:style>
  <w:style w:type="character" w:styleId="WW8Num16z0" w:customStyle="1">
    <w:name w:val="WW8Num16z0"/>
    <w:rPr>
      <w:sz w:val="24"/>
    </w:rPr>
  </w:style>
  <w:style w:type="character" w:styleId="WW8Num16z1" w:customStyle="1">
    <w:name w:val="WW8Num16z1"/>
  </w:style>
  <w:style w:type="character" w:styleId="WW8Num16z2" w:customStyle="1">
    <w:name w:val="WW8Num16z2"/>
  </w:style>
  <w:style w:type="character" w:styleId="WW8Num16z3" w:customStyle="1">
    <w:name w:val="WW8Num16z3"/>
  </w:style>
  <w:style w:type="character" w:styleId="WW8Num16z4" w:customStyle="1">
    <w:name w:val="WW8Num16z4"/>
  </w:style>
  <w:style w:type="character" w:styleId="WW8Num16z5" w:customStyle="1">
    <w:name w:val="WW8Num16z5"/>
  </w:style>
  <w:style w:type="character" w:styleId="WW8Num16z6" w:customStyle="1">
    <w:name w:val="WW8Num16z6"/>
  </w:style>
  <w:style w:type="character" w:styleId="WW8Num16z7" w:customStyle="1">
    <w:name w:val="WW8Num16z7"/>
  </w:style>
  <w:style w:type="character" w:styleId="WW8Num16z8" w:customStyle="1">
    <w:name w:val="WW8Num16z8"/>
  </w:style>
  <w:style w:type="character" w:styleId="WW8Num17z0" w:customStyle="1">
    <w:name w:val="WW8Num17z0"/>
    <w:rPr>
      <w:rFonts w:hint="default" w:ascii="Symbol" w:hAnsi="Symbol" w:cs="Symbol"/>
      <w:sz w:val="24"/>
    </w:rPr>
  </w:style>
  <w:style w:type="character" w:styleId="WW8Num17z1" w:customStyle="1">
    <w:name w:val="WW8Num17z1"/>
    <w:rPr>
      <w:rFonts w:hint="default" w:ascii="Courier New" w:hAnsi="Courier New" w:cs="Courier New"/>
    </w:rPr>
  </w:style>
  <w:style w:type="character" w:styleId="WW8Num17z2" w:customStyle="1">
    <w:name w:val="WW8Num17z2"/>
    <w:rPr>
      <w:rFonts w:hint="default" w:ascii="Wingdings" w:hAnsi="Wingdings" w:cs="Wingdings"/>
    </w:rPr>
  </w:style>
  <w:style w:type="character" w:styleId="WW8Num17z3" w:customStyle="1">
    <w:name w:val="WW8Num17z3"/>
    <w:rPr>
      <w:rFonts w:hint="default" w:ascii="Symbol" w:hAnsi="Symbol" w:cs="Symbol"/>
    </w:rPr>
  </w:style>
  <w:style w:type="character" w:styleId="WW8Num18z0" w:customStyle="1">
    <w:name w:val="WW8Num18z0"/>
    <w:rPr>
      <w:sz w:val="24"/>
    </w:rPr>
  </w:style>
  <w:style w:type="character" w:styleId="WW8Num18z1" w:customStyle="1">
    <w:name w:val="WW8Num18z1"/>
  </w:style>
  <w:style w:type="character" w:styleId="WW8Num18z2" w:customStyle="1">
    <w:name w:val="WW8Num18z2"/>
  </w:style>
  <w:style w:type="character" w:styleId="WW8Num18z3" w:customStyle="1">
    <w:name w:val="WW8Num18z3"/>
  </w:style>
  <w:style w:type="character" w:styleId="WW8Num18z4" w:customStyle="1">
    <w:name w:val="WW8Num18z4"/>
  </w:style>
  <w:style w:type="character" w:styleId="WW8Num18z5" w:customStyle="1">
    <w:name w:val="WW8Num18z5"/>
  </w:style>
  <w:style w:type="character" w:styleId="WW8Num18z6" w:customStyle="1">
    <w:name w:val="WW8Num18z6"/>
  </w:style>
  <w:style w:type="character" w:styleId="WW8Num18z7" w:customStyle="1">
    <w:name w:val="WW8Num18z7"/>
  </w:style>
  <w:style w:type="character" w:styleId="WW8Num18z8" w:customStyle="1">
    <w:name w:val="WW8Num18z8"/>
  </w:style>
  <w:style w:type="character" w:styleId="WW8Num19z0" w:customStyle="1">
    <w:name w:val="WW8Num19z0"/>
    <w:rPr>
      <w:rFonts w:ascii="Symbol" w:hAnsi="Symbol" w:cs="Symbol"/>
      <w:sz w:val="24"/>
    </w:rPr>
  </w:style>
  <w:style w:type="character" w:styleId="WW8Num19z1" w:customStyle="1">
    <w:name w:val="WW8Num19z1"/>
    <w:rPr>
      <w:rFonts w:hint="default" w:ascii="Courier New" w:hAnsi="Courier New" w:cs="Courier New"/>
    </w:rPr>
  </w:style>
  <w:style w:type="character" w:styleId="WW8Num19z2" w:customStyle="1">
    <w:name w:val="WW8Num19z2"/>
    <w:rPr>
      <w:rFonts w:hint="default" w:ascii="Wingdings" w:hAnsi="Wingdings" w:cs="Wingdings"/>
    </w:rPr>
  </w:style>
  <w:style w:type="character" w:styleId="WW8Num19z3" w:customStyle="1">
    <w:name w:val="WW8Num19z3"/>
    <w:rPr>
      <w:rFonts w:hint="default" w:ascii="Symbol" w:hAnsi="Symbol" w:cs="Symbol"/>
    </w:rPr>
  </w:style>
  <w:style w:type="character" w:styleId="WW8Num20z0" w:customStyle="1">
    <w:name w:val="WW8Num20z0"/>
    <w:rPr>
      <w:rFonts w:ascii="Symbol" w:hAnsi="Symbol" w:cs="Symbol"/>
      <w:sz w:val="24"/>
    </w:rPr>
  </w:style>
  <w:style w:type="character" w:styleId="WW8Num20z1" w:customStyle="1">
    <w:name w:val="WW8Num20z1"/>
    <w:rPr>
      <w:rFonts w:hint="default" w:ascii="Courier New" w:hAnsi="Courier New" w:cs="Courier New"/>
    </w:rPr>
  </w:style>
  <w:style w:type="character" w:styleId="WW8Num20z2" w:customStyle="1">
    <w:name w:val="WW8Num20z2"/>
    <w:rPr>
      <w:rFonts w:hint="default" w:ascii="Wingdings" w:hAnsi="Wingdings" w:cs="Wingdings"/>
    </w:rPr>
  </w:style>
  <w:style w:type="character" w:styleId="WW8Num20z3" w:customStyle="1">
    <w:name w:val="WW8Num20z3"/>
    <w:rPr>
      <w:rFonts w:hint="default" w:ascii="Symbol" w:hAnsi="Symbol" w:cs="Symbol"/>
    </w:rPr>
  </w:style>
  <w:style w:type="character" w:styleId="WW8Num21z0" w:customStyle="1">
    <w:name w:val="WW8Num21z0"/>
  </w:style>
  <w:style w:type="character" w:styleId="WW8Num21z1" w:customStyle="1">
    <w:name w:val="WW8Num21z1"/>
    <w:rPr>
      <w:rFonts w:hint="default" w:ascii="Courier New" w:hAnsi="Courier New" w:cs="Courier New"/>
      <w:sz w:val="20"/>
    </w:rPr>
  </w:style>
  <w:style w:type="character" w:styleId="WW8Num21z2" w:customStyle="1">
    <w:name w:val="WW8Num21z2"/>
  </w:style>
  <w:style w:type="character" w:styleId="WW8Num21z3" w:customStyle="1">
    <w:name w:val="WW8Num21z3"/>
  </w:style>
  <w:style w:type="character" w:styleId="WW8Num21z4" w:customStyle="1">
    <w:name w:val="WW8Num21z4"/>
  </w:style>
  <w:style w:type="character" w:styleId="WW8Num21z5" w:customStyle="1">
    <w:name w:val="WW8Num21z5"/>
  </w:style>
  <w:style w:type="character" w:styleId="WW8Num21z6" w:customStyle="1">
    <w:name w:val="WW8Num21z6"/>
  </w:style>
  <w:style w:type="character" w:styleId="WW8Num21z7" w:customStyle="1">
    <w:name w:val="WW8Num21z7"/>
  </w:style>
  <w:style w:type="character" w:styleId="WW8Num21z8" w:customStyle="1">
    <w:name w:val="WW8Num21z8"/>
  </w:style>
  <w:style w:type="character" w:styleId="WW8Num22z0" w:customStyle="1">
    <w:name w:val="WW8Num22z0"/>
    <w:rPr>
      <w:sz w:val="24"/>
    </w:rPr>
  </w:style>
  <w:style w:type="character" w:styleId="WW8Num22z1" w:customStyle="1">
    <w:name w:val="WW8Num22z1"/>
  </w:style>
  <w:style w:type="character" w:styleId="WW8Num22z2" w:customStyle="1">
    <w:name w:val="WW8Num22z2"/>
  </w:style>
  <w:style w:type="character" w:styleId="WW8Num22z3" w:customStyle="1">
    <w:name w:val="WW8Num22z3"/>
  </w:style>
  <w:style w:type="character" w:styleId="WW8Num22z4" w:customStyle="1">
    <w:name w:val="WW8Num22z4"/>
  </w:style>
  <w:style w:type="character" w:styleId="WW8Num22z5" w:customStyle="1">
    <w:name w:val="WW8Num22z5"/>
  </w:style>
  <w:style w:type="character" w:styleId="WW8Num22z6" w:customStyle="1">
    <w:name w:val="WW8Num22z6"/>
  </w:style>
  <w:style w:type="character" w:styleId="WW8Num22z7" w:customStyle="1">
    <w:name w:val="WW8Num22z7"/>
  </w:style>
  <w:style w:type="character" w:styleId="WW8Num22z8" w:customStyle="1">
    <w:name w:val="WW8Num22z8"/>
  </w:style>
  <w:style w:type="character" w:styleId="WW8Num23z0" w:customStyle="1">
    <w:name w:val="WW8Num23z0"/>
    <w:rPr>
      <w:rFonts w:hint="default"/>
      <w:lang w:val="ru-RU"/>
    </w:rPr>
  </w:style>
  <w:style w:type="character" w:styleId="WW8Num23z1" w:customStyle="1">
    <w:name w:val="WW8Num23z1"/>
  </w:style>
  <w:style w:type="character" w:styleId="WW8Num23z2" w:customStyle="1">
    <w:name w:val="WW8Num23z2"/>
  </w:style>
  <w:style w:type="character" w:styleId="WW8Num23z3" w:customStyle="1">
    <w:name w:val="WW8Num23z3"/>
  </w:style>
  <w:style w:type="character" w:styleId="WW8Num23z4" w:customStyle="1">
    <w:name w:val="WW8Num23z4"/>
  </w:style>
  <w:style w:type="character" w:styleId="WW8Num23z5" w:customStyle="1">
    <w:name w:val="WW8Num23z5"/>
  </w:style>
  <w:style w:type="character" w:styleId="WW8Num23z6" w:customStyle="1">
    <w:name w:val="WW8Num23z6"/>
  </w:style>
  <w:style w:type="character" w:styleId="WW8Num23z7" w:customStyle="1">
    <w:name w:val="WW8Num23z7"/>
  </w:style>
  <w:style w:type="character" w:styleId="WW8Num23z8" w:customStyle="1">
    <w:name w:val="WW8Num23z8"/>
  </w:style>
  <w:style w:type="character" w:styleId="10" w:customStyle="1">
    <w:name w:val="Основной шрифт абзаца1"/>
  </w:style>
  <w:style w:type="character" w:styleId="a6">
    <w:name w:val="page number"/>
    <w:basedOn w:val="10"/>
  </w:style>
  <w:style w:type="character" w:styleId="a7" w:customStyle="1">
    <w:name w:val="Выделение курсивом"/>
    <w:rPr>
      <w:i/>
      <w:iCs/>
    </w:rPr>
  </w:style>
  <w:style w:type="character" w:styleId="a8">
    <w:name w:val="Hyperlink"/>
    <w:uiPriority w:val="99"/>
    <w:rPr>
      <w:color w:val="0000FF"/>
      <w:u w:val="single"/>
    </w:rPr>
  </w:style>
  <w:style w:type="character" w:styleId="a9" w:customStyle="1">
    <w:name w:val="Символ сноски"/>
    <w:rPr>
      <w:vertAlign w:val="superscript"/>
    </w:rPr>
  </w:style>
  <w:style w:type="character" w:styleId="aa" w:customStyle="1">
    <w:name w:val="Фрагмент кода"/>
    <w:rPr>
      <w:rFonts w:ascii="Courier New" w:hAnsi="Courier New" w:cs="Courier New"/>
    </w:rPr>
  </w:style>
  <w:style w:type="character" w:styleId="11" w:customStyle="1">
    <w:name w:val="Знак примечания1"/>
    <w:rPr>
      <w:sz w:val="16"/>
      <w:szCs w:val="16"/>
    </w:rPr>
  </w:style>
  <w:style w:type="character" w:styleId="ab" w:customStyle="1">
    <w:name w:val="Элемент кода"/>
    <w:rPr>
      <w:rFonts w:ascii="Courier New" w:hAnsi="Courier New" w:cs="Courier New"/>
      <w:b/>
      <w:sz w:val="24"/>
    </w:rPr>
  </w:style>
  <w:style w:type="paragraph" w:styleId="ac">
    <w:name w:val="Title"/>
    <w:basedOn w:val="a2"/>
    <w:next w:val="ad"/>
    <w:pPr>
      <w:keepNext/>
      <w:spacing w:before="240" w:after="120"/>
    </w:pPr>
    <w:rPr>
      <w:rFonts w:ascii="Liberation Sans" w:hAnsi="Liberation Sans" w:eastAsia="Noto Sans CJK SC" w:cs="Lohit Devanagari"/>
      <w:sz w:val="28"/>
      <w:szCs w:val="28"/>
    </w:rPr>
  </w:style>
  <w:style w:type="paragraph" w:styleId="ad">
    <w:name w:val="Body Text"/>
    <w:basedOn w:val="a2"/>
    <w:pPr>
      <w:spacing w:before="0" w:after="140" w:line="276" w:lineRule="auto"/>
    </w:pPr>
  </w:style>
  <w:style w:type="paragraph" w:styleId="ae">
    <w:name w:val="List"/>
    <w:basedOn w:val="ad"/>
    <w:rPr>
      <w:rFonts w:cs="Lohit Devanagari"/>
    </w:rPr>
  </w:style>
  <w:style w:type="paragraph" w:styleId="af">
    <w:name w:val="caption"/>
    <w:basedOn w:val="a2"/>
    <w:uiPriority w:val="35"/>
    <w:qFormat/>
    <w:pPr>
      <w:suppressLineNumbers/>
      <w:spacing w:after="120"/>
    </w:pPr>
    <w:rPr>
      <w:rFonts w:cs="Lohit Devanagari"/>
      <w:i/>
      <w:iCs/>
    </w:rPr>
  </w:style>
  <w:style w:type="paragraph" w:styleId="12" w:customStyle="1">
    <w:name w:val="Указатель1"/>
    <w:basedOn w:val="a2"/>
    <w:pPr>
      <w:suppressLineNumbers/>
    </w:pPr>
    <w:rPr>
      <w:rFonts w:cs="Lohit Devanagari"/>
    </w:rPr>
  </w:style>
  <w:style w:type="paragraph" w:styleId="af0" w:customStyle="1">
    <w:name w:val="_Титульный"/>
    <w:pPr>
      <w:suppressAutoHyphens/>
      <w:jc w:val="center"/>
    </w:pPr>
    <w:rPr>
      <w:sz w:val="24"/>
      <w:lang w:eastAsia="zh-CN"/>
    </w:rPr>
  </w:style>
  <w:style w:type="paragraph" w:styleId="af1" w:customStyle="1">
    <w:name w:val="_Название"/>
    <w:basedOn w:val="af0"/>
    <w:rPr>
      <w:sz w:val="32"/>
    </w:rPr>
  </w:style>
  <w:style w:type="paragraph" w:styleId="20" w:customStyle="1">
    <w:name w:val="_Титульный2"/>
    <w:basedOn w:val="af0"/>
    <w:pPr>
      <w:jc w:val="left"/>
    </w:pPr>
  </w:style>
  <w:style w:type="paragraph" w:styleId="af2" w:customStyle="1">
    <w:name w:val="__Подпись"/>
    <w:basedOn w:val="20"/>
    <w:next w:val="20"/>
    <w:rPr>
      <w:sz w:val="20"/>
    </w:rPr>
  </w:style>
  <w:style w:type="paragraph" w:styleId="af3" w:customStyle="1">
    <w:name w:val="Заголовок Содержания"/>
    <w:basedOn w:val="a2"/>
    <w:pPr>
      <w:keepNext/>
      <w:spacing w:before="240" w:after="60"/>
      <w:jc w:val="left"/>
    </w:pPr>
    <w:rPr>
      <w:rFonts w:ascii="Arial" w:hAnsi="Arial" w:cs="Arial"/>
      <w:b/>
      <w:sz w:val="32"/>
    </w:rPr>
  </w:style>
  <w:style w:type="paragraph" w:styleId="13">
    <w:name w:val="toc 1"/>
    <w:basedOn w:val="a2"/>
    <w:next w:val="a2"/>
    <w:uiPriority w:val="39"/>
    <w:pPr>
      <w:tabs>
        <w:tab w:val="right" w:leader="dot" w:pos="9345"/>
      </w:tabs>
      <w:ind w:firstLine="0"/>
    </w:pPr>
  </w:style>
  <w:style w:type="paragraph" w:styleId="a" w:customStyle="1">
    <w:name w:val="Подпись к рисунку"/>
    <w:next w:val="a2"/>
    <w:pPr>
      <w:keepLines/>
      <w:numPr>
        <w:numId w:val="2"/>
      </w:numPr>
      <w:suppressAutoHyphens/>
      <w:ind w:left="0" w:firstLine="0"/>
      <w:jc w:val="center"/>
    </w:pPr>
    <w:rPr>
      <w:szCs w:val="24"/>
      <w:lang w:eastAsia="zh-CN"/>
    </w:rPr>
  </w:style>
  <w:style w:type="paragraph" w:styleId="21">
    <w:name w:val="toc 2"/>
    <w:basedOn w:val="a2"/>
    <w:next w:val="a2"/>
    <w:uiPriority w:val="39"/>
    <w:pPr>
      <w:tabs>
        <w:tab w:val="right" w:leader="dot" w:pos="9345"/>
      </w:tabs>
      <w:ind w:left="540" w:hanging="1"/>
    </w:pPr>
  </w:style>
  <w:style w:type="paragraph" w:styleId="30">
    <w:name w:val="toc 3"/>
    <w:basedOn w:val="a2"/>
    <w:next w:val="a2"/>
    <w:pPr>
      <w:ind w:left="480"/>
    </w:pPr>
  </w:style>
  <w:style w:type="paragraph" w:styleId="af4">
    <w:name w:val="table of figures"/>
    <w:basedOn w:val="a2"/>
    <w:next w:val="a"/>
    <w:pPr>
      <w:keepNext/>
      <w:ind w:firstLine="0"/>
      <w:jc w:val="center"/>
    </w:pPr>
    <w:rPr>
      <w:lang w:val="en-US"/>
    </w:rPr>
  </w:style>
  <w:style w:type="paragraph" w:styleId="af5">
    <w:name w:val="footnote text"/>
    <w:basedOn w:val="a2"/>
    <w:rPr>
      <w:sz w:val="20"/>
      <w:szCs w:val="20"/>
    </w:rPr>
  </w:style>
  <w:style w:type="paragraph" w:styleId="14" w:customStyle="1">
    <w:name w:val="Текст примечания1"/>
    <w:basedOn w:val="a2"/>
    <w:pPr>
      <w:suppressAutoHyphens w:val="0"/>
      <w:spacing w:before="0" w:line="360" w:lineRule="auto"/>
      <w:ind w:firstLine="510"/>
    </w:pPr>
    <w:rPr>
      <w:sz w:val="20"/>
      <w:szCs w:val="20"/>
    </w:rPr>
  </w:style>
  <w:style w:type="paragraph" w:styleId="af6">
    <w:name w:val="Balloon Text"/>
    <w:basedOn w:val="a2"/>
    <w:rPr>
      <w:rFonts w:ascii="Tahoma" w:hAnsi="Tahoma" w:cs="Tahoma"/>
      <w:sz w:val="16"/>
      <w:szCs w:val="16"/>
    </w:rPr>
  </w:style>
  <w:style w:type="paragraph" w:styleId="a0">
    <w:name w:val="Bibliography"/>
    <w:basedOn w:val="a2"/>
    <w:pPr>
      <w:numPr>
        <w:numId w:val="3"/>
      </w:numPr>
      <w:spacing w:before="0"/>
      <w:jc w:val="left"/>
    </w:pPr>
  </w:style>
  <w:style w:type="paragraph" w:styleId="15" w:customStyle="1">
    <w:name w:val="Схема документа1"/>
    <w:basedOn w:val="a2"/>
    <w:pPr>
      <w:shd w:val="clear" w:color="auto" w:fill="000080"/>
    </w:pPr>
    <w:rPr>
      <w:rFonts w:ascii="Tahoma" w:hAnsi="Tahoma" w:cs="Tahoma"/>
      <w:sz w:val="20"/>
      <w:szCs w:val="20"/>
    </w:rPr>
  </w:style>
  <w:style w:type="paragraph" w:styleId="a1" w:customStyle="1">
    <w:name w:val="Подпись к таблице"/>
    <w:next w:val="a2"/>
    <w:pPr>
      <w:numPr>
        <w:numId w:val="4"/>
      </w:numPr>
      <w:suppressAutoHyphens/>
      <w:jc w:val="center"/>
    </w:pPr>
    <w:rPr>
      <w:szCs w:val="24"/>
      <w:lang w:eastAsia="zh-CN"/>
    </w:rPr>
  </w:style>
  <w:style w:type="paragraph" w:styleId="af7" w:customStyle="1">
    <w:name w:val="Верхний и нижний колонтитулы"/>
    <w:basedOn w:val="a2"/>
    <w:pPr>
      <w:suppressLineNumbers/>
      <w:tabs>
        <w:tab w:val="center" w:pos="4819"/>
        <w:tab w:val="right" w:pos="9638"/>
      </w:tabs>
    </w:pPr>
  </w:style>
  <w:style w:type="paragraph" w:styleId="af8">
    <w:name w:val="footer"/>
    <w:basedOn w:val="af7"/>
    <w:link w:val="af9"/>
    <w:uiPriority w:val="99"/>
  </w:style>
  <w:style w:type="paragraph" w:styleId="afa" w:customStyle="1">
    <w:name w:val="Содержимое врезки"/>
    <w:basedOn w:val="a2"/>
  </w:style>
  <w:style w:type="paragraph" w:styleId="afb">
    <w:name w:val="header"/>
    <w:basedOn w:val="a2"/>
    <w:link w:val="afc"/>
    <w:uiPriority w:val="99"/>
    <w:unhideWhenUsed/>
    <w:rsid w:val="000108F7"/>
    <w:pPr>
      <w:tabs>
        <w:tab w:val="center" w:pos="4677"/>
        <w:tab w:val="right" w:pos="9355"/>
      </w:tabs>
    </w:pPr>
  </w:style>
  <w:style w:type="character" w:styleId="afc" w:customStyle="1">
    <w:name w:val="Верхний колонтитул Знак"/>
    <w:link w:val="afb"/>
    <w:uiPriority w:val="99"/>
    <w:rsid w:val="000108F7"/>
    <w:rPr>
      <w:sz w:val="24"/>
      <w:szCs w:val="24"/>
      <w:lang w:eastAsia="zh-CN"/>
    </w:rPr>
  </w:style>
  <w:style w:type="character" w:styleId="af9" w:customStyle="1">
    <w:name w:val="Нижний колонтитул Знак"/>
    <w:link w:val="af8"/>
    <w:uiPriority w:val="99"/>
    <w:rsid w:val="000108F7"/>
    <w:rPr>
      <w:sz w:val="24"/>
      <w:szCs w:val="24"/>
      <w:lang w:eastAsia="zh-CN"/>
    </w:rPr>
  </w:style>
  <w:style w:type="table" w:styleId="afd">
    <w:name w:val="Table Grid"/>
    <w:basedOn w:val="a4"/>
    <w:uiPriority w:val="39"/>
    <w:rsid w:val="00D9435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fe">
    <w:name w:val="Обычный (веб)"/>
    <w:basedOn w:val="a2"/>
    <w:uiPriority w:val="99"/>
    <w:unhideWhenUsed/>
    <w:rsid w:val="00D94351"/>
    <w:pPr>
      <w:suppressAutoHyphens w:val="0"/>
      <w:spacing w:before="100" w:beforeAutospacing="1" w:after="142" w:line="276" w:lineRule="auto"/>
      <w:ind w:firstLine="0"/>
      <w:jc w:val="left"/>
    </w:pPr>
    <w:rPr>
      <w:lang w:eastAsia="ru-RU"/>
    </w:rPr>
  </w:style>
  <w:style w:type="character" w:styleId="fontstyle01" w:customStyle="1">
    <w:name w:val="fontstyle01"/>
    <w:rsid w:val="004E694F"/>
    <w:rPr>
      <w:rFonts w:hint="default" w:ascii="TimesNewRomanPSMT" w:hAnsi="TimesNewRomanPSMT"/>
      <w:b w:val="0"/>
      <w:bCs w:val="0"/>
      <w:i w:val="0"/>
      <w:iCs w:val="0"/>
      <w:color w:val="000000"/>
      <w:sz w:val="24"/>
      <w:szCs w:val="24"/>
    </w:rPr>
  </w:style>
  <w:style w:type="paragraph" w:styleId="aff">
    <w:name w:val="List Paragraph"/>
    <w:basedOn w:val="a2"/>
    <w:uiPriority w:val="34"/>
    <w:qFormat/>
    <w:rsid w:val="00AD166C"/>
    <w:pPr>
      <w:suppressAutoHyphens w:val="0"/>
      <w:spacing w:before="0" w:after="160" w:line="259" w:lineRule="auto"/>
      <w:ind w:left="720" w:firstLine="0"/>
      <w:contextualSpacing/>
      <w:jc w:val="left"/>
    </w:pPr>
    <w:rPr>
      <w:rFonts w:ascii="Calibri" w:hAnsi="Calibri" w:eastAsia="Calibri"/>
      <w:sz w:val="22"/>
      <w:szCs w:val="22"/>
      <w:lang w:val="en-US" w:eastAsia="en-US"/>
    </w:rPr>
  </w:style>
  <w:style w:type="paragraph" w:styleId="aff0">
    <w:name w:val="Название"/>
    <w:basedOn w:val="a2"/>
    <w:next w:val="a2"/>
    <w:link w:val="aff1"/>
    <w:uiPriority w:val="10"/>
    <w:qFormat/>
    <w:rsid w:val="00B04012"/>
    <w:pPr>
      <w:suppressAutoHyphens w:val="0"/>
      <w:spacing w:before="0"/>
      <w:ind w:firstLine="0"/>
      <w:contextualSpacing/>
      <w:jc w:val="left"/>
    </w:pPr>
    <w:rPr>
      <w:rFonts w:ascii="Calibri Light" w:hAnsi="Calibri Light"/>
      <w:spacing w:val="-10"/>
      <w:kern w:val="28"/>
      <w:sz w:val="56"/>
      <w:szCs w:val="56"/>
      <w:lang w:val="en-US" w:eastAsia="en-US"/>
    </w:rPr>
  </w:style>
  <w:style w:type="character" w:styleId="aff1" w:customStyle="1">
    <w:name w:val="Название Знак"/>
    <w:link w:val="aff0"/>
    <w:uiPriority w:val="10"/>
    <w:rsid w:val="00B04012"/>
    <w:rPr>
      <w:rFonts w:ascii="Calibri Light" w:hAnsi="Calibri Light"/>
      <w:spacing w:val="-10"/>
      <w:kern w:val="28"/>
      <w:sz w:val="56"/>
      <w:szCs w:val="56"/>
      <w:lang w:val="en-US" w:eastAsia="en-US"/>
    </w:rPr>
  </w:style>
  <w:style w:type="paragraph" w:styleId="aff2">
    <w:name w:val="Subtitle"/>
    <w:basedOn w:val="a2"/>
    <w:next w:val="a2"/>
    <w:link w:val="aff3"/>
    <w:uiPriority w:val="11"/>
    <w:qFormat/>
    <w:rsid w:val="00B04012"/>
    <w:pPr>
      <w:numPr>
        <w:ilvl w:val="1"/>
      </w:numPr>
      <w:suppressAutoHyphens w:val="0"/>
      <w:spacing w:before="0" w:after="160" w:line="259" w:lineRule="auto"/>
      <w:jc w:val="left"/>
    </w:pPr>
    <w:rPr>
      <w:rFonts w:ascii="Calibri" w:hAnsi="Calibri"/>
      <w:color w:val="5A5A5A"/>
      <w:spacing w:val="15"/>
      <w:sz w:val="22"/>
      <w:szCs w:val="22"/>
      <w:lang w:val="en-US" w:eastAsia="en-US"/>
    </w:rPr>
  </w:style>
  <w:style w:type="character" w:styleId="aff3" w:customStyle="1">
    <w:name w:val="Подзаголовок Знак"/>
    <w:link w:val="aff2"/>
    <w:uiPriority w:val="11"/>
    <w:rsid w:val="00B04012"/>
    <w:rPr>
      <w:rFonts w:ascii="Calibri" w:hAnsi="Calibri"/>
      <w:color w:val="5A5A5A"/>
      <w:spacing w:val="15"/>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23754">
      <w:bodyDiv w:val="1"/>
      <w:marLeft w:val="0"/>
      <w:marRight w:val="0"/>
      <w:marTop w:val="0"/>
      <w:marBottom w:val="0"/>
      <w:divBdr>
        <w:top w:val="none" w:sz="0" w:space="0" w:color="auto"/>
        <w:left w:val="none" w:sz="0" w:space="0" w:color="auto"/>
        <w:bottom w:val="none" w:sz="0" w:space="0" w:color="auto"/>
        <w:right w:val="none" w:sz="0" w:space="0" w:color="auto"/>
      </w:divBdr>
    </w:div>
    <w:div w:id="41946886">
      <w:bodyDiv w:val="1"/>
      <w:marLeft w:val="0"/>
      <w:marRight w:val="0"/>
      <w:marTop w:val="0"/>
      <w:marBottom w:val="0"/>
      <w:divBdr>
        <w:top w:val="none" w:sz="0" w:space="0" w:color="auto"/>
        <w:left w:val="none" w:sz="0" w:space="0" w:color="auto"/>
        <w:bottom w:val="none" w:sz="0" w:space="0" w:color="auto"/>
        <w:right w:val="none" w:sz="0" w:space="0" w:color="auto"/>
      </w:divBdr>
    </w:div>
    <w:div w:id="57754292">
      <w:bodyDiv w:val="1"/>
      <w:marLeft w:val="0"/>
      <w:marRight w:val="0"/>
      <w:marTop w:val="0"/>
      <w:marBottom w:val="0"/>
      <w:divBdr>
        <w:top w:val="none" w:sz="0" w:space="0" w:color="auto"/>
        <w:left w:val="none" w:sz="0" w:space="0" w:color="auto"/>
        <w:bottom w:val="none" w:sz="0" w:space="0" w:color="auto"/>
        <w:right w:val="none" w:sz="0" w:space="0" w:color="auto"/>
      </w:divBdr>
    </w:div>
    <w:div w:id="112601341">
      <w:bodyDiv w:val="1"/>
      <w:marLeft w:val="0"/>
      <w:marRight w:val="0"/>
      <w:marTop w:val="0"/>
      <w:marBottom w:val="0"/>
      <w:divBdr>
        <w:top w:val="none" w:sz="0" w:space="0" w:color="auto"/>
        <w:left w:val="none" w:sz="0" w:space="0" w:color="auto"/>
        <w:bottom w:val="none" w:sz="0" w:space="0" w:color="auto"/>
        <w:right w:val="none" w:sz="0" w:space="0" w:color="auto"/>
      </w:divBdr>
    </w:div>
    <w:div w:id="179123478">
      <w:bodyDiv w:val="1"/>
      <w:marLeft w:val="0"/>
      <w:marRight w:val="0"/>
      <w:marTop w:val="0"/>
      <w:marBottom w:val="0"/>
      <w:divBdr>
        <w:top w:val="none" w:sz="0" w:space="0" w:color="auto"/>
        <w:left w:val="none" w:sz="0" w:space="0" w:color="auto"/>
        <w:bottom w:val="none" w:sz="0" w:space="0" w:color="auto"/>
        <w:right w:val="none" w:sz="0" w:space="0" w:color="auto"/>
      </w:divBdr>
    </w:div>
    <w:div w:id="189225898">
      <w:bodyDiv w:val="1"/>
      <w:marLeft w:val="0"/>
      <w:marRight w:val="0"/>
      <w:marTop w:val="0"/>
      <w:marBottom w:val="0"/>
      <w:divBdr>
        <w:top w:val="none" w:sz="0" w:space="0" w:color="auto"/>
        <w:left w:val="none" w:sz="0" w:space="0" w:color="auto"/>
        <w:bottom w:val="none" w:sz="0" w:space="0" w:color="auto"/>
        <w:right w:val="none" w:sz="0" w:space="0" w:color="auto"/>
      </w:divBdr>
    </w:div>
    <w:div w:id="343940922">
      <w:bodyDiv w:val="1"/>
      <w:marLeft w:val="0"/>
      <w:marRight w:val="0"/>
      <w:marTop w:val="0"/>
      <w:marBottom w:val="0"/>
      <w:divBdr>
        <w:top w:val="none" w:sz="0" w:space="0" w:color="auto"/>
        <w:left w:val="none" w:sz="0" w:space="0" w:color="auto"/>
        <w:bottom w:val="none" w:sz="0" w:space="0" w:color="auto"/>
        <w:right w:val="none" w:sz="0" w:space="0" w:color="auto"/>
      </w:divBdr>
    </w:div>
    <w:div w:id="394159836">
      <w:bodyDiv w:val="1"/>
      <w:marLeft w:val="0"/>
      <w:marRight w:val="0"/>
      <w:marTop w:val="0"/>
      <w:marBottom w:val="0"/>
      <w:divBdr>
        <w:top w:val="none" w:sz="0" w:space="0" w:color="auto"/>
        <w:left w:val="none" w:sz="0" w:space="0" w:color="auto"/>
        <w:bottom w:val="none" w:sz="0" w:space="0" w:color="auto"/>
        <w:right w:val="none" w:sz="0" w:space="0" w:color="auto"/>
      </w:divBdr>
    </w:div>
    <w:div w:id="405566140">
      <w:bodyDiv w:val="1"/>
      <w:marLeft w:val="0"/>
      <w:marRight w:val="0"/>
      <w:marTop w:val="0"/>
      <w:marBottom w:val="0"/>
      <w:divBdr>
        <w:top w:val="none" w:sz="0" w:space="0" w:color="auto"/>
        <w:left w:val="none" w:sz="0" w:space="0" w:color="auto"/>
        <w:bottom w:val="none" w:sz="0" w:space="0" w:color="auto"/>
        <w:right w:val="none" w:sz="0" w:space="0" w:color="auto"/>
      </w:divBdr>
    </w:div>
    <w:div w:id="420949465">
      <w:bodyDiv w:val="1"/>
      <w:marLeft w:val="0"/>
      <w:marRight w:val="0"/>
      <w:marTop w:val="0"/>
      <w:marBottom w:val="0"/>
      <w:divBdr>
        <w:top w:val="none" w:sz="0" w:space="0" w:color="auto"/>
        <w:left w:val="none" w:sz="0" w:space="0" w:color="auto"/>
        <w:bottom w:val="none" w:sz="0" w:space="0" w:color="auto"/>
        <w:right w:val="none" w:sz="0" w:space="0" w:color="auto"/>
      </w:divBdr>
    </w:div>
    <w:div w:id="466971834">
      <w:bodyDiv w:val="1"/>
      <w:marLeft w:val="0"/>
      <w:marRight w:val="0"/>
      <w:marTop w:val="0"/>
      <w:marBottom w:val="0"/>
      <w:divBdr>
        <w:top w:val="none" w:sz="0" w:space="0" w:color="auto"/>
        <w:left w:val="none" w:sz="0" w:space="0" w:color="auto"/>
        <w:bottom w:val="none" w:sz="0" w:space="0" w:color="auto"/>
        <w:right w:val="none" w:sz="0" w:space="0" w:color="auto"/>
      </w:divBdr>
    </w:div>
    <w:div w:id="578251630">
      <w:bodyDiv w:val="1"/>
      <w:marLeft w:val="0"/>
      <w:marRight w:val="0"/>
      <w:marTop w:val="0"/>
      <w:marBottom w:val="0"/>
      <w:divBdr>
        <w:top w:val="none" w:sz="0" w:space="0" w:color="auto"/>
        <w:left w:val="none" w:sz="0" w:space="0" w:color="auto"/>
        <w:bottom w:val="none" w:sz="0" w:space="0" w:color="auto"/>
        <w:right w:val="none" w:sz="0" w:space="0" w:color="auto"/>
      </w:divBdr>
    </w:div>
    <w:div w:id="604582379">
      <w:bodyDiv w:val="1"/>
      <w:marLeft w:val="0"/>
      <w:marRight w:val="0"/>
      <w:marTop w:val="0"/>
      <w:marBottom w:val="0"/>
      <w:divBdr>
        <w:top w:val="none" w:sz="0" w:space="0" w:color="auto"/>
        <w:left w:val="none" w:sz="0" w:space="0" w:color="auto"/>
        <w:bottom w:val="none" w:sz="0" w:space="0" w:color="auto"/>
        <w:right w:val="none" w:sz="0" w:space="0" w:color="auto"/>
      </w:divBdr>
    </w:div>
    <w:div w:id="635063910">
      <w:bodyDiv w:val="1"/>
      <w:marLeft w:val="0"/>
      <w:marRight w:val="0"/>
      <w:marTop w:val="0"/>
      <w:marBottom w:val="0"/>
      <w:divBdr>
        <w:top w:val="none" w:sz="0" w:space="0" w:color="auto"/>
        <w:left w:val="none" w:sz="0" w:space="0" w:color="auto"/>
        <w:bottom w:val="none" w:sz="0" w:space="0" w:color="auto"/>
        <w:right w:val="none" w:sz="0" w:space="0" w:color="auto"/>
      </w:divBdr>
    </w:div>
    <w:div w:id="636565399">
      <w:bodyDiv w:val="1"/>
      <w:marLeft w:val="0"/>
      <w:marRight w:val="0"/>
      <w:marTop w:val="0"/>
      <w:marBottom w:val="0"/>
      <w:divBdr>
        <w:top w:val="none" w:sz="0" w:space="0" w:color="auto"/>
        <w:left w:val="none" w:sz="0" w:space="0" w:color="auto"/>
        <w:bottom w:val="none" w:sz="0" w:space="0" w:color="auto"/>
        <w:right w:val="none" w:sz="0" w:space="0" w:color="auto"/>
      </w:divBdr>
    </w:div>
    <w:div w:id="638269182">
      <w:bodyDiv w:val="1"/>
      <w:marLeft w:val="0"/>
      <w:marRight w:val="0"/>
      <w:marTop w:val="0"/>
      <w:marBottom w:val="0"/>
      <w:divBdr>
        <w:top w:val="none" w:sz="0" w:space="0" w:color="auto"/>
        <w:left w:val="none" w:sz="0" w:space="0" w:color="auto"/>
        <w:bottom w:val="none" w:sz="0" w:space="0" w:color="auto"/>
        <w:right w:val="none" w:sz="0" w:space="0" w:color="auto"/>
      </w:divBdr>
    </w:div>
    <w:div w:id="658273616">
      <w:bodyDiv w:val="1"/>
      <w:marLeft w:val="0"/>
      <w:marRight w:val="0"/>
      <w:marTop w:val="0"/>
      <w:marBottom w:val="0"/>
      <w:divBdr>
        <w:top w:val="none" w:sz="0" w:space="0" w:color="auto"/>
        <w:left w:val="none" w:sz="0" w:space="0" w:color="auto"/>
        <w:bottom w:val="none" w:sz="0" w:space="0" w:color="auto"/>
        <w:right w:val="none" w:sz="0" w:space="0" w:color="auto"/>
      </w:divBdr>
    </w:div>
    <w:div w:id="659231755">
      <w:bodyDiv w:val="1"/>
      <w:marLeft w:val="0"/>
      <w:marRight w:val="0"/>
      <w:marTop w:val="0"/>
      <w:marBottom w:val="0"/>
      <w:divBdr>
        <w:top w:val="none" w:sz="0" w:space="0" w:color="auto"/>
        <w:left w:val="none" w:sz="0" w:space="0" w:color="auto"/>
        <w:bottom w:val="none" w:sz="0" w:space="0" w:color="auto"/>
        <w:right w:val="none" w:sz="0" w:space="0" w:color="auto"/>
      </w:divBdr>
    </w:div>
    <w:div w:id="720983864">
      <w:bodyDiv w:val="1"/>
      <w:marLeft w:val="0"/>
      <w:marRight w:val="0"/>
      <w:marTop w:val="0"/>
      <w:marBottom w:val="0"/>
      <w:divBdr>
        <w:top w:val="none" w:sz="0" w:space="0" w:color="auto"/>
        <w:left w:val="none" w:sz="0" w:space="0" w:color="auto"/>
        <w:bottom w:val="none" w:sz="0" w:space="0" w:color="auto"/>
        <w:right w:val="none" w:sz="0" w:space="0" w:color="auto"/>
      </w:divBdr>
    </w:div>
    <w:div w:id="741562781">
      <w:bodyDiv w:val="1"/>
      <w:marLeft w:val="0"/>
      <w:marRight w:val="0"/>
      <w:marTop w:val="0"/>
      <w:marBottom w:val="0"/>
      <w:divBdr>
        <w:top w:val="none" w:sz="0" w:space="0" w:color="auto"/>
        <w:left w:val="none" w:sz="0" w:space="0" w:color="auto"/>
        <w:bottom w:val="none" w:sz="0" w:space="0" w:color="auto"/>
        <w:right w:val="none" w:sz="0" w:space="0" w:color="auto"/>
      </w:divBdr>
    </w:div>
    <w:div w:id="744954472">
      <w:bodyDiv w:val="1"/>
      <w:marLeft w:val="0"/>
      <w:marRight w:val="0"/>
      <w:marTop w:val="0"/>
      <w:marBottom w:val="0"/>
      <w:divBdr>
        <w:top w:val="none" w:sz="0" w:space="0" w:color="auto"/>
        <w:left w:val="none" w:sz="0" w:space="0" w:color="auto"/>
        <w:bottom w:val="none" w:sz="0" w:space="0" w:color="auto"/>
        <w:right w:val="none" w:sz="0" w:space="0" w:color="auto"/>
      </w:divBdr>
    </w:div>
    <w:div w:id="757143840">
      <w:bodyDiv w:val="1"/>
      <w:marLeft w:val="0"/>
      <w:marRight w:val="0"/>
      <w:marTop w:val="0"/>
      <w:marBottom w:val="0"/>
      <w:divBdr>
        <w:top w:val="none" w:sz="0" w:space="0" w:color="auto"/>
        <w:left w:val="none" w:sz="0" w:space="0" w:color="auto"/>
        <w:bottom w:val="none" w:sz="0" w:space="0" w:color="auto"/>
        <w:right w:val="none" w:sz="0" w:space="0" w:color="auto"/>
      </w:divBdr>
    </w:div>
    <w:div w:id="763041358">
      <w:bodyDiv w:val="1"/>
      <w:marLeft w:val="0"/>
      <w:marRight w:val="0"/>
      <w:marTop w:val="0"/>
      <w:marBottom w:val="0"/>
      <w:divBdr>
        <w:top w:val="none" w:sz="0" w:space="0" w:color="auto"/>
        <w:left w:val="none" w:sz="0" w:space="0" w:color="auto"/>
        <w:bottom w:val="none" w:sz="0" w:space="0" w:color="auto"/>
        <w:right w:val="none" w:sz="0" w:space="0" w:color="auto"/>
      </w:divBdr>
    </w:div>
    <w:div w:id="779298598">
      <w:bodyDiv w:val="1"/>
      <w:marLeft w:val="0"/>
      <w:marRight w:val="0"/>
      <w:marTop w:val="0"/>
      <w:marBottom w:val="0"/>
      <w:divBdr>
        <w:top w:val="none" w:sz="0" w:space="0" w:color="auto"/>
        <w:left w:val="none" w:sz="0" w:space="0" w:color="auto"/>
        <w:bottom w:val="none" w:sz="0" w:space="0" w:color="auto"/>
        <w:right w:val="none" w:sz="0" w:space="0" w:color="auto"/>
      </w:divBdr>
    </w:div>
    <w:div w:id="827944731">
      <w:bodyDiv w:val="1"/>
      <w:marLeft w:val="0"/>
      <w:marRight w:val="0"/>
      <w:marTop w:val="0"/>
      <w:marBottom w:val="0"/>
      <w:divBdr>
        <w:top w:val="none" w:sz="0" w:space="0" w:color="auto"/>
        <w:left w:val="none" w:sz="0" w:space="0" w:color="auto"/>
        <w:bottom w:val="none" w:sz="0" w:space="0" w:color="auto"/>
        <w:right w:val="none" w:sz="0" w:space="0" w:color="auto"/>
      </w:divBdr>
    </w:div>
    <w:div w:id="875433669">
      <w:bodyDiv w:val="1"/>
      <w:marLeft w:val="0"/>
      <w:marRight w:val="0"/>
      <w:marTop w:val="0"/>
      <w:marBottom w:val="0"/>
      <w:divBdr>
        <w:top w:val="none" w:sz="0" w:space="0" w:color="auto"/>
        <w:left w:val="none" w:sz="0" w:space="0" w:color="auto"/>
        <w:bottom w:val="none" w:sz="0" w:space="0" w:color="auto"/>
        <w:right w:val="none" w:sz="0" w:space="0" w:color="auto"/>
      </w:divBdr>
    </w:div>
    <w:div w:id="879589832">
      <w:bodyDiv w:val="1"/>
      <w:marLeft w:val="0"/>
      <w:marRight w:val="0"/>
      <w:marTop w:val="0"/>
      <w:marBottom w:val="0"/>
      <w:divBdr>
        <w:top w:val="none" w:sz="0" w:space="0" w:color="auto"/>
        <w:left w:val="none" w:sz="0" w:space="0" w:color="auto"/>
        <w:bottom w:val="none" w:sz="0" w:space="0" w:color="auto"/>
        <w:right w:val="none" w:sz="0" w:space="0" w:color="auto"/>
      </w:divBdr>
    </w:div>
    <w:div w:id="879898008">
      <w:bodyDiv w:val="1"/>
      <w:marLeft w:val="0"/>
      <w:marRight w:val="0"/>
      <w:marTop w:val="0"/>
      <w:marBottom w:val="0"/>
      <w:divBdr>
        <w:top w:val="none" w:sz="0" w:space="0" w:color="auto"/>
        <w:left w:val="none" w:sz="0" w:space="0" w:color="auto"/>
        <w:bottom w:val="none" w:sz="0" w:space="0" w:color="auto"/>
        <w:right w:val="none" w:sz="0" w:space="0" w:color="auto"/>
      </w:divBdr>
    </w:div>
    <w:div w:id="927076770">
      <w:bodyDiv w:val="1"/>
      <w:marLeft w:val="0"/>
      <w:marRight w:val="0"/>
      <w:marTop w:val="0"/>
      <w:marBottom w:val="0"/>
      <w:divBdr>
        <w:top w:val="none" w:sz="0" w:space="0" w:color="auto"/>
        <w:left w:val="none" w:sz="0" w:space="0" w:color="auto"/>
        <w:bottom w:val="none" w:sz="0" w:space="0" w:color="auto"/>
        <w:right w:val="none" w:sz="0" w:space="0" w:color="auto"/>
      </w:divBdr>
    </w:div>
    <w:div w:id="936862754">
      <w:bodyDiv w:val="1"/>
      <w:marLeft w:val="0"/>
      <w:marRight w:val="0"/>
      <w:marTop w:val="0"/>
      <w:marBottom w:val="0"/>
      <w:divBdr>
        <w:top w:val="none" w:sz="0" w:space="0" w:color="auto"/>
        <w:left w:val="none" w:sz="0" w:space="0" w:color="auto"/>
        <w:bottom w:val="none" w:sz="0" w:space="0" w:color="auto"/>
        <w:right w:val="none" w:sz="0" w:space="0" w:color="auto"/>
      </w:divBdr>
    </w:div>
    <w:div w:id="945308767">
      <w:bodyDiv w:val="1"/>
      <w:marLeft w:val="0"/>
      <w:marRight w:val="0"/>
      <w:marTop w:val="0"/>
      <w:marBottom w:val="0"/>
      <w:divBdr>
        <w:top w:val="none" w:sz="0" w:space="0" w:color="auto"/>
        <w:left w:val="none" w:sz="0" w:space="0" w:color="auto"/>
        <w:bottom w:val="none" w:sz="0" w:space="0" w:color="auto"/>
        <w:right w:val="none" w:sz="0" w:space="0" w:color="auto"/>
      </w:divBdr>
    </w:div>
    <w:div w:id="973485195">
      <w:bodyDiv w:val="1"/>
      <w:marLeft w:val="0"/>
      <w:marRight w:val="0"/>
      <w:marTop w:val="0"/>
      <w:marBottom w:val="0"/>
      <w:divBdr>
        <w:top w:val="none" w:sz="0" w:space="0" w:color="auto"/>
        <w:left w:val="none" w:sz="0" w:space="0" w:color="auto"/>
        <w:bottom w:val="none" w:sz="0" w:space="0" w:color="auto"/>
        <w:right w:val="none" w:sz="0" w:space="0" w:color="auto"/>
      </w:divBdr>
    </w:div>
    <w:div w:id="1032192754">
      <w:bodyDiv w:val="1"/>
      <w:marLeft w:val="0"/>
      <w:marRight w:val="0"/>
      <w:marTop w:val="0"/>
      <w:marBottom w:val="0"/>
      <w:divBdr>
        <w:top w:val="none" w:sz="0" w:space="0" w:color="auto"/>
        <w:left w:val="none" w:sz="0" w:space="0" w:color="auto"/>
        <w:bottom w:val="none" w:sz="0" w:space="0" w:color="auto"/>
        <w:right w:val="none" w:sz="0" w:space="0" w:color="auto"/>
      </w:divBdr>
    </w:div>
    <w:div w:id="1081491046">
      <w:bodyDiv w:val="1"/>
      <w:marLeft w:val="0"/>
      <w:marRight w:val="0"/>
      <w:marTop w:val="0"/>
      <w:marBottom w:val="0"/>
      <w:divBdr>
        <w:top w:val="none" w:sz="0" w:space="0" w:color="auto"/>
        <w:left w:val="none" w:sz="0" w:space="0" w:color="auto"/>
        <w:bottom w:val="none" w:sz="0" w:space="0" w:color="auto"/>
        <w:right w:val="none" w:sz="0" w:space="0" w:color="auto"/>
      </w:divBdr>
    </w:div>
    <w:div w:id="1110394218">
      <w:bodyDiv w:val="1"/>
      <w:marLeft w:val="0"/>
      <w:marRight w:val="0"/>
      <w:marTop w:val="0"/>
      <w:marBottom w:val="0"/>
      <w:divBdr>
        <w:top w:val="none" w:sz="0" w:space="0" w:color="auto"/>
        <w:left w:val="none" w:sz="0" w:space="0" w:color="auto"/>
        <w:bottom w:val="none" w:sz="0" w:space="0" w:color="auto"/>
        <w:right w:val="none" w:sz="0" w:space="0" w:color="auto"/>
      </w:divBdr>
    </w:div>
    <w:div w:id="1124956611">
      <w:bodyDiv w:val="1"/>
      <w:marLeft w:val="0"/>
      <w:marRight w:val="0"/>
      <w:marTop w:val="0"/>
      <w:marBottom w:val="0"/>
      <w:divBdr>
        <w:top w:val="none" w:sz="0" w:space="0" w:color="auto"/>
        <w:left w:val="none" w:sz="0" w:space="0" w:color="auto"/>
        <w:bottom w:val="none" w:sz="0" w:space="0" w:color="auto"/>
        <w:right w:val="none" w:sz="0" w:space="0" w:color="auto"/>
      </w:divBdr>
    </w:div>
    <w:div w:id="1147819546">
      <w:bodyDiv w:val="1"/>
      <w:marLeft w:val="0"/>
      <w:marRight w:val="0"/>
      <w:marTop w:val="0"/>
      <w:marBottom w:val="0"/>
      <w:divBdr>
        <w:top w:val="none" w:sz="0" w:space="0" w:color="auto"/>
        <w:left w:val="none" w:sz="0" w:space="0" w:color="auto"/>
        <w:bottom w:val="none" w:sz="0" w:space="0" w:color="auto"/>
        <w:right w:val="none" w:sz="0" w:space="0" w:color="auto"/>
      </w:divBdr>
    </w:div>
    <w:div w:id="1163932516">
      <w:bodyDiv w:val="1"/>
      <w:marLeft w:val="0"/>
      <w:marRight w:val="0"/>
      <w:marTop w:val="0"/>
      <w:marBottom w:val="0"/>
      <w:divBdr>
        <w:top w:val="none" w:sz="0" w:space="0" w:color="auto"/>
        <w:left w:val="none" w:sz="0" w:space="0" w:color="auto"/>
        <w:bottom w:val="none" w:sz="0" w:space="0" w:color="auto"/>
        <w:right w:val="none" w:sz="0" w:space="0" w:color="auto"/>
      </w:divBdr>
    </w:div>
    <w:div w:id="1252200359">
      <w:bodyDiv w:val="1"/>
      <w:marLeft w:val="0"/>
      <w:marRight w:val="0"/>
      <w:marTop w:val="0"/>
      <w:marBottom w:val="0"/>
      <w:divBdr>
        <w:top w:val="none" w:sz="0" w:space="0" w:color="auto"/>
        <w:left w:val="none" w:sz="0" w:space="0" w:color="auto"/>
        <w:bottom w:val="none" w:sz="0" w:space="0" w:color="auto"/>
        <w:right w:val="none" w:sz="0" w:space="0" w:color="auto"/>
      </w:divBdr>
    </w:div>
    <w:div w:id="1338388674">
      <w:bodyDiv w:val="1"/>
      <w:marLeft w:val="0"/>
      <w:marRight w:val="0"/>
      <w:marTop w:val="0"/>
      <w:marBottom w:val="0"/>
      <w:divBdr>
        <w:top w:val="none" w:sz="0" w:space="0" w:color="auto"/>
        <w:left w:val="none" w:sz="0" w:space="0" w:color="auto"/>
        <w:bottom w:val="none" w:sz="0" w:space="0" w:color="auto"/>
        <w:right w:val="none" w:sz="0" w:space="0" w:color="auto"/>
      </w:divBdr>
    </w:div>
    <w:div w:id="1343357357">
      <w:bodyDiv w:val="1"/>
      <w:marLeft w:val="0"/>
      <w:marRight w:val="0"/>
      <w:marTop w:val="0"/>
      <w:marBottom w:val="0"/>
      <w:divBdr>
        <w:top w:val="none" w:sz="0" w:space="0" w:color="auto"/>
        <w:left w:val="none" w:sz="0" w:space="0" w:color="auto"/>
        <w:bottom w:val="none" w:sz="0" w:space="0" w:color="auto"/>
        <w:right w:val="none" w:sz="0" w:space="0" w:color="auto"/>
      </w:divBdr>
    </w:div>
    <w:div w:id="1375696474">
      <w:bodyDiv w:val="1"/>
      <w:marLeft w:val="0"/>
      <w:marRight w:val="0"/>
      <w:marTop w:val="0"/>
      <w:marBottom w:val="0"/>
      <w:divBdr>
        <w:top w:val="none" w:sz="0" w:space="0" w:color="auto"/>
        <w:left w:val="none" w:sz="0" w:space="0" w:color="auto"/>
        <w:bottom w:val="none" w:sz="0" w:space="0" w:color="auto"/>
        <w:right w:val="none" w:sz="0" w:space="0" w:color="auto"/>
      </w:divBdr>
    </w:div>
    <w:div w:id="1381712484">
      <w:bodyDiv w:val="1"/>
      <w:marLeft w:val="0"/>
      <w:marRight w:val="0"/>
      <w:marTop w:val="0"/>
      <w:marBottom w:val="0"/>
      <w:divBdr>
        <w:top w:val="none" w:sz="0" w:space="0" w:color="auto"/>
        <w:left w:val="none" w:sz="0" w:space="0" w:color="auto"/>
        <w:bottom w:val="none" w:sz="0" w:space="0" w:color="auto"/>
        <w:right w:val="none" w:sz="0" w:space="0" w:color="auto"/>
      </w:divBdr>
    </w:div>
    <w:div w:id="1399550013">
      <w:bodyDiv w:val="1"/>
      <w:marLeft w:val="0"/>
      <w:marRight w:val="0"/>
      <w:marTop w:val="0"/>
      <w:marBottom w:val="0"/>
      <w:divBdr>
        <w:top w:val="none" w:sz="0" w:space="0" w:color="auto"/>
        <w:left w:val="none" w:sz="0" w:space="0" w:color="auto"/>
        <w:bottom w:val="none" w:sz="0" w:space="0" w:color="auto"/>
        <w:right w:val="none" w:sz="0" w:space="0" w:color="auto"/>
      </w:divBdr>
    </w:div>
    <w:div w:id="1407456627">
      <w:bodyDiv w:val="1"/>
      <w:marLeft w:val="0"/>
      <w:marRight w:val="0"/>
      <w:marTop w:val="0"/>
      <w:marBottom w:val="0"/>
      <w:divBdr>
        <w:top w:val="none" w:sz="0" w:space="0" w:color="auto"/>
        <w:left w:val="none" w:sz="0" w:space="0" w:color="auto"/>
        <w:bottom w:val="none" w:sz="0" w:space="0" w:color="auto"/>
        <w:right w:val="none" w:sz="0" w:space="0" w:color="auto"/>
      </w:divBdr>
    </w:div>
    <w:div w:id="1501777346">
      <w:bodyDiv w:val="1"/>
      <w:marLeft w:val="0"/>
      <w:marRight w:val="0"/>
      <w:marTop w:val="0"/>
      <w:marBottom w:val="0"/>
      <w:divBdr>
        <w:top w:val="none" w:sz="0" w:space="0" w:color="auto"/>
        <w:left w:val="none" w:sz="0" w:space="0" w:color="auto"/>
        <w:bottom w:val="none" w:sz="0" w:space="0" w:color="auto"/>
        <w:right w:val="none" w:sz="0" w:space="0" w:color="auto"/>
      </w:divBdr>
    </w:div>
    <w:div w:id="1520586065">
      <w:bodyDiv w:val="1"/>
      <w:marLeft w:val="0"/>
      <w:marRight w:val="0"/>
      <w:marTop w:val="0"/>
      <w:marBottom w:val="0"/>
      <w:divBdr>
        <w:top w:val="none" w:sz="0" w:space="0" w:color="auto"/>
        <w:left w:val="none" w:sz="0" w:space="0" w:color="auto"/>
        <w:bottom w:val="none" w:sz="0" w:space="0" w:color="auto"/>
        <w:right w:val="none" w:sz="0" w:space="0" w:color="auto"/>
      </w:divBdr>
    </w:div>
    <w:div w:id="1548374006">
      <w:bodyDiv w:val="1"/>
      <w:marLeft w:val="0"/>
      <w:marRight w:val="0"/>
      <w:marTop w:val="0"/>
      <w:marBottom w:val="0"/>
      <w:divBdr>
        <w:top w:val="none" w:sz="0" w:space="0" w:color="auto"/>
        <w:left w:val="none" w:sz="0" w:space="0" w:color="auto"/>
        <w:bottom w:val="none" w:sz="0" w:space="0" w:color="auto"/>
        <w:right w:val="none" w:sz="0" w:space="0" w:color="auto"/>
      </w:divBdr>
    </w:div>
    <w:div w:id="1552646051">
      <w:bodyDiv w:val="1"/>
      <w:marLeft w:val="0"/>
      <w:marRight w:val="0"/>
      <w:marTop w:val="0"/>
      <w:marBottom w:val="0"/>
      <w:divBdr>
        <w:top w:val="none" w:sz="0" w:space="0" w:color="auto"/>
        <w:left w:val="none" w:sz="0" w:space="0" w:color="auto"/>
        <w:bottom w:val="none" w:sz="0" w:space="0" w:color="auto"/>
        <w:right w:val="none" w:sz="0" w:space="0" w:color="auto"/>
      </w:divBdr>
    </w:div>
    <w:div w:id="1561792511">
      <w:bodyDiv w:val="1"/>
      <w:marLeft w:val="0"/>
      <w:marRight w:val="0"/>
      <w:marTop w:val="0"/>
      <w:marBottom w:val="0"/>
      <w:divBdr>
        <w:top w:val="none" w:sz="0" w:space="0" w:color="auto"/>
        <w:left w:val="none" w:sz="0" w:space="0" w:color="auto"/>
        <w:bottom w:val="none" w:sz="0" w:space="0" w:color="auto"/>
        <w:right w:val="none" w:sz="0" w:space="0" w:color="auto"/>
      </w:divBdr>
    </w:div>
    <w:div w:id="1586767596">
      <w:bodyDiv w:val="1"/>
      <w:marLeft w:val="0"/>
      <w:marRight w:val="0"/>
      <w:marTop w:val="0"/>
      <w:marBottom w:val="0"/>
      <w:divBdr>
        <w:top w:val="none" w:sz="0" w:space="0" w:color="auto"/>
        <w:left w:val="none" w:sz="0" w:space="0" w:color="auto"/>
        <w:bottom w:val="none" w:sz="0" w:space="0" w:color="auto"/>
        <w:right w:val="none" w:sz="0" w:space="0" w:color="auto"/>
      </w:divBdr>
    </w:div>
    <w:div w:id="1606115289">
      <w:bodyDiv w:val="1"/>
      <w:marLeft w:val="0"/>
      <w:marRight w:val="0"/>
      <w:marTop w:val="0"/>
      <w:marBottom w:val="0"/>
      <w:divBdr>
        <w:top w:val="none" w:sz="0" w:space="0" w:color="auto"/>
        <w:left w:val="none" w:sz="0" w:space="0" w:color="auto"/>
        <w:bottom w:val="none" w:sz="0" w:space="0" w:color="auto"/>
        <w:right w:val="none" w:sz="0" w:space="0" w:color="auto"/>
      </w:divBdr>
    </w:div>
    <w:div w:id="1675255657">
      <w:bodyDiv w:val="1"/>
      <w:marLeft w:val="0"/>
      <w:marRight w:val="0"/>
      <w:marTop w:val="0"/>
      <w:marBottom w:val="0"/>
      <w:divBdr>
        <w:top w:val="none" w:sz="0" w:space="0" w:color="auto"/>
        <w:left w:val="none" w:sz="0" w:space="0" w:color="auto"/>
        <w:bottom w:val="none" w:sz="0" w:space="0" w:color="auto"/>
        <w:right w:val="none" w:sz="0" w:space="0" w:color="auto"/>
      </w:divBdr>
    </w:div>
    <w:div w:id="1691643783">
      <w:bodyDiv w:val="1"/>
      <w:marLeft w:val="0"/>
      <w:marRight w:val="0"/>
      <w:marTop w:val="0"/>
      <w:marBottom w:val="0"/>
      <w:divBdr>
        <w:top w:val="none" w:sz="0" w:space="0" w:color="auto"/>
        <w:left w:val="none" w:sz="0" w:space="0" w:color="auto"/>
        <w:bottom w:val="none" w:sz="0" w:space="0" w:color="auto"/>
        <w:right w:val="none" w:sz="0" w:space="0" w:color="auto"/>
      </w:divBdr>
    </w:div>
    <w:div w:id="1700429349">
      <w:bodyDiv w:val="1"/>
      <w:marLeft w:val="0"/>
      <w:marRight w:val="0"/>
      <w:marTop w:val="0"/>
      <w:marBottom w:val="0"/>
      <w:divBdr>
        <w:top w:val="none" w:sz="0" w:space="0" w:color="auto"/>
        <w:left w:val="none" w:sz="0" w:space="0" w:color="auto"/>
        <w:bottom w:val="none" w:sz="0" w:space="0" w:color="auto"/>
        <w:right w:val="none" w:sz="0" w:space="0" w:color="auto"/>
      </w:divBdr>
    </w:div>
    <w:div w:id="1800491082">
      <w:bodyDiv w:val="1"/>
      <w:marLeft w:val="0"/>
      <w:marRight w:val="0"/>
      <w:marTop w:val="0"/>
      <w:marBottom w:val="0"/>
      <w:divBdr>
        <w:top w:val="none" w:sz="0" w:space="0" w:color="auto"/>
        <w:left w:val="none" w:sz="0" w:space="0" w:color="auto"/>
        <w:bottom w:val="none" w:sz="0" w:space="0" w:color="auto"/>
        <w:right w:val="none" w:sz="0" w:space="0" w:color="auto"/>
      </w:divBdr>
    </w:div>
    <w:div w:id="1966424643">
      <w:bodyDiv w:val="1"/>
      <w:marLeft w:val="0"/>
      <w:marRight w:val="0"/>
      <w:marTop w:val="0"/>
      <w:marBottom w:val="0"/>
      <w:divBdr>
        <w:top w:val="none" w:sz="0" w:space="0" w:color="auto"/>
        <w:left w:val="none" w:sz="0" w:space="0" w:color="auto"/>
        <w:bottom w:val="none" w:sz="0" w:space="0" w:color="auto"/>
        <w:right w:val="none" w:sz="0" w:space="0" w:color="auto"/>
      </w:divBdr>
    </w:div>
    <w:div w:id="2051370711">
      <w:bodyDiv w:val="1"/>
      <w:marLeft w:val="0"/>
      <w:marRight w:val="0"/>
      <w:marTop w:val="0"/>
      <w:marBottom w:val="0"/>
      <w:divBdr>
        <w:top w:val="none" w:sz="0" w:space="0" w:color="auto"/>
        <w:left w:val="none" w:sz="0" w:space="0" w:color="auto"/>
        <w:bottom w:val="none" w:sz="0" w:space="0" w:color="auto"/>
        <w:right w:val="none" w:sz="0" w:space="0" w:color="auto"/>
      </w:divBdr>
    </w:div>
    <w:div w:id="2128038794">
      <w:bodyDiv w:val="1"/>
      <w:marLeft w:val="0"/>
      <w:marRight w:val="0"/>
      <w:marTop w:val="0"/>
      <w:marBottom w:val="0"/>
      <w:divBdr>
        <w:top w:val="none" w:sz="0" w:space="0" w:color="auto"/>
        <w:left w:val="none" w:sz="0" w:space="0" w:color="auto"/>
        <w:bottom w:val="none" w:sz="0" w:space="0" w:color="auto"/>
        <w:right w:val="none" w:sz="0" w:space="0" w:color="auto"/>
      </w:divBdr>
    </w:div>
    <w:div w:id="2144690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er" Target="footer5.xml" Id="rId13" /><Relationship Type="http://schemas.openxmlformats.org/officeDocument/2006/relationships/footer" Target="footer10.xml" Id="rId18" /><Relationship Type="http://schemas.openxmlformats.org/officeDocument/2006/relationships/image" Target="media/image8.png" Id="rId26" /><Relationship Type="http://schemas.openxmlformats.org/officeDocument/2006/relationships/theme" Target="theme/theme1.xml" Id="rId39" /><Relationship Type="http://schemas.openxmlformats.org/officeDocument/2006/relationships/image" Target="media/image3.png" Id="rId21" /><Relationship Type="http://schemas.openxmlformats.org/officeDocument/2006/relationships/hyperlink" Target="http://cph.phys.spbu.ru/documents/First/books/7.pdf" TargetMode="External" Id="rId34" /><Relationship Type="http://schemas.openxmlformats.org/officeDocument/2006/relationships/endnotes" Target="endnotes.xml" Id="rId7" /><Relationship Type="http://schemas.openxmlformats.org/officeDocument/2006/relationships/footer" Target="footer4.xml" Id="rId12" /><Relationship Type="http://schemas.openxmlformats.org/officeDocument/2006/relationships/footer" Target="footer9.xml" Id="rId17" /><Relationship Type="http://schemas.openxmlformats.org/officeDocument/2006/relationships/image" Target="media/image7.png" Id="rId25" /><Relationship Type="http://schemas.openxmlformats.org/officeDocument/2006/relationships/hyperlink" Target="http://8361.ru/6sem/books/Straustrup-Yazyk_programmirovaniya_c.pdf" TargetMode="External" Id="rId33" /><Relationship Type="http://schemas.openxmlformats.org/officeDocument/2006/relationships/fontTable" Target="fontTable.xml" Id="rId38" /><Relationship Type="http://schemas.openxmlformats.org/officeDocument/2006/relationships/numbering" Target="numbering.xml" Id="rId2" /><Relationship Type="http://schemas.openxmlformats.org/officeDocument/2006/relationships/footer" Target="footer8.xml" Id="rId16" /><Relationship Type="http://schemas.openxmlformats.org/officeDocument/2006/relationships/image" Target="media/image2.png" Id="rId20" /><Relationship Type="http://schemas.openxmlformats.org/officeDocument/2006/relationships/image" Target="media/image11.png" Id="rId29"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3.xml" Id="rId11" /><Relationship Type="http://schemas.openxmlformats.org/officeDocument/2006/relationships/image" Target="media/image6.png" Id="rId24" /><Relationship Type="http://schemas.openxmlformats.org/officeDocument/2006/relationships/footer" Target="footer13.xml" Id="rId32" /><Relationship Type="http://schemas.openxmlformats.org/officeDocument/2006/relationships/footer" Target="footer16.xml" Id="rId37" /><Relationship Type="http://schemas.openxmlformats.org/officeDocument/2006/relationships/webSettings" Target="webSettings.xml" Id="rId5" /><Relationship Type="http://schemas.openxmlformats.org/officeDocument/2006/relationships/footer" Target="footer7.xml" Id="rId15" /><Relationship Type="http://schemas.openxmlformats.org/officeDocument/2006/relationships/image" Target="media/image5.png" Id="rId23" /><Relationship Type="http://schemas.openxmlformats.org/officeDocument/2006/relationships/image" Target="media/image10.png" Id="rId28" /><Relationship Type="http://schemas.openxmlformats.org/officeDocument/2006/relationships/footer" Target="footer15.xml" Id="rId36" /><Relationship Type="http://schemas.openxmlformats.org/officeDocument/2006/relationships/footer" Target="footer2.xml" Id="rId10" /><Relationship Type="http://schemas.openxmlformats.org/officeDocument/2006/relationships/image" Target="media/image1.png" Id="rId19" /><Relationship Type="http://schemas.openxmlformats.org/officeDocument/2006/relationships/footer" Target="footer12.xml" Id="rId31"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footer" Target="footer6.xml" Id="rId14" /><Relationship Type="http://schemas.openxmlformats.org/officeDocument/2006/relationships/image" Target="media/image4.png" Id="rId22" /><Relationship Type="http://schemas.openxmlformats.org/officeDocument/2006/relationships/image" Target="media/image9.png" Id="rId27" /><Relationship Type="http://schemas.openxmlformats.org/officeDocument/2006/relationships/footer" Target="footer11.xml" Id="rId30" /><Relationship Type="http://schemas.openxmlformats.org/officeDocument/2006/relationships/footer" Target="footer14.xml" Id="rId35" /><Relationship Type="http://schemas.openxmlformats.org/officeDocument/2006/relationships/header" Target="header1.xml" Id="rId8" /><Relationship Type="http://schemas.openxmlformats.org/officeDocument/2006/relationships/styles" Target="styles.xml" Id="rId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56A9F7-116D-4E77-A221-4188390BC923}">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SPecialiST RePack</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Федеральное агентство по образованию Российской Федерации</dc:title>
  <dc:subject/>
  <dc:creator>Andrey Kamaev</dc:creator>
  <keywords/>
  <lastModifiedBy>Еремеев Владимир</lastModifiedBy>
  <revision>3</revision>
  <lastPrinted>1601-01-01T00:00:00.0000000Z</lastPrinted>
  <dcterms:created xsi:type="dcterms:W3CDTF">2022-05-22T08:43:00.0000000Z</dcterms:created>
  <dcterms:modified xsi:type="dcterms:W3CDTF">2022-05-22T08:43:43.2936890Z</dcterms:modified>
</coreProperties>
</file>